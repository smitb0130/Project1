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43DEE" w14:textId="4C0149A3" w:rsidR="00A9204E" w:rsidRDefault="008047C2">
      <w:r>
        <w:t>HTML Tutorials:</w:t>
      </w:r>
    </w:p>
    <w:p w14:paraId="6872E275" w14:textId="1A668018" w:rsidR="008047C2" w:rsidRDefault="008047C2"/>
    <w:p w14:paraId="13CC963C" w14:textId="77777777" w:rsidR="008047C2" w:rsidRPr="008047C2" w:rsidRDefault="008047C2" w:rsidP="008047C2">
      <w:pPr>
        <w:shd w:val="clear" w:color="auto" w:fill="F5F6F7"/>
        <w:spacing w:before="100" w:beforeAutospacing="1" w:after="100" w:afterAutospacing="1"/>
        <w:outlineLvl w:val="1"/>
        <w:rPr>
          <w:rFonts w:ascii="Courier New" w:eastAsia="Times New Roman" w:hAnsi="Courier New" w:cs="Courier New"/>
          <w:b/>
          <w:bCs/>
          <w:color w:val="1B1B32"/>
          <w:sz w:val="36"/>
          <w:szCs w:val="36"/>
          <w:lang w:val="en-IN" w:eastAsia="en-IN"/>
        </w:rPr>
      </w:pPr>
      <w:r w:rsidRPr="008047C2">
        <w:rPr>
          <w:rFonts w:ascii="Courier New" w:eastAsia="Times New Roman" w:hAnsi="Courier New" w:cs="Courier New"/>
          <w:b/>
          <w:bCs/>
          <w:color w:val="1B1B32"/>
          <w:sz w:val="36"/>
          <w:szCs w:val="36"/>
          <w:lang w:val="en-IN" w:eastAsia="en-IN"/>
        </w:rPr>
        <w:t>Introduction to Basic HTML &amp; HTML5</w:t>
      </w:r>
    </w:p>
    <w:p w14:paraId="2AAC3A4A" w14:textId="77777777" w:rsidR="008047C2" w:rsidRPr="008047C2" w:rsidRDefault="008047C2" w:rsidP="008047C2">
      <w:pPr>
        <w:shd w:val="clear" w:color="auto" w:fill="F5F6F7"/>
        <w:spacing w:before="100" w:beforeAutospacing="1" w:after="100" w:afterAutospacing="1"/>
        <w:rPr>
          <w:rFonts w:ascii="Arial" w:eastAsia="Times New Roman" w:hAnsi="Arial" w:cs="Arial"/>
          <w:color w:val="1B1B32"/>
          <w:sz w:val="27"/>
          <w:szCs w:val="27"/>
          <w:lang w:val="en-IN" w:eastAsia="en-IN"/>
        </w:rPr>
      </w:pPr>
      <w:r w:rsidRPr="008047C2">
        <w:rPr>
          <w:rFonts w:ascii="Arial" w:eastAsia="Times New Roman" w:hAnsi="Arial" w:cs="Arial"/>
          <w:color w:val="1B1B32"/>
          <w:sz w:val="27"/>
          <w:szCs w:val="27"/>
          <w:lang w:val="en-IN" w:eastAsia="en-IN"/>
        </w:rPr>
        <w:t xml:space="preserve">HTML, or </w:t>
      </w:r>
      <w:proofErr w:type="spellStart"/>
      <w:r w:rsidRPr="008047C2">
        <w:rPr>
          <w:rFonts w:ascii="Arial" w:eastAsia="Times New Roman" w:hAnsi="Arial" w:cs="Arial"/>
          <w:color w:val="1B1B32"/>
          <w:sz w:val="27"/>
          <w:szCs w:val="27"/>
          <w:lang w:val="en-IN" w:eastAsia="en-IN"/>
        </w:rPr>
        <w:t>HyperText</w:t>
      </w:r>
      <w:proofErr w:type="spellEnd"/>
      <w:r w:rsidRPr="008047C2">
        <w:rPr>
          <w:rFonts w:ascii="Arial" w:eastAsia="Times New Roman" w:hAnsi="Arial" w:cs="Arial"/>
          <w:color w:val="1B1B32"/>
          <w:sz w:val="27"/>
          <w:szCs w:val="27"/>
          <w:lang w:val="en-IN" w:eastAsia="en-IN"/>
        </w:rPr>
        <w:t xml:space="preserve"> </w:t>
      </w:r>
      <w:proofErr w:type="spellStart"/>
      <w:r w:rsidRPr="008047C2">
        <w:rPr>
          <w:rFonts w:ascii="Arial" w:eastAsia="Times New Roman" w:hAnsi="Arial" w:cs="Arial"/>
          <w:color w:val="1B1B32"/>
          <w:sz w:val="27"/>
          <w:szCs w:val="27"/>
          <w:lang w:val="en-IN" w:eastAsia="en-IN"/>
        </w:rPr>
        <w:t>Markup</w:t>
      </w:r>
      <w:proofErr w:type="spellEnd"/>
      <w:r w:rsidRPr="008047C2">
        <w:rPr>
          <w:rFonts w:ascii="Arial" w:eastAsia="Times New Roman" w:hAnsi="Arial" w:cs="Arial"/>
          <w:color w:val="1B1B32"/>
          <w:sz w:val="27"/>
          <w:szCs w:val="27"/>
          <w:lang w:val="en-IN" w:eastAsia="en-IN"/>
        </w:rPr>
        <w:t xml:space="preserve"> Language, is a </w:t>
      </w:r>
      <w:proofErr w:type="spellStart"/>
      <w:r w:rsidRPr="008047C2">
        <w:rPr>
          <w:rFonts w:ascii="Arial" w:eastAsia="Times New Roman" w:hAnsi="Arial" w:cs="Arial"/>
          <w:color w:val="1B1B32"/>
          <w:sz w:val="27"/>
          <w:szCs w:val="27"/>
          <w:lang w:val="en-IN" w:eastAsia="en-IN"/>
        </w:rPr>
        <w:t>markup</w:t>
      </w:r>
      <w:proofErr w:type="spellEnd"/>
      <w:r w:rsidRPr="008047C2">
        <w:rPr>
          <w:rFonts w:ascii="Arial" w:eastAsia="Times New Roman" w:hAnsi="Arial" w:cs="Arial"/>
          <w:color w:val="1B1B32"/>
          <w:sz w:val="27"/>
          <w:szCs w:val="27"/>
          <w:lang w:val="en-IN" w:eastAsia="en-IN"/>
        </w:rPr>
        <w:t xml:space="preserve"> language used to describe the structure of a web page. It uses a special syntax or notation to organize and give information about the page to the browser. Elements usually have opening and closing tags that surround and give meaning to content. For example, there are different tag options to place around text to show whether it is a heading, a paragraph, or a list.</w:t>
      </w:r>
    </w:p>
    <w:p w14:paraId="2C44EF18" w14:textId="77777777" w:rsidR="008047C2" w:rsidRPr="008047C2" w:rsidRDefault="008047C2" w:rsidP="008047C2">
      <w:pPr>
        <w:shd w:val="clear" w:color="auto" w:fill="F5F6F7"/>
        <w:spacing w:before="100" w:beforeAutospacing="1" w:after="100" w:afterAutospacing="1"/>
        <w:rPr>
          <w:rFonts w:ascii="Arial" w:eastAsia="Times New Roman" w:hAnsi="Arial" w:cs="Arial"/>
          <w:color w:val="1B1B32"/>
          <w:sz w:val="27"/>
          <w:szCs w:val="27"/>
          <w:lang w:val="en-IN" w:eastAsia="en-IN"/>
        </w:rPr>
      </w:pPr>
      <w:r w:rsidRPr="008047C2">
        <w:rPr>
          <w:rFonts w:ascii="Arial" w:eastAsia="Times New Roman" w:hAnsi="Arial" w:cs="Arial"/>
          <w:color w:val="1B1B32"/>
          <w:sz w:val="27"/>
          <w:szCs w:val="27"/>
          <w:lang w:val="en-IN" w:eastAsia="en-IN"/>
        </w:rPr>
        <w:t>For example:</w:t>
      </w:r>
    </w:p>
    <w:p w14:paraId="6B9526C3" w14:textId="77777777" w:rsidR="008047C2" w:rsidRPr="008047C2" w:rsidRDefault="008047C2" w:rsidP="008047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7"/>
          <w:szCs w:val="27"/>
          <w:lang w:val="en-IN" w:eastAsia="en-IN"/>
        </w:rPr>
      </w:pPr>
      <w:r w:rsidRPr="008047C2">
        <w:rPr>
          <w:rFonts w:ascii="Consolas" w:eastAsia="Times New Roman" w:hAnsi="Consolas" w:cs="Courier New"/>
          <w:color w:val="999999"/>
          <w:sz w:val="27"/>
          <w:szCs w:val="27"/>
          <w:lang w:val="en-IN" w:eastAsia="en-IN"/>
        </w:rPr>
        <w:t>&lt;</w:t>
      </w:r>
      <w:r w:rsidRPr="008047C2">
        <w:rPr>
          <w:rFonts w:ascii="Consolas" w:eastAsia="Times New Roman" w:hAnsi="Consolas" w:cs="Courier New"/>
          <w:color w:val="990055"/>
          <w:sz w:val="27"/>
          <w:szCs w:val="27"/>
          <w:lang w:val="en-IN" w:eastAsia="en-IN"/>
        </w:rPr>
        <w:t>h1</w:t>
      </w:r>
      <w:r w:rsidRPr="008047C2">
        <w:rPr>
          <w:rFonts w:ascii="Consolas" w:eastAsia="Times New Roman" w:hAnsi="Consolas" w:cs="Courier New"/>
          <w:color w:val="999999"/>
          <w:sz w:val="27"/>
          <w:szCs w:val="27"/>
          <w:lang w:val="en-IN" w:eastAsia="en-IN"/>
        </w:rPr>
        <w:t>&gt;</w:t>
      </w:r>
      <w:r w:rsidRPr="008047C2">
        <w:rPr>
          <w:rFonts w:ascii="Consolas" w:eastAsia="Times New Roman" w:hAnsi="Consolas" w:cs="Courier New"/>
          <w:color w:val="000000"/>
          <w:sz w:val="27"/>
          <w:szCs w:val="27"/>
          <w:lang w:val="en-IN" w:eastAsia="en-IN"/>
        </w:rPr>
        <w:t>Top level heading: Maybe a page title</w:t>
      </w:r>
      <w:r w:rsidRPr="008047C2">
        <w:rPr>
          <w:rFonts w:ascii="Consolas" w:eastAsia="Times New Roman" w:hAnsi="Consolas" w:cs="Courier New"/>
          <w:color w:val="999999"/>
          <w:sz w:val="27"/>
          <w:szCs w:val="27"/>
          <w:lang w:val="en-IN" w:eastAsia="en-IN"/>
        </w:rPr>
        <w:t>&lt;/</w:t>
      </w:r>
      <w:r w:rsidRPr="008047C2">
        <w:rPr>
          <w:rFonts w:ascii="Consolas" w:eastAsia="Times New Roman" w:hAnsi="Consolas" w:cs="Courier New"/>
          <w:color w:val="990055"/>
          <w:sz w:val="27"/>
          <w:szCs w:val="27"/>
          <w:lang w:val="en-IN" w:eastAsia="en-IN"/>
        </w:rPr>
        <w:t>h1</w:t>
      </w:r>
      <w:r w:rsidRPr="008047C2">
        <w:rPr>
          <w:rFonts w:ascii="Consolas" w:eastAsia="Times New Roman" w:hAnsi="Consolas" w:cs="Courier New"/>
          <w:color w:val="999999"/>
          <w:sz w:val="27"/>
          <w:szCs w:val="27"/>
          <w:lang w:val="en-IN" w:eastAsia="en-IN"/>
        </w:rPr>
        <w:t>&gt;</w:t>
      </w:r>
    </w:p>
    <w:p w14:paraId="53FCE5C6" w14:textId="77777777" w:rsidR="008047C2" w:rsidRPr="008047C2" w:rsidRDefault="008047C2" w:rsidP="008047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7"/>
          <w:szCs w:val="27"/>
          <w:lang w:val="en-IN" w:eastAsia="en-IN"/>
        </w:rPr>
      </w:pPr>
    </w:p>
    <w:p w14:paraId="2807BC2A" w14:textId="77777777" w:rsidR="008047C2" w:rsidRPr="008047C2" w:rsidRDefault="008047C2" w:rsidP="008047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7"/>
          <w:szCs w:val="27"/>
          <w:lang w:val="en-IN" w:eastAsia="en-IN"/>
        </w:rPr>
      </w:pPr>
      <w:r w:rsidRPr="008047C2">
        <w:rPr>
          <w:rFonts w:ascii="Consolas" w:eastAsia="Times New Roman" w:hAnsi="Consolas" w:cs="Courier New"/>
          <w:color w:val="999999"/>
          <w:sz w:val="27"/>
          <w:szCs w:val="27"/>
          <w:lang w:val="en-IN" w:eastAsia="en-IN"/>
        </w:rPr>
        <w:t>&lt;</w:t>
      </w:r>
      <w:r w:rsidRPr="008047C2">
        <w:rPr>
          <w:rFonts w:ascii="Consolas" w:eastAsia="Times New Roman" w:hAnsi="Consolas" w:cs="Courier New"/>
          <w:color w:val="990055"/>
          <w:sz w:val="27"/>
          <w:szCs w:val="27"/>
          <w:lang w:val="en-IN" w:eastAsia="en-IN"/>
        </w:rPr>
        <w:t>p</w:t>
      </w:r>
      <w:r w:rsidRPr="008047C2">
        <w:rPr>
          <w:rFonts w:ascii="Consolas" w:eastAsia="Times New Roman" w:hAnsi="Consolas" w:cs="Courier New"/>
          <w:color w:val="999999"/>
          <w:sz w:val="27"/>
          <w:szCs w:val="27"/>
          <w:lang w:val="en-IN" w:eastAsia="en-IN"/>
        </w:rPr>
        <w:t>&gt;</w:t>
      </w:r>
      <w:r w:rsidRPr="008047C2">
        <w:rPr>
          <w:rFonts w:ascii="Consolas" w:eastAsia="Times New Roman" w:hAnsi="Consolas" w:cs="Courier New"/>
          <w:color w:val="000000"/>
          <w:sz w:val="27"/>
          <w:szCs w:val="27"/>
          <w:lang w:val="en-IN" w:eastAsia="en-IN"/>
        </w:rPr>
        <w:t xml:space="preserve">A paragraph of text. Some information we would like to communicate to the viewer. This can be as long or short as we would </w:t>
      </w:r>
      <w:proofErr w:type="gramStart"/>
      <w:r w:rsidRPr="008047C2">
        <w:rPr>
          <w:rFonts w:ascii="Consolas" w:eastAsia="Times New Roman" w:hAnsi="Consolas" w:cs="Courier New"/>
          <w:color w:val="000000"/>
          <w:sz w:val="27"/>
          <w:szCs w:val="27"/>
          <w:lang w:val="en-IN" w:eastAsia="en-IN"/>
        </w:rPr>
        <w:t>like.</w:t>
      </w:r>
      <w:r w:rsidRPr="008047C2">
        <w:rPr>
          <w:rFonts w:ascii="Consolas" w:eastAsia="Times New Roman" w:hAnsi="Consolas" w:cs="Courier New"/>
          <w:color w:val="999999"/>
          <w:sz w:val="27"/>
          <w:szCs w:val="27"/>
          <w:lang w:val="en-IN" w:eastAsia="en-IN"/>
        </w:rPr>
        <w:t>&lt;</w:t>
      </w:r>
      <w:proofErr w:type="gramEnd"/>
      <w:r w:rsidRPr="008047C2">
        <w:rPr>
          <w:rFonts w:ascii="Consolas" w:eastAsia="Times New Roman" w:hAnsi="Consolas" w:cs="Courier New"/>
          <w:color w:val="999999"/>
          <w:sz w:val="27"/>
          <w:szCs w:val="27"/>
          <w:lang w:val="en-IN" w:eastAsia="en-IN"/>
        </w:rPr>
        <w:t>/</w:t>
      </w:r>
      <w:r w:rsidRPr="008047C2">
        <w:rPr>
          <w:rFonts w:ascii="Consolas" w:eastAsia="Times New Roman" w:hAnsi="Consolas" w:cs="Courier New"/>
          <w:color w:val="990055"/>
          <w:sz w:val="27"/>
          <w:szCs w:val="27"/>
          <w:lang w:val="en-IN" w:eastAsia="en-IN"/>
        </w:rPr>
        <w:t>p</w:t>
      </w:r>
      <w:r w:rsidRPr="008047C2">
        <w:rPr>
          <w:rFonts w:ascii="Consolas" w:eastAsia="Times New Roman" w:hAnsi="Consolas" w:cs="Courier New"/>
          <w:color w:val="999999"/>
          <w:sz w:val="27"/>
          <w:szCs w:val="27"/>
          <w:lang w:val="en-IN" w:eastAsia="en-IN"/>
        </w:rPr>
        <w:t>&gt;</w:t>
      </w:r>
    </w:p>
    <w:p w14:paraId="4BCA6BED" w14:textId="77777777" w:rsidR="008047C2" w:rsidRPr="008047C2" w:rsidRDefault="008047C2" w:rsidP="008047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7"/>
          <w:szCs w:val="27"/>
          <w:lang w:val="en-IN" w:eastAsia="en-IN"/>
        </w:rPr>
      </w:pPr>
    </w:p>
    <w:p w14:paraId="2F9B46AE" w14:textId="77777777" w:rsidR="008047C2" w:rsidRPr="008047C2" w:rsidRDefault="008047C2" w:rsidP="008047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7"/>
          <w:szCs w:val="27"/>
          <w:lang w:val="en-IN" w:eastAsia="en-IN"/>
        </w:rPr>
      </w:pPr>
      <w:r w:rsidRPr="008047C2">
        <w:rPr>
          <w:rFonts w:ascii="Consolas" w:eastAsia="Times New Roman" w:hAnsi="Consolas" w:cs="Courier New"/>
          <w:color w:val="999999"/>
          <w:sz w:val="27"/>
          <w:szCs w:val="27"/>
          <w:lang w:val="en-IN" w:eastAsia="en-IN"/>
        </w:rPr>
        <w:t>&lt;</w:t>
      </w:r>
      <w:proofErr w:type="spellStart"/>
      <w:r w:rsidRPr="008047C2">
        <w:rPr>
          <w:rFonts w:ascii="Consolas" w:eastAsia="Times New Roman" w:hAnsi="Consolas" w:cs="Courier New"/>
          <w:color w:val="990055"/>
          <w:sz w:val="27"/>
          <w:szCs w:val="27"/>
          <w:lang w:val="en-IN" w:eastAsia="en-IN"/>
        </w:rPr>
        <w:t>ol</w:t>
      </w:r>
      <w:proofErr w:type="spellEnd"/>
      <w:r w:rsidRPr="008047C2">
        <w:rPr>
          <w:rFonts w:ascii="Consolas" w:eastAsia="Times New Roman" w:hAnsi="Consolas" w:cs="Courier New"/>
          <w:color w:val="999999"/>
          <w:sz w:val="27"/>
          <w:szCs w:val="27"/>
          <w:lang w:val="en-IN" w:eastAsia="en-IN"/>
        </w:rPr>
        <w:t>&gt;</w:t>
      </w:r>
    </w:p>
    <w:p w14:paraId="72F3440B" w14:textId="77777777" w:rsidR="008047C2" w:rsidRPr="008047C2" w:rsidRDefault="008047C2" w:rsidP="008047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7"/>
          <w:szCs w:val="27"/>
          <w:lang w:val="en-IN" w:eastAsia="en-IN"/>
        </w:rPr>
      </w:pPr>
      <w:r w:rsidRPr="008047C2">
        <w:rPr>
          <w:rFonts w:ascii="Consolas" w:eastAsia="Times New Roman" w:hAnsi="Consolas" w:cs="Courier New"/>
          <w:color w:val="000000"/>
          <w:sz w:val="27"/>
          <w:szCs w:val="27"/>
          <w:lang w:val="en-IN" w:eastAsia="en-IN"/>
        </w:rPr>
        <w:t xml:space="preserve">  </w:t>
      </w:r>
      <w:r w:rsidRPr="008047C2">
        <w:rPr>
          <w:rFonts w:ascii="Consolas" w:eastAsia="Times New Roman" w:hAnsi="Consolas" w:cs="Courier New"/>
          <w:color w:val="999999"/>
          <w:sz w:val="27"/>
          <w:szCs w:val="27"/>
          <w:lang w:val="en-IN" w:eastAsia="en-IN"/>
        </w:rPr>
        <w:t>&lt;</w:t>
      </w:r>
      <w:r w:rsidRPr="008047C2">
        <w:rPr>
          <w:rFonts w:ascii="Consolas" w:eastAsia="Times New Roman" w:hAnsi="Consolas" w:cs="Courier New"/>
          <w:color w:val="990055"/>
          <w:sz w:val="27"/>
          <w:szCs w:val="27"/>
          <w:lang w:val="en-IN" w:eastAsia="en-IN"/>
        </w:rPr>
        <w:t>li</w:t>
      </w:r>
      <w:r w:rsidRPr="008047C2">
        <w:rPr>
          <w:rFonts w:ascii="Consolas" w:eastAsia="Times New Roman" w:hAnsi="Consolas" w:cs="Courier New"/>
          <w:color w:val="999999"/>
          <w:sz w:val="27"/>
          <w:szCs w:val="27"/>
          <w:lang w:val="en-IN" w:eastAsia="en-IN"/>
        </w:rPr>
        <w:t>&gt;</w:t>
      </w:r>
      <w:r w:rsidRPr="008047C2">
        <w:rPr>
          <w:rFonts w:ascii="Consolas" w:eastAsia="Times New Roman" w:hAnsi="Consolas" w:cs="Courier New"/>
          <w:color w:val="000000"/>
          <w:sz w:val="27"/>
          <w:szCs w:val="27"/>
          <w:lang w:val="en-IN" w:eastAsia="en-IN"/>
        </w:rPr>
        <w:t>Number one on the list</w:t>
      </w:r>
      <w:r w:rsidRPr="008047C2">
        <w:rPr>
          <w:rFonts w:ascii="Consolas" w:eastAsia="Times New Roman" w:hAnsi="Consolas" w:cs="Courier New"/>
          <w:color w:val="999999"/>
          <w:sz w:val="27"/>
          <w:szCs w:val="27"/>
          <w:lang w:val="en-IN" w:eastAsia="en-IN"/>
        </w:rPr>
        <w:t>&lt;/</w:t>
      </w:r>
      <w:r w:rsidRPr="008047C2">
        <w:rPr>
          <w:rFonts w:ascii="Consolas" w:eastAsia="Times New Roman" w:hAnsi="Consolas" w:cs="Courier New"/>
          <w:color w:val="990055"/>
          <w:sz w:val="27"/>
          <w:szCs w:val="27"/>
          <w:lang w:val="en-IN" w:eastAsia="en-IN"/>
        </w:rPr>
        <w:t>li</w:t>
      </w:r>
      <w:r w:rsidRPr="008047C2">
        <w:rPr>
          <w:rFonts w:ascii="Consolas" w:eastAsia="Times New Roman" w:hAnsi="Consolas" w:cs="Courier New"/>
          <w:color w:val="999999"/>
          <w:sz w:val="27"/>
          <w:szCs w:val="27"/>
          <w:lang w:val="en-IN" w:eastAsia="en-IN"/>
        </w:rPr>
        <w:t>&gt;</w:t>
      </w:r>
    </w:p>
    <w:p w14:paraId="79865B18" w14:textId="77777777" w:rsidR="008047C2" w:rsidRPr="008047C2" w:rsidRDefault="008047C2" w:rsidP="008047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7"/>
          <w:szCs w:val="27"/>
          <w:lang w:val="en-IN" w:eastAsia="en-IN"/>
        </w:rPr>
      </w:pPr>
      <w:r w:rsidRPr="008047C2">
        <w:rPr>
          <w:rFonts w:ascii="Consolas" w:eastAsia="Times New Roman" w:hAnsi="Consolas" w:cs="Courier New"/>
          <w:color w:val="000000"/>
          <w:sz w:val="27"/>
          <w:szCs w:val="27"/>
          <w:lang w:val="en-IN" w:eastAsia="en-IN"/>
        </w:rPr>
        <w:t xml:space="preserve">  </w:t>
      </w:r>
      <w:r w:rsidRPr="008047C2">
        <w:rPr>
          <w:rFonts w:ascii="Consolas" w:eastAsia="Times New Roman" w:hAnsi="Consolas" w:cs="Courier New"/>
          <w:color w:val="999999"/>
          <w:sz w:val="27"/>
          <w:szCs w:val="27"/>
          <w:lang w:val="en-IN" w:eastAsia="en-IN"/>
        </w:rPr>
        <w:t>&lt;</w:t>
      </w:r>
      <w:r w:rsidRPr="008047C2">
        <w:rPr>
          <w:rFonts w:ascii="Consolas" w:eastAsia="Times New Roman" w:hAnsi="Consolas" w:cs="Courier New"/>
          <w:color w:val="990055"/>
          <w:sz w:val="27"/>
          <w:szCs w:val="27"/>
          <w:lang w:val="en-IN" w:eastAsia="en-IN"/>
        </w:rPr>
        <w:t>li</w:t>
      </w:r>
      <w:r w:rsidRPr="008047C2">
        <w:rPr>
          <w:rFonts w:ascii="Consolas" w:eastAsia="Times New Roman" w:hAnsi="Consolas" w:cs="Courier New"/>
          <w:color w:val="999999"/>
          <w:sz w:val="27"/>
          <w:szCs w:val="27"/>
          <w:lang w:val="en-IN" w:eastAsia="en-IN"/>
        </w:rPr>
        <w:t>&gt;</w:t>
      </w:r>
      <w:r w:rsidRPr="008047C2">
        <w:rPr>
          <w:rFonts w:ascii="Consolas" w:eastAsia="Times New Roman" w:hAnsi="Consolas" w:cs="Courier New"/>
          <w:color w:val="000000"/>
          <w:sz w:val="27"/>
          <w:szCs w:val="27"/>
          <w:lang w:val="en-IN" w:eastAsia="en-IN"/>
        </w:rPr>
        <w:t>Number two</w:t>
      </w:r>
      <w:r w:rsidRPr="008047C2">
        <w:rPr>
          <w:rFonts w:ascii="Consolas" w:eastAsia="Times New Roman" w:hAnsi="Consolas" w:cs="Courier New"/>
          <w:color w:val="999999"/>
          <w:sz w:val="27"/>
          <w:szCs w:val="27"/>
          <w:lang w:val="en-IN" w:eastAsia="en-IN"/>
        </w:rPr>
        <w:t>&lt;/</w:t>
      </w:r>
      <w:r w:rsidRPr="008047C2">
        <w:rPr>
          <w:rFonts w:ascii="Consolas" w:eastAsia="Times New Roman" w:hAnsi="Consolas" w:cs="Courier New"/>
          <w:color w:val="990055"/>
          <w:sz w:val="27"/>
          <w:szCs w:val="27"/>
          <w:lang w:val="en-IN" w:eastAsia="en-IN"/>
        </w:rPr>
        <w:t>li</w:t>
      </w:r>
      <w:r w:rsidRPr="008047C2">
        <w:rPr>
          <w:rFonts w:ascii="Consolas" w:eastAsia="Times New Roman" w:hAnsi="Consolas" w:cs="Courier New"/>
          <w:color w:val="999999"/>
          <w:sz w:val="27"/>
          <w:szCs w:val="27"/>
          <w:lang w:val="en-IN" w:eastAsia="en-IN"/>
        </w:rPr>
        <w:t>&gt;</w:t>
      </w:r>
    </w:p>
    <w:p w14:paraId="3261A6B9" w14:textId="77777777" w:rsidR="008047C2" w:rsidRPr="008047C2" w:rsidRDefault="008047C2" w:rsidP="008047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7"/>
          <w:szCs w:val="27"/>
          <w:lang w:val="en-IN" w:eastAsia="en-IN"/>
        </w:rPr>
      </w:pPr>
      <w:r w:rsidRPr="008047C2">
        <w:rPr>
          <w:rFonts w:ascii="Consolas" w:eastAsia="Times New Roman" w:hAnsi="Consolas" w:cs="Courier New"/>
          <w:color w:val="000000"/>
          <w:sz w:val="27"/>
          <w:szCs w:val="27"/>
          <w:lang w:val="en-IN" w:eastAsia="en-IN"/>
        </w:rPr>
        <w:t xml:space="preserve">  </w:t>
      </w:r>
      <w:r w:rsidRPr="008047C2">
        <w:rPr>
          <w:rFonts w:ascii="Consolas" w:eastAsia="Times New Roman" w:hAnsi="Consolas" w:cs="Courier New"/>
          <w:color w:val="999999"/>
          <w:sz w:val="27"/>
          <w:szCs w:val="27"/>
          <w:lang w:val="en-IN" w:eastAsia="en-IN"/>
        </w:rPr>
        <w:t>&lt;</w:t>
      </w:r>
      <w:r w:rsidRPr="008047C2">
        <w:rPr>
          <w:rFonts w:ascii="Consolas" w:eastAsia="Times New Roman" w:hAnsi="Consolas" w:cs="Courier New"/>
          <w:color w:val="990055"/>
          <w:sz w:val="27"/>
          <w:szCs w:val="27"/>
          <w:lang w:val="en-IN" w:eastAsia="en-IN"/>
        </w:rPr>
        <w:t>li</w:t>
      </w:r>
      <w:r w:rsidRPr="008047C2">
        <w:rPr>
          <w:rFonts w:ascii="Consolas" w:eastAsia="Times New Roman" w:hAnsi="Consolas" w:cs="Courier New"/>
          <w:color w:val="999999"/>
          <w:sz w:val="27"/>
          <w:szCs w:val="27"/>
          <w:lang w:val="en-IN" w:eastAsia="en-IN"/>
        </w:rPr>
        <w:t>&gt;</w:t>
      </w:r>
      <w:r w:rsidRPr="008047C2">
        <w:rPr>
          <w:rFonts w:ascii="Consolas" w:eastAsia="Times New Roman" w:hAnsi="Consolas" w:cs="Courier New"/>
          <w:color w:val="000000"/>
          <w:sz w:val="27"/>
          <w:szCs w:val="27"/>
          <w:lang w:val="en-IN" w:eastAsia="en-IN"/>
        </w:rPr>
        <w:t>A third item</w:t>
      </w:r>
      <w:r w:rsidRPr="008047C2">
        <w:rPr>
          <w:rFonts w:ascii="Consolas" w:eastAsia="Times New Roman" w:hAnsi="Consolas" w:cs="Courier New"/>
          <w:color w:val="999999"/>
          <w:sz w:val="27"/>
          <w:szCs w:val="27"/>
          <w:lang w:val="en-IN" w:eastAsia="en-IN"/>
        </w:rPr>
        <w:t>&lt;/</w:t>
      </w:r>
      <w:r w:rsidRPr="008047C2">
        <w:rPr>
          <w:rFonts w:ascii="Consolas" w:eastAsia="Times New Roman" w:hAnsi="Consolas" w:cs="Courier New"/>
          <w:color w:val="990055"/>
          <w:sz w:val="27"/>
          <w:szCs w:val="27"/>
          <w:lang w:val="en-IN" w:eastAsia="en-IN"/>
        </w:rPr>
        <w:t>li</w:t>
      </w:r>
      <w:r w:rsidRPr="008047C2">
        <w:rPr>
          <w:rFonts w:ascii="Consolas" w:eastAsia="Times New Roman" w:hAnsi="Consolas" w:cs="Courier New"/>
          <w:color w:val="999999"/>
          <w:sz w:val="27"/>
          <w:szCs w:val="27"/>
          <w:lang w:val="en-IN" w:eastAsia="en-IN"/>
        </w:rPr>
        <w:t>&gt;</w:t>
      </w:r>
    </w:p>
    <w:p w14:paraId="6745DC8C" w14:textId="77777777" w:rsidR="008047C2" w:rsidRPr="008047C2" w:rsidRDefault="008047C2" w:rsidP="008047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7"/>
          <w:szCs w:val="27"/>
          <w:lang w:val="en-IN" w:eastAsia="en-IN"/>
        </w:rPr>
      </w:pPr>
      <w:r w:rsidRPr="008047C2">
        <w:rPr>
          <w:rFonts w:ascii="Consolas" w:eastAsia="Times New Roman" w:hAnsi="Consolas" w:cs="Courier New"/>
          <w:color w:val="999999"/>
          <w:sz w:val="27"/>
          <w:szCs w:val="27"/>
          <w:lang w:val="en-IN" w:eastAsia="en-IN"/>
        </w:rPr>
        <w:t>&lt;/</w:t>
      </w:r>
      <w:proofErr w:type="spellStart"/>
      <w:r w:rsidRPr="008047C2">
        <w:rPr>
          <w:rFonts w:ascii="Consolas" w:eastAsia="Times New Roman" w:hAnsi="Consolas" w:cs="Courier New"/>
          <w:color w:val="990055"/>
          <w:sz w:val="27"/>
          <w:szCs w:val="27"/>
          <w:lang w:val="en-IN" w:eastAsia="en-IN"/>
        </w:rPr>
        <w:t>ol</w:t>
      </w:r>
      <w:proofErr w:type="spellEnd"/>
      <w:r w:rsidRPr="008047C2">
        <w:rPr>
          <w:rFonts w:ascii="Consolas" w:eastAsia="Times New Roman" w:hAnsi="Consolas" w:cs="Courier New"/>
          <w:color w:val="999999"/>
          <w:sz w:val="27"/>
          <w:szCs w:val="27"/>
          <w:lang w:val="en-IN" w:eastAsia="en-IN"/>
        </w:rPr>
        <w:t>&gt;</w:t>
      </w:r>
    </w:p>
    <w:p w14:paraId="7E2AE2CA" w14:textId="77777777" w:rsidR="008047C2" w:rsidRPr="008047C2" w:rsidRDefault="008047C2" w:rsidP="008047C2">
      <w:pPr>
        <w:shd w:val="clear" w:color="auto" w:fill="F5F6F7"/>
        <w:spacing w:before="100" w:beforeAutospacing="1" w:after="100" w:afterAutospacing="1"/>
        <w:rPr>
          <w:rFonts w:ascii="Arial" w:eastAsia="Times New Roman" w:hAnsi="Arial" w:cs="Arial"/>
          <w:color w:val="1B1B32"/>
          <w:sz w:val="27"/>
          <w:szCs w:val="27"/>
          <w:lang w:val="en-IN" w:eastAsia="en-IN"/>
        </w:rPr>
      </w:pPr>
      <w:r w:rsidRPr="008047C2">
        <w:rPr>
          <w:rFonts w:ascii="Arial" w:eastAsia="Times New Roman" w:hAnsi="Arial" w:cs="Arial"/>
          <w:color w:val="1B1B32"/>
          <w:sz w:val="27"/>
          <w:szCs w:val="27"/>
          <w:lang w:val="en-IN" w:eastAsia="en-IN"/>
        </w:rPr>
        <w:t>Becomes:</w:t>
      </w:r>
    </w:p>
    <w:p w14:paraId="4E4B49DB" w14:textId="77777777" w:rsidR="008047C2" w:rsidRPr="008047C2" w:rsidRDefault="008047C2" w:rsidP="008047C2">
      <w:pPr>
        <w:shd w:val="clear" w:color="auto" w:fill="F5F6F7"/>
        <w:spacing w:before="100" w:beforeAutospacing="1" w:after="100" w:afterAutospacing="1"/>
        <w:outlineLvl w:val="0"/>
        <w:rPr>
          <w:rFonts w:ascii="Courier New" w:eastAsia="Times New Roman" w:hAnsi="Courier New" w:cs="Courier New"/>
          <w:b/>
          <w:bCs/>
          <w:color w:val="1B1B32"/>
          <w:kern w:val="36"/>
          <w:sz w:val="48"/>
          <w:szCs w:val="48"/>
          <w:lang w:val="en-IN" w:eastAsia="en-IN"/>
        </w:rPr>
      </w:pPr>
      <w:r w:rsidRPr="008047C2">
        <w:rPr>
          <w:rFonts w:ascii="Courier New" w:eastAsia="Times New Roman" w:hAnsi="Courier New" w:cs="Courier New"/>
          <w:b/>
          <w:bCs/>
          <w:color w:val="1B1B32"/>
          <w:kern w:val="36"/>
          <w:sz w:val="48"/>
          <w:szCs w:val="48"/>
          <w:lang w:val="en-IN" w:eastAsia="en-IN"/>
        </w:rPr>
        <w:t>Top level heading: Maybe a page title</w:t>
      </w:r>
    </w:p>
    <w:p w14:paraId="395D34BF" w14:textId="77777777" w:rsidR="008047C2" w:rsidRPr="008047C2" w:rsidRDefault="008047C2" w:rsidP="008047C2">
      <w:pPr>
        <w:shd w:val="clear" w:color="auto" w:fill="F5F6F7"/>
        <w:spacing w:before="100" w:beforeAutospacing="1" w:after="100" w:afterAutospacing="1"/>
        <w:rPr>
          <w:rFonts w:ascii="Arial" w:eastAsia="Times New Roman" w:hAnsi="Arial" w:cs="Arial"/>
          <w:color w:val="1B1B32"/>
          <w:sz w:val="27"/>
          <w:szCs w:val="27"/>
          <w:lang w:val="en-IN" w:eastAsia="en-IN"/>
        </w:rPr>
      </w:pPr>
      <w:r w:rsidRPr="008047C2">
        <w:rPr>
          <w:rFonts w:ascii="Arial" w:eastAsia="Times New Roman" w:hAnsi="Arial" w:cs="Arial"/>
          <w:color w:val="1B1B32"/>
          <w:sz w:val="27"/>
          <w:szCs w:val="27"/>
          <w:lang w:val="en-IN" w:eastAsia="en-IN"/>
        </w:rPr>
        <w:t>A paragraph of text. Some information we would like to communicate to the user. This can be as long or short as we would like.</w:t>
      </w:r>
    </w:p>
    <w:p w14:paraId="47BD433A" w14:textId="77777777" w:rsidR="008047C2" w:rsidRPr="008047C2" w:rsidRDefault="008047C2" w:rsidP="008047C2">
      <w:pPr>
        <w:numPr>
          <w:ilvl w:val="0"/>
          <w:numId w:val="24"/>
        </w:numPr>
        <w:shd w:val="clear" w:color="auto" w:fill="F5F6F7"/>
        <w:spacing w:before="100" w:beforeAutospacing="1" w:after="100" w:afterAutospacing="1"/>
        <w:rPr>
          <w:rFonts w:ascii="Arial" w:eastAsia="Times New Roman" w:hAnsi="Arial" w:cs="Arial"/>
          <w:color w:val="1B1B32"/>
          <w:sz w:val="27"/>
          <w:szCs w:val="27"/>
          <w:lang w:val="en-IN" w:eastAsia="en-IN"/>
        </w:rPr>
      </w:pPr>
      <w:r w:rsidRPr="008047C2">
        <w:rPr>
          <w:rFonts w:ascii="Arial" w:eastAsia="Times New Roman" w:hAnsi="Arial" w:cs="Arial"/>
          <w:color w:val="1B1B32"/>
          <w:sz w:val="27"/>
          <w:szCs w:val="27"/>
          <w:lang w:val="en-IN" w:eastAsia="en-IN"/>
        </w:rPr>
        <w:t>Number one on the list</w:t>
      </w:r>
    </w:p>
    <w:p w14:paraId="42C8D89E" w14:textId="77777777" w:rsidR="008047C2" w:rsidRPr="008047C2" w:rsidRDefault="008047C2" w:rsidP="008047C2">
      <w:pPr>
        <w:numPr>
          <w:ilvl w:val="0"/>
          <w:numId w:val="24"/>
        </w:numPr>
        <w:shd w:val="clear" w:color="auto" w:fill="F5F6F7"/>
        <w:spacing w:before="100" w:beforeAutospacing="1" w:after="100" w:afterAutospacing="1"/>
        <w:rPr>
          <w:rFonts w:ascii="Arial" w:eastAsia="Times New Roman" w:hAnsi="Arial" w:cs="Arial"/>
          <w:color w:val="1B1B32"/>
          <w:sz w:val="27"/>
          <w:szCs w:val="27"/>
          <w:lang w:val="en-IN" w:eastAsia="en-IN"/>
        </w:rPr>
      </w:pPr>
      <w:r w:rsidRPr="008047C2">
        <w:rPr>
          <w:rFonts w:ascii="Arial" w:eastAsia="Times New Roman" w:hAnsi="Arial" w:cs="Arial"/>
          <w:color w:val="1B1B32"/>
          <w:sz w:val="27"/>
          <w:szCs w:val="27"/>
          <w:lang w:val="en-IN" w:eastAsia="en-IN"/>
        </w:rPr>
        <w:t>Number two</w:t>
      </w:r>
    </w:p>
    <w:p w14:paraId="2E2B095B" w14:textId="77777777" w:rsidR="008047C2" w:rsidRPr="008047C2" w:rsidRDefault="008047C2" w:rsidP="008047C2">
      <w:pPr>
        <w:numPr>
          <w:ilvl w:val="0"/>
          <w:numId w:val="24"/>
        </w:numPr>
        <w:shd w:val="clear" w:color="auto" w:fill="F5F6F7"/>
        <w:spacing w:before="100" w:beforeAutospacing="1" w:after="100" w:afterAutospacing="1"/>
        <w:rPr>
          <w:rFonts w:ascii="Arial" w:eastAsia="Times New Roman" w:hAnsi="Arial" w:cs="Arial"/>
          <w:color w:val="1B1B32"/>
          <w:sz w:val="27"/>
          <w:szCs w:val="27"/>
          <w:lang w:val="en-IN" w:eastAsia="en-IN"/>
        </w:rPr>
      </w:pPr>
      <w:r w:rsidRPr="008047C2">
        <w:rPr>
          <w:rFonts w:ascii="Arial" w:eastAsia="Times New Roman" w:hAnsi="Arial" w:cs="Arial"/>
          <w:color w:val="1B1B32"/>
          <w:sz w:val="27"/>
          <w:szCs w:val="27"/>
          <w:lang w:val="en-IN" w:eastAsia="en-IN"/>
        </w:rPr>
        <w:t>A third item</w:t>
      </w:r>
    </w:p>
    <w:p w14:paraId="4412A760" w14:textId="77777777" w:rsidR="008047C2" w:rsidRPr="008047C2" w:rsidRDefault="009B075E" w:rsidP="008047C2">
      <w:pPr>
        <w:spacing w:before="375" w:after="375"/>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pict w14:anchorId="3EF68EAF">
          <v:rect id="_x0000_i1025" style="width:0;height:0" o:hralign="center" o:hrstd="t" o:hrnoshade="t" o:hr="t" fillcolor="#1b1b32" stroked="f"/>
        </w:pict>
      </w:r>
    </w:p>
    <w:p w14:paraId="1AABD403" w14:textId="77777777" w:rsidR="008047C2" w:rsidRPr="008047C2" w:rsidRDefault="008047C2" w:rsidP="008047C2">
      <w:pPr>
        <w:shd w:val="clear" w:color="auto" w:fill="F5F6F7"/>
        <w:spacing w:before="100" w:beforeAutospacing="1" w:after="100" w:afterAutospacing="1"/>
        <w:rPr>
          <w:rFonts w:ascii="Arial" w:eastAsia="Times New Roman" w:hAnsi="Arial" w:cs="Arial"/>
          <w:color w:val="1B1B32"/>
          <w:sz w:val="27"/>
          <w:szCs w:val="27"/>
          <w:lang w:val="en-IN" w:eastAsia="en-IN"/>
        </w:rPr>
      </w:pPr>
      <w:r w:rsidRPr="008047C2">
        <w:rPr>
          <w:rFonts w:ascii="Arial" w:eastAsia="Times New Roman" w:hAnsi="Arial" w:cs="Arial"/>
          <w:color w:val="1B1B32"/>
          <w:sz w:val="27"/>
          <w:szCs w:val="27"/>
          <w:lang w:val="en-IN" w:eastAsia="en-IN"/>
        </w:rPr>
        <w:t xml:space="preserve">The </w:t>
      </w:r>
      <w:proofErr w:type="spellStart"/>
      <w:r w:rsidRPr="008047C2">
        <w:rPr>
          <w:rFonts w:ascii="Arial" w:eastAsia="Times New Roman" w:hAnsi="Arial" w:cs="Arial"/>
          <w:color w:val="1B1B32"/>
          <w:sz w:val="27"/>
          <w:szCs w:val="27"/>
          <w:lang w:val="en-IN" w:eastAsia="en-IN"/>
        </w:rPr>
        <w:t>HyperText</w:t>
      </w:r>
      <w:proofErr w:type="spellEnd"/>
      <w:r w:rsidRPr="008047C2">
        <w:rPr>
          <w:rFonts w:ascii="Arial" w:eastAsia="Times New Roman" w:hAnsi="Arial" w:cs="Arial"/>
          <w:color w:val="1B1B32"/>
          <w:sz w:val="27"/>
          <w:szCs w:val="27"/>
          <w:lang w:val="en-IN" w:eastAsia="en-IN"/>
        </w:rPr>
        <w:t xml:space="preserve"> part of HTML comes from the early days of the web and its original use case. Pages usually contained static documents that contained references to other documents. These references contained hypertext links used by the browser to navigate to the reference document so the user could read the reference document without having to manually search for it.</w:t>
      </w:r>
    </w:p>
    <w:p w14:paraId="4CF12B2A" w14:textId="77777777" w:rsidR="008047C2" w:rsidRPr="008047C2" w:rsidRDefault="008047C2" w:rsidP="008047C2">
      <w:pPr>
        <w:shd w:val="clear" w:color="auto" w:fill="F5F6F7"/>
        <w:spacing w:before="100" w:beforeAutospacing="1" w:after="100" w:afterAutospacing="1"/>
        <w:rPr>
          <w:rFonts w:ascii="Arial" w:eastAsia="Times New Roman" w:hAnsi="Arial" w:cs="Arial"/>
          <w:color w:val="1B1B32"/>
          <w:sz w:val="27"/>
          <w:szCs w:val="27"/>
          <w:lang w:val="en-IN" w:eastAsia="en-IN"/>
        </w:rPr>
      </w:pPr>
      <w:r w:rsidRPr="008047C2">
        <w:rPr>
          <w:rFonts w:ascii="Arial" w:eastAsia="Times New Roman" w:hAnsi="Arial" w:cs="Arial"/>
          <w:color w:val="1B1B32"/>
          <w:sz w:val="27"/>
          <w:szCs w:val="27"/>
          <w:lang w:val="en-IN" w:eastAsia="en-IN"/>
        </w:rPr>
        <w:t>As web pages and web applications grow more complex, the W3 Consortium updates the HTML specification to ensure that a webpage can be shown reliably on any browser. The latest version of HTML is HTML5.</w:t>
      </w:r>
    </w:p>
    <w:p w14:paraId="49F0F220" w14:textId="25DD819C" w:rsidR="008047C2" w:rsidRPr="008047C2" w:rsidRDefault="008047C2">
      <w:pPr>
        <w:rPr>
          <w:rFonts w:ascii="Agency FB" w:hAnsi="Agency FB"/>
          <w:b/>
          <w:bCs/>
          <w:sz w:val="48"/>
          <w:szCs w:val="48"/>
        </w:rPr>
      </w:pPr>
    </w:p>
    <w:p w14:paraId="3DC2023B" w14:textId="6223945A" w:rsidR="008047C2" w:rsidRPr="008047C2" w:rsidRDefault="008047C2" w:rsidP="008047C2">
      <w:pPr>
        <w:pStyle w:val="ListParagraph"/>
        <w:numPr>
          <w:ilvl w:val="0"/>
          <w:numId w:val="25"/>
        </w:numPr>
        <w:rPr>
          <w:rFonts w:ascii="Agency FB" w:hAnsi="Agency FB"/>
          <w:b/>
          <w:bCs/>
          <w:sz w:val="48"/>
          <w:szCs w:val="48"/>
        </w:rPr>
      </w:pPr>
      <w:r w:rsidRPr="008047C2">
        <w:rPr>
          <w:rFonts w:ascii="Agency FB" w:hAnsi="Agency FB"/>
          <w:b/>
          <w:bCs/>
          <w:sz w:val="48"/>
          <w:szCs w:val="48"/>
        </w:rPr>
        <w:t>H1 tag</w:t>
      </w:r>
    </w:p>
    <w:p w14:paraId="09FF3B35" w14:textId="0FDFB86E" w:rsidR="008047C2" w:rsidRDefault="008047C2" w:rsidP="008047C2">
      <w:pPr>
        <w:pStyle w:val="ListParagraph"/>
      </w:pPr>
    </w:p>
    <w:p w14:paraId="6647AF3C" w14:textId="77777777" w:rsidR="008047C2" w:rsidRPr="008047C2" w:rsidRDefault="008047C2" w:rsidP="008047C2">
      <w:pPr>
        <w:shd w:val="clear" w:color="auto" w:fill="F5F6F7"/>
        <w:spacing w:before="100" w:beforeAutospacing="1" w:after="100" w:afterAutospacing="1"/>
        <w:rPr>
          <w:rFonts w:ascii="Arial" w:eastAsia="Times New Roman" w:hAnsi="Arial" w:cs="Arial"/>
          <w:color w:val="1B1B32"/>
          <w:sz w:val="27"/>
          <w:szCs w:val="27"/>
          <w:lang w:val="en-IN" w:eastAsia="en-IN"/>
        </w:rPr>
      </w:pPr>
      <w:r w:rsidRPr="008047C2">
        <w:rPr>
          <w:rFonts w:ascii="Arial" w:eastAsia="Times New Roman" w:hAnsi="Arial" w:cs="Arial"/>
          <w:color w:val="1B1B32"/>
          <w:sz w:val="27"/>
          <w:szCs w:val="27"/>
          <w:lang w:val="en-IN" w:eastAsia="en-IN"/>
        </w:rPr>
        <w:t>First, you'll start by building a simple web page using HTML. You can edit code in your code editor, which is embedded into this web page.</w:t>
      </w:r>
    </w:p>
    <w:p w14:paraId="671A7CC4" w14:textId="77777777" w:rsidR="008047C2" w:rsidRPr="008047C2" w:rsidRDefault="008047C2" w:rsidP="008047C2">
      <w:pPr>
        <w:shd w:val="clear" w:color="auto" w:fill="F5F6F7"/>
        <w:spacing w:before="100" w:beforeAutospacing="1" w:after="100" w:afterAutospacing="1"/>
        <w:rPr>
          <w:rFonts w:ascii="Arial" w:eastAsia="Times New Roman" w:hAnsi="Arial" w:cs="Arial"/>
          <w:color w:val="1B1B32"/>
          <w:sz w:val="27"/>
          <w:szCs w:val="27"/>
          <w:lang w:val="en-IN" w:eastAsia="en-IN"/>
        </w:rPr>
      </w:pPr>
      <w:r w:rsidRPr="008047C2">
        <w:rPr>
          <w:rFonts w:ascii="Arial" w:eastAsia="Times New Roman" w:hAnsi="Arial" w:cs="Arial"/>
          <w:color w:val="1B1B32"/>
          <w:sz w:val="27"/>
          <w:szCs w:val="27"/>
          <w:lang w:val="en-IN" w:eastAsia="en-IN"/>
        </w:rPr>
        <w:t>Do you see the code in your code editor that says </w:t>
      </w:r>
      <w:r w:rsidRPr="008047C2">
        <w:rPr>
          <w:rFonts w:ascii="Courier New" w:eastAsia="Times New Roman" w:hAnsi="Courier New" w:cs="Courier New"/>
          <w:color w:val="1B1B32"/>
          <w:sz w:val="20"/>
          <w:szCs w:val="20"/>
          <w:lang w:val="en-IN" w:eastAsia="en-IN"/>
        </w:rPr>
        <w:t>&lt;h1&gt;Hello&lt;/h1&gt;</w:t>
      </w:r>
      <w:r w:rsidRPr="008047C2">
        <w:rPr>
          <w:rFonts w:ascii="Arial" w:eastAsia="Times New Roman" w:hAnsi="Arial" w:cs="Arial"/>
          <w:color w:val="1B1B32"/>
          <w:sz w:val="27"/>
          <w:szCs w:val="27"/>
          <w:lang w:val="en-IN" w:eastAsia="en-IN"/>
        </w:rPr>
        <w:t>? That's an HTML element.</w:t>
      </w:r>
    </w:p>
    <w:p w14:paraId="7E316196" w14:textId="77777777" w:rsidR="008047C2" w:rsidRPr="008047C2" w:rsidRDefault="008047C2" w:rsidP="008047C2">
      <w:pPr>
        <w:shd w:val="clear" w:color="auto" w:fill="F5F6F7"/>
        <w:spacing w:before="100" w:beforeAutospacing="1" w:after="100" w:afterAutospacing="1"/>
        <w:rPr>
          <w:rFonts w:ascii="Arial" w:eastAsia="Times New Roman" w:hAnsi="Arial" w:cs="Arial"/>
          <w:color w:val="1B1B32"/>
          <w:sz w:val="27"/>
          <w:szCs w:val="27"/>
          <w:lang w:val="en-IN" w:eastAsia="en-IN"/>
        </w:rPr>
      </w:pPr>
      <w:r w:rsidRPr="008047C2">
        <w:rPr>
          <w:rFonts w:ascii="Arial" w:eastAsia="Times New Roman" w:hAnsi="Arial" w:cs="Arial"/>
          <w:color w:val="1B1B32"/>
          <w:sz w:val="27"/>
          <w:szCs w:val="27"/>
          <w:lang w:val="en-IN" w:eastAsia="en-IN"/>
        </w:rPr>
        <w:t>Most HTML elements have an opening tag and a closing tag.</w:t>
      </w:r>
    </w:p>
    <w:p w14:paraId="4779B765" w14:textId="77777777" w:rsidR="008047C2" w:rsidRPr="008047C2" w:rsidRDefault="008047C2" w:rsidP="008047C2">
      <w:pPr>
        <w:shd w:val="clear" w:color="auto" w:fill="F5F6F7"/>
        <w:spacing w:before="100" w:beforeAutospacing="1" w:after="100" w:afterAutospacing="1"/>
        <w:rPr>
          <w:rFonts w:ascii="Arial" w:eastAsia="Times New Roman" w:hAnsi="Arial" w:cs="Arial"/>
          <w:color w:val="1B1B32"/>
          <w:sz w:val="27"/>
          <w:szCs w:val="27"/>
          <w:lang w:val="en-IN" w:eastAsia="en-IN"/>
        </w:rPr>
      </w:pPr>
      <w:r w:rsidRPr="008047C2">
        <w:rPr>
          <w:rFonts w:ascii="Arial" w:eastAsia="Times New Roman" w:hAnsi="Arial" w:cs="Arial"/>
          <w:color w:val="1B1B32"/>
          <w:sz w:val="27"/>
          <w:szCs w:val="27"/>
          <w:lang w:val="en-IN" w:eastAsia="en-IN"/>
        </w:rPr>
        <w:t>Opening tags look like this:</w:t>
      </w:r>
    </w:p>
    <w:p w14:paraId="237D79EE" w14:textId="77777777" w:rsidR="008047C2" w:rsidRPr="008047C2" w:rsidRDefault="008047C2" w:rsidP="008047C2">
      <w:pPr>
        <w:shd w:val="clear" w:color="auto" w:fill="F5F6F7"/>
        <w:spacing w:before="100" w:beforeAutospacing="1" w:after="100" w:afterAutospacing="1"/>
        <w:rPr>
          <w:rFonts w:ascii="Arial" w:eastAsia="Times New Roman" w:hAnsi="Arial" w:cs="Arial"/>
          <w:color w:val="1B1B32"/>
          <w:sz w:val="27"/>
          <w:szCs w:val="27"/>
          <w:lang w:val="en-IN" w:eastAsia="en-IN"/>
        </w:rPr>
      </w:pPr>
      <w:r w:rsidRPr="008047C2">
        <w:rPr>
          <w:rFonts w:ascii="Courier New" w:eastAsia="Times New Roman" w:hAnsi="Courier New" w:cs="Courier New"/>
          <w:color w:val="1B1B32"/>
          <w:sz w:val="20"/>
          <w:szCs w:val="20"/>
          <w:lang w:val="en-IN" w:eastAsia="en-IN"/>
        </w:rPr>
        <w:t>&lt;h1&gt;</w:t>
      </w:r>
    </w:p>
    <w:p w14:paraId="1FBB69F1" w14:textId="77777777" w:rsidR="008047C2" w:rsidRPr="008047C2" w:rsidRDefault="008047C2" w:rsidP="008047C2">
      <w:pPr>
        <w:shd w:val="clear" w:color="auto" w:fill="F5F6F7"/>
        <w:spacing w:before="100" w:beforeAutospacing="1" w:after="100" w:afterAutospacing="1"/>
        <w:rPr>
          <w:rFonts w:ascii="Arial" w:eastAsia="Times New Roman" w:hAnsi="Arial" w:cs="Arial"/>
          <w:color w:val="1B1B32"/>
          <w:sz w:val="27"/>
          <w:szCs w:val="27"/>
          <w:lang w:val="en-IN" w:eastAsia="en-IN"/>
        </w:rPr>
      </w:pPr>
      <w:r w:rsidRPr="008047C2">
        <w:rPr>
          <w:rFonts w:ascii="Arial" w:eastAsia="Times New Roman" w:hAnsi="Arial" w:cs="Arial"/>
          <w:color w:val="1B1B32"/>
          <w:sz w:val="27"/>
          <w:szCs w:val="27"/>
          <w:lang w:val="en-IN" w:eastAsia="en-IN"/>
        </w:rPr>
        <w:t>Closing tags look like this:</w:t>
      </w:r>
    </w:p>
    <w:p w14:paraId="73DC0B27" w14:textId="77777777" w:rsidR="008047C2" w:rsidRPr="008047C2" w:rsidRDefault="008047C2" w:rsidP="008047C2">
      <w:pPr>
        <w:shd w:val="clear" w:color="auto" w:fill="F5F6F7"/>
        <w:spacing w:before="100" w:beforeAutospacing="1" w:after="100" w:afterAutospacing="1"/>
        <w:rPr>
          <w:rFonts w:ascii="Arial" w:eastAsia="Times New Roman" w:hAnsi="Arial" w:cs="Arial"/>
          <w:color w:val="1B1B32"/>
          <w:sz w:val="27"/>
          <w:szCs w:val="27"/>
          <w:lang w:val="en-IN" w:eastAsia="en-IN"/>
        </w:rPr>
      </w:pPr>
      <w:r w:rsidRPr="008047C2">
        <w:rPr>
          <w:rFonts w:ascii="Courier New" w:eastAsia="Times New Roman" w:hAnsi="Courier New" w:cs="Courier New"/>
          <w:color w:val="1B1B32"/>
          <w:sz w:val="20"/>
          <w:szCs w:val="20"/>
          <w:lang w:val="en-IN" w:eastAsia="en-IN"/>
        </w:rPr>
        <w:t>&lt;/h1&gt;</w:t>
      </w:r>
    </w:p>
    <w:p w14:paraId="5BA4D7BE" w14:textId="042329A0" w:rsidR="008047C2" w:rsidRDefault="008047C2" w:rsidP="008047C2">
      <w:pPr>
        <w:shd w:val="clear" w:color="auto" w:fill="F5F6F7"/>
        <w:spacing w:before="100" w:beforeAutospacing="1" w:after="100" w:afterAutospacing="1"/>
        <w:rPr>
          <w:rFonts w:ascii="Arial" w:eastAsia="Times New Roman" w:hAnsi="Arial" w:cs="Arial"/>
          <w:color w:val="1B1B32"/>
          <w:sz w:val="27"/>
          <w:szCs w:val="27"/>
          <w:lang w:val="en-IN" w:eastAsia="en-IN"/>
        </w:rPr>
      </w:pPr>
      <w:r w:rsidRPr="008047C2">
        <w:rPr>
          <w:rFonts w:ascii="Arial" w:eastAsia="Times New Roman" w:hAnsi="Arial" w:cs="Arial"/>
          <w:color w:val="1B1B32"/>
          <w:sz w:val="27"/>
          <w:szCs w:val="27"/>
          <w:lang w:val="en-IN" w:eastAsia="en-IN"/>
        </w:rPr>
        <w:t>The only difference between opening and closing tags is the forward slash after the opening bracket of a closing tag.</w:t>
      </w:r>
    </w:p>
    <w:p w14:paraId="09887497" w14:textId="7B6D63B4" w:rsidR="008047C2" w:rsidRPr="008047C2" w:rsidRDefault="008047C2" w:rsidP="008047C2">
      <w:pPr>
        <w:shd w:val="clear" w:color="auto" w:fill="FFFFFE"/>
        <w:spacing w:line="360" w:lineRule="atLeast"/>
        <w:rPr>
          <w:rFonts w:ascii="Consolas" w:eastAsia="Times New Roman" w:hAnsi="Consolas" w:cs="Times New Roman"/>
          <w:color w:val="000000"/>
          <w:sz w:val="27"/>
          <w:szCs w:val="27"/>
          <w:lang w:val="en-IN" w:eastAsia="en-IN"/>
        </w:rPr>
      </w:pPr>
      <w:r>
        <w:rPr>
          <w:rFonts w:ascii="Arial" w:eastAsia="Times New Roman" w:hAnsi="Arial" w:cs="Arial"/>
          <w:color w:val="1B1B32"/>
          <w:sz w:val="27"/>
          <w:szCs w:val="27"/>
          <w:lang w:val="en-IN" w:eastAsia="en-IN"/>
        </w:rPr>
        <w:t xml:space="preserve">Code: </w:t>
      </w:r>
      <w:r w:rsidRPr="008047C2">
        <w:rPr>
          <w:rFonts w:ascii="Consolas" w:eastAsia="Times New Roman" w:hAnsi="Consolas" w:cs="Times New Roman"/>
          <w:color w:val="383838"/>
          <w:sz w:val="27"/>
          <w:szCs w:val="27"/>
          <w:lang w:val="en-IN" w:eastAsia="en-IN"/>
        </w:rPr>
        <w:t>&lt;</w:t>
      </w:r>
      <w:r w:rsidRPr="008047C2">
        <w:rPr>
          <w:rFonts w:ascii="Consolas" w:eastAsia="Times New Roman" w:hAnsi="Consolas" w:cs="Times New Roman"/>
          <w:color w:val="800000"/>
          <w:sz w:val="27"/>
          <w:szCs w:val="27"/>
          <w:lang w:val="en-IN" w:eastAsia="en-IN"/>
        </w:rPr>
        <w:t>h1</w:t>
      </w:r>
      <w:r w:rsidRPr="008047C2">
        <w:rPr>
          <w:rFonts w:ascii="Consolas" w:eastAsia="Times New Roman" w:hAnsi="Consolas" w:cs="Times New Roman"/>
          <w:color w:val="383838"/>
          <w:sz w:val="27"/>
          <w:szCs w:val="27"/>
          <w:lang w:val="en-IN" w:eastAsia="en-IN"/>
        </w:rPr>
        <w:t>&gt;</w:t>
      </w:r>
      <w:r w:rsidRPr="008047C2">
        <w:rPr>
          <w:rFonts w:ascii="Consolas" w:eastAsia="Times New Roman" w:hAnsi="Consolas" w:cs="Times New Roman"/>
          <w:color w:val="000000"/>
          <w:sz w:val="27"/>
          <w:szCs w:val="27"/>
          <w:lang w:val="en-IN" w:eastAsia="en-IN"/>
        </w:rPr>
        <w:t>Hello World</w:t>
      </w:r>
      <w:r w:rsidRPr="008047C2">
        <w:rPr>
          <w:rFonts w:ascii="Consolas" w:eastAsia="Times New Roman" w:hAnsi="Consolas" w:cs="Times New Roman"/>
          <w:color w:val="383838"/>
          <w:sz w:val="27"/>
          <w:szCs w:val="27"/>
          <w:lang w:val="en-IN" w:eastAsia="en-IN"/>
        </w:rPr>
        <w:t>&lt;/</w:t>
      </w:r>
      <w:r w:rsidRPr="008047C2">
        <w:rPr>
          <w:rFonts w:ascii="Consolas" w:eastAsia="Times New Roman" w:hAnsi="Consolas" w:cs="Times New Roman"/>
          <w:color w:val="800000"/>
          <w:sz w:val="27"/>
          <w:szCs w:val="27"/>
          <w:lang w:val="en-IN" w:eastAsia="en-IN"/>
        </w:rPr>
        <w:t>h1</w:t>
      </w:r>
      <w:r w:rsidRPr="008047C2">
        <w:rPr>
          <w:rFonts w:ascii="Consolas" w:eastAsia="Times New Roman" w:hAnsi="Consolas" w:cs="Times New Roman"/>
          <w:color w:val="383838"/>
          <w:sz w:val="27"/>
          <w:szCs w:val="27"/>
          <w:lang w:val="en-IN" w:eastAsia="en-IN"/>
        </w:rPr>
        <w:t>&gt;</w:t>
      </w:r>
    </w:p>
    <w:p w14:paraId="540096F2" w14:textId="52ED79FB" w:rsidR="008047C2" w:rsidRPr="008047C2" w:rsidRDefault="008047C2" w:rsidP="008047C2">
      <w:pPr>
        <w:shd w:val="clear" w:color="auto" w:fill="F5F6F7"/>
        <w:spacing w:before="100" w:beforeAutospacing="1" w:after="100" w:afterAutospacing="1"/>
        <w:rPr>
          <w:rFonts w:ascii="Arial" w:eastAsia="Times New Roman" w:hAnsi="Arial" w:cs="Arial"/>
          <w:color w:val="1B1B32"/>
          <w:sz w:val="27"/>
          <w:szCs w:val="27"/>
          <w:lang w:val="en-IN" w:eastAsia="en-IN"/>
        </w:rPr>
      </w:pPr>
    </w:p>
    <w:p w14:paraId="3AD7716F" w14:textId="77777777" w:rsidR="008047C2" w:rsidRDefault="008047C2" w:rsidP="008047C2">
      <w:pPr>
        <w:rPr>
          <w:rFonts w:ascii="Agency FB" w:hAnsi="Agency FB"/>
          <w:b/>
          <w:bCs/>
          <w:sz w:val="32"/>
          <w:szCs w:val="32"/>
        </w:rPr>
      </w:pPr>
    </w:p>
    <w:p w14:paraId="635BDDBC" w14:textId="77777777" w:rsidR="008047C2" w:rsidRDefault="008047C2" w:rsidP="008047C2">
      <w:pPr>
        <w:rPr>
          <w:rFonts w:ascii="Agency FB" w:hAnsi="Agency FB"/>
          <w:b/>
          <w:bCs/>
          <w:sz w:val="32"/>
          <w:szCs w:val="32"/>
        </w:rPr>
      </w:pPr>
    </w:p>
    <w:p w14:paraId="14B2FAB4" w14:textId="2C9924BC" w:rsidR="008047C2" w:rsidRDefault="008047C2" w:rsidP="008047C2">
      <w:pPr>
        <w:pStyle w:val="ListParagraph"/>
        <w:numPr>
          <w:ilvl w:val="0"/>
          <w:numId w:val="25"/>
        </w:numPr>
        <w:rPr>
          <w:rFonts w:ascii="Agency FB" w:hAnsi="Agency FB"/>
          <w:b/>
          <w:bCs/>
          <w:sz w:val="32"/>
          <w:szCs w:val="32"/>
        </w:rPr>
      </w:pPr>
      <w:r w:rsidRPr="008047C2">
        <w:rPr>
          <w:rFonts w:ascii="Agency FB" w:hAnsi="Agency FB"/>
          <w:b/>
          <w:bCs/>
          <w:sz w:val="32"/>
          <w:szCs w:val="32"/>
        </w:rPr>
        <w:lastRenderedPageBreak/>
        <w:t>H2 tag:</w:t>
      </w:r>
    </w:p>
    <w:p w14:paraId="242D9F0D" w14:textId="77777777" w:rsidR="008047C2" w:rsidRPr="008047C2" w:rsidRDefault="008047C2" w:rsidP="008047C2">
      <w:pPr>
        <w:shd w:val="clear" w:color="auto" w:fill="F5F6F7"/>
        <w:spacing w:before="100" w:beforeAutospacing="1" w:after="100" w:afterAutospacing="1"/>
        <w:ind w:left="360"/>
        <w:rPr>
          <w:rFonts w:ascii="Arial" w:eastAsia="Times New Roman" w:hAnsi="Arial" w:cs="Arial"/>
          <w:color w:val="1B1B32"/>
          <w:sz w:val="27"/>
          <w:szCs w:val="27"/>
          <w:lang w:val="en-IN" w:eastAsia="en-IN"/>
        </w:rPr>
      </w:pPr>
      <w:r w:rsidRPr="008047C2">
        <w:rPr>
          <w:rFonts w:ascii="Arial" w:eastAsia="Times New Roman" w:hAnsi="Arial" w:cs="Arial"/>
          <w:color w:val="1B1B32"/>
          <w:sz w:val="27"/>
          <w:szCs w:val="27"/>
          <w:lang w:val="en-IN" w:eastAsia="en-IN"/>
        </w:rPr>
        <w:t>The </w:t>
      </w:r>
      <w:r w:rsidRPr="008047C2">
        <w:rPr>
          <w:rFonts w:ascii="Courier New" w:eastAsia="Times New Roman" w:hAnsi="Courier New" w:cs="Courier New"/>
          <w:color w:val="1B1B32"/>
          <w:sz w:val="20"/>
          <w:szCs w:val="20"/>
          <w:lang w:val="en-IN" w:eastAsia="en-IN"/>
        </w:rPr>
        <w:t>h2</w:t>
      </w:r>
      <w:r w:rsidRPr="008047C2">
        <w:rPr>
          <w:rFonts w:ascii="Arial" w:eastAsia="Times New Roman" w:hAnsi="Arial" w:cs="Arial"/>
          <w:color w:val="1B1B32"/>
          <w:sz w:val="27"/>
          <w:szCs w:val="27"/>
          <w:lang w:val="en-IN" w:eastAsia="en-IN"/>
        </w:rPr>
        <w:t> element you will be adding in this step will add a level two heading to the web page.</w:t>
      </w:r>
    </w:p>
    <w:p w14:paraId="053B8C6B" w14:textId="77777777" w:rsidR="008047C2" w:rsidRPr="008047C2" w:rsidRDefault="008047C2" w:rsidP="008047C2">
      <w:pPr>
        <w:shd w:val="clear" w:color="auto" w:fill="F5F6F7"/>
        <w:spacing w:before="100" w:beforeAutospacing="1" w:after="100" w:afterAutospacing="1"/>
        <w:ind w:left="360"/>
        <w:rPr>
          <w:rFonts w:ascii="Arial" w:eastAsia="Times New Roman" w:hAnsi="Arial" w:cs="Arial"/>
          <w:color w:val="1B1B32"/>
          <w:sz w:val="27"/>
          <w:szCs w:val="27"/>
          <w:lang w:val="en-IN" w:eastAsia="en-IN"/>
        </w:rPr>
      </w:pPr>
      <w:r w:rsidRPr="008047C2">
        <w:rPr>
          <w:rFonts w:ascii="Arial" w:eastAsia="Times New Roman" w:hAnsi="Arial" w:cs="Arial"/>
          <w:color w:val="1B1B32"/>
          <w:sz w:val="27"/>
          <w:szCs w:val="27"/>
          <w:lang w:val="en-IN" w:eastAsia="en-IN"/>
        </w:rPr>
        <w:t>This element tells the browser about the structure of your website. </w:t>
      </w:r>
      <w:r w:rsidRPr="008047C2">
        <w:rPr>
          <w:rFonts w:ascii="Courier New" w:eastAsia="Times New Roman" w:hAnsi="Courier New" w:cs="Courier New"/>
          <w:color w:val="1B1B32"/>
          <w:sz w:val="20"/>
          <w:szCs w:val="20"/>
          <w:lang w:val="en-IN" w:eastAsia="en-IN"/>
        </w:rPr>
        <w:t>h1</w:t>
      </w:r>
      <w:r w:rsidRPr="008047C2">
        <w:rPr>
          <w:rFonts w:ascii="Arial" w:eastAsia="Times New Roman" w:hAnsi="Arial" w:cs="Arial"/>
          <w:color w:val="1B1B32"/>
          <w:sz w:val="27"/>
          <w:szCs w:val="27"/>
          <w:lang w:val="en-IN" w:eastAsia="en-IN"/>
        </w:rPr>
        <w:t> elements are often used for main headings, while </w:t>
      </w:r>
      <w:r w:rsidRPr="008047C2">
        <w:rPr>
          <w:rFonts w:ascii="Courier New" w:eastAsia="Times New Roman" w:hAnsi="Courier New" w:cs="Courier New"/>
          <w:color w:val="1B1B32"/>
          <w:sz w:val="20"/>
          <w:szCs w:val="20"/>
          <w:lang w:val="en-IN" w:eastAsia="en-IN"/>
        </w:rPr>
        <w:t>h2</w:t>
      </w:r>
      <w:r w:rsidRPr="008047C2">
        <w:rPr>
          <w:rFonts w:ascii="Arial" w:eastAsia="Times New Roman" w:hAnsi="Arial" w:cs="Arial"/>
          <w:color w:val="1B1B32"/>
          <w:sz w:val="27"/>
          <w:szCs w:val="27"/>
          <w:lang w:val="en-IN" w:eastAsia="en-IN"/>
        </w:rPr>
        <w:t> elements are generally used for subheadings. There are also </w:t>
      </w:r>
      <w:r w:rsidRPr="008047C2">
        <w:rPr>
          <w:rFonts w:ascii="Courier New" w:eastAsia="Times New Roman" w:hAnsi="Courier New" w:cs="Courier New"/>
          <w:color w:val="1B1B32"/>
          <w:sz w:val="20"/>
          <w:szCs w:val="20"/>
          <w:lang w:val="en-IN" w:eastAsia="en-IN"/>
        </w:rPr>
        <w:t>h3</w:t>
      </w:r>
      <w:r w:rsidRPr="008047C2">
        <w:rPr>
          <w:rFonts w:ascii="Arial" w:eastAsia="Times New Roman" w:hAnsi="Arial" w:cs="Arial"/>
          <w:color w:val="1B1B32"/>
          <w:sz w:val="27"/>
          <w:szCs w:val="27"/>
          <w:lang w:val="en-IN" w:eastAsia="en-IN"/>
        </w:rPr>
        <w:t>, </w:t>
      </w:r>
      <w:r w:rsidRPr="008047C2">
        <w:rPr>
          <w:rFonts w:ascii="Courier New" w:eastAsia="Times New Roman" w:hAnsi="Courier New" w:cs="Courier New"/>
          <w:color w:val="1B1B32"/>
          <w:sz w:val="20"/>
          <w:szCs w:val="20"/>
          <w:lang w:val="en-IN" w:eastAsia="en-IN"/>
        </w:rPr>
        <w:t>h4</w:t>
      </w:r>
      <w:r w:rsidRPr="008047C2">
        <w:rPr>
          <w:rFonts w:ascii="Arial" w:eastAsia="Times New Roman" w:hAnsi="Arial" w:cs="Arial"/>
          <w:color w:val="1B1B32"/>
          <w:sz w:val="27"/>
          <w:szCs w:val="27"/>
          <w:lang w:val="en-IN" w:eastAsia="en-IN"/>
        </w:rPr>
        <w:t>, </w:t>
      </w:r>
      <w:r w:rsidRPr="008047C2">
        <w:rPr>
          <w:rFonts w:ascii="Courier New" w:eastAsia="Times New Roman" w:hAnsi="Courier New" w:cs="Courier New"/>
          <w:color w:val="1B1B32"/>
          <w:sz w:val="20"/>
          <w:szCs w:val="20"/>
          <w:lang w:val="en-IN" w:eastAsia="en-IN"/>
        </w:rPr>
        <w:t>h5</w:t>
      </w:r>
      <w:r w:rsidRPr="008047C2">
        <w:rPr>
          <w:rFonts w:ascii="Arial" w:eastAsia="Times New Roman" w:hAnsi="Arial" w:cs="Arial"/>
          <w:color w:val="1B1B32"/>
          <w:sz w:val="27"/>
          <w:szCs w:val="27"/>
          <w:lang w:val="en-IN" w:eastAsia="en-IN"/>
        </w:rPr>
        <w:t> and </w:t>
      </w:r>
      <w:r w:rsidRPr="008047C2">
        <w:rPr>
          <w:rFonts w:ascii="Courier New" w:eastAsia="Times New Roman" w:hAnsi="Courier New" w:cs="Courier New"/>
          <w:color w:val="1B1B32"/>
          <w:sz w:val="20"/>
          <w:szCs w:val="20"/>
          <w:lang w:val="en-IN" w:eastAsia="en-IN"/>
        </w:rPr>
        <w:t>h6</w:t>
      </w:r>
      <w:r w:rsidRPr="008047C2">
        <w:rPr>
          <w:rFonts w:ascii="Arial" w:eastAsia="Times New Roman" w:hAnsi="Arial" w:cs="Arial"/>
          <w:color w:val="1B1B32"/>
          <w:sz w:val="27"/>
          <w:szCs w:val="27"/>
          <w:lang w:val="en-IN" w:eastAsia="en-IN"/>
        </w:rPr>
        <w:t> elements to indicate different levels of subheadings.</w:t>
      </w:r>
    </w:p>
    <w:p w14:paraId="0DB71F7A" w14:textId="77777777" w:rsidR="008047C2" w:rsidRPr="008047C2" w:rsidRDefault="008047C2" w:rsidP="008047C2">
      <w:pPr>
        <w:shd w:val="clear" w:color="auto" w:fill="FFFFFE"/>
        <w:spacing w:line="360" w:lineRule="atLeast"/>
        <w:rPr>
          <w:rFonts w:ascii="Consolas" w:eastAsia="Times New Roman" w:hAnsi="Consolas" w:cs="Times New Roman"/>
          <w:color w:val="000000"/>
          <w:sz w:val="27"/>
          <w:szCs w:val="27"/>
          <w:lang w:val="en-IN" w:eastAsia="en-IN"/>
        </w:rPr>
      </w:pPr>
      <w:r>
        <w:rPr>
          <w:rFonts w:ascii="Agency FB" w:hAnsi="Agency FB"/>
          <w:b/>
          <w:bCs/>
          <w:sz w:val="32"/>
          <w:szCs w:val="32"/>
        </w:rPr>
        <w:t xml:space="preserve">Code: </w:t>
      </w:r>
      <w:r w:rsidRPr="008047C2">
        <w:rPr>
          <w:rFonts w:ascii="Consolas" w:eastAsia="Times New Roman" w:hAnsi="Consolas" w:cs="Times New Roman"/>
          <w:color w:val="383838"/>
          <w:sz w:val="27"/>
          <w:szCs w:val="27"/>
          <w:lang w:val="en-IN" w:eastAsia="en-IN"/>
        </w:rPr>
        <w:t>&lt;</w:t>
      </w:r>
      <w:r w:rsidRPr="008047C2">
        <w:rPr>
          <w:rFonts w:ascii="Consolas" w:eastAsia="Times New Roman" w:hAnsi="Consolas" w:cs="Times New Roman"/>
          <w:color w:val="800000"/>
          <w:sz w:val="27"/>
          <w:szCs w:val="27"/>
          <w:lang w:val="en-IN" w:eastAsia="en-IN"/>
        </w:rPr>
        <w:t>h1</w:t>
      </w:r>
      <w:r w:rsidRPr="008047C2">
        <w:rPr>
          <w:rFonts w:ascii="Consolas" w:eastAsia="Times New Roman" w:hAnsi="Consolas" w:cs="Times New Roman"/>
          <w:color w:val="383838"/>
          <w:sz w:val="27"/>
          <w:szCs w:val="27"/>
          <w:lang w:val="en-IN" w:eastAsia="en-IN"/>
        </w:rPr>
        <w:t>&gt;</w:t>
      </w:r>
      <w:r w:rsidRPr="008047C2">
        <w:rPr>
          <w:rFonts w:ascii="Consolas" w:eastAsia="Times New Roman" w:hAnsi="Consolas" w:cs="Times New Roman"/>
          <w:color w:val="000000"/>
          <w:sz w:val="27"/>
          <w:szCs w:val="27"/>
          <w:lang w:val="en-IN" w:eastAsia="en-IN"/>
        </w:rPr>
        <w:t>Hello World</w:t>
      </w:r>
      <w:r w:rsidRPr="008047C2">
        <w:rPr>
          <w:rFonts w:ascii="Consolas" w:eastAsia="Times New Roman" w:hAnsi="Consolas" w:cs="Times New Roman"/>
          <w:color w:val="383838"/>
          <w:sz w:val="27"/>
          <w:szCs w:val="27"/>
          <w:lang w:val="en-IN" w:eastAsia="en-IN"/>
        </w:rPr>
        <w:t>&lt;/</w:t>
      </w:r>
      <w:r w:rsidRPr="008047C2">
        <w:rPr>
          <w:rFonts w:ascii="Consolas" w:eastAsia="Times New Roman" w:hAnsi="Consolas" w:cs="Times New Roman"/>
          <w:color w:val="800000"/>
          <w:sz w:val="27"/>
          <w:szCs w:val="27"/>
          <w:lang w:val="en-IN" w:eastAsia="en-IN"/>
        </w:rPr>
        <w:t>h1</w:t>
      </w:r>
      <w:r w:rsidRPr="008047C2">
        <w:rPr>
          <w:rFonts w:ascii="Consolas" w:eastAsia="Times New Roman" w:hAnsi="Consolas" w:cs="Times New Roman"/>
          <w:color w:val="383838"/>
          <w:sz w:val="27"/>
          <w:szCs w:val="27"/>
          <w:lang w:val="en-IN" w:eastAsia="en-IN"/>
        </w:rPr>
        <w:t>&gt;</w:t>
      </w:r>
    </w:p>
    <w:p w14:paraId="453F5008" w14:textId="77777777" w:rsidR="008047C2" w:rsidRPr="008047C2" w:rsidRDefault="008047C2" w:rsidP="008047C2">
      <w:pPr>
        <w:shd w:val="clear" w:color="auto" w:fill="FFFFFE"/>
        <w:spacing w:line="360" w:lineRule="atLeast"/>
        <w:rPr>
          <w:rFonts w:ascii="Consolas" w:eastAsia="Times New Roman" w:hAnsi="Consolas" w:cs="Times New Roman"/>
          <w:color w:val="000000"/>
          <w:sz w:val="27"/>
          <w:szCs w:val="27"/>
          <w:lang w:val="en-IN" w:eastAsia="en-IN"/>
        </w:rPr>
      </w:pPr>
      <w:r w:rsidRPr="008047C2">
        <w:rPr>
          <w:rFonts w:ascii="Consolas" w:eastAsia="Times New Roman" w:hAnsi="Consolas" w:cs="Times New Roman"/>
          <w:color w:val="383838"/>
          <w:sz w:val="27"/>
          <w:szCs w:val="27"/>
          <w:lang w:val="en-IN" w:eastAsia="en-IN"/>
        </w:rPr>
        <w:t>&lt;</w:t>
      </w:r>
      <w:r w:rsidRPr="008047C2">
        <w:rPr>
          <w:rFonts w:ascii="Consolas" w:eastAsia="Times New Roman" w:hAnsi="Consolas" w:cs="Times New Roman"/>
          <w:color w:val="800000"/>
          <w:sz w:val="27"/>
          <w:szCs w:val="27"/>
          <w:lang w:val="en-IN" w:eastAsia="en-IN"/>
        </w:rPr>
        <w:t>h2</w:t>
      </w:r>
      <w:r w:rsidRPr="008047C2">
        <w:rPr>
          <w:rFonts w:ascii="Consolas" w:eastAsia="Times New Roman" w:hAnsi="Consolas" w:cs="Times New Roman"/>
          <w:color w:val="383838"/>
          <w:sz w:val="27"/>
          <w:szCs w:val="27"/>
          <w:lang w:val="en-IN" w:eastAsia="en-IN"/>
        </w:rPr>
        <w:t>&gt;</w:t>
      </w:r>
      <w:r w:rsidRPr="008047C2">
        <w:rPr>
          <w:rFonts w:ascii="Consolas" w:eastAsia="Times New Roman" w:hAnsi="Consolas" w:cs="Times New Roman"/>
          <w:color w:val="000000"/>
          <w:sz w:val="27"/>
          <w:szCs w:val="27"/>
          <w:lang w:val="en-IN" w:eastAsia="en-IN"/>
        </w:rPr>
        <w:t>Cat Photo App</w:t>
      </w:r>
      <w:r w:rsidRPr="008047C2">
        <w:rPr>
          <w:rFonts w:ascii="Consolas" w:eastAsia="Times New Roman" w:hAnsi="Consolas" w:cs="Times New Roman"/>
          <w:color w:val="383838"/>
          <w:sz w:val="27"/>
          <w:szCs w:val="27"/>
          <w:lang w:val="en-IN" w:eastAsia="en-IN"/>
        </w:rPr>
        <w:t>&lt;/</w:t>
      </w:r>
      <w:r w:rsidRPr="008047C2">
        <w:rPr>
          <w:rFonts w:ascii="Consolas" w:eastAsia="Times New Roman" w:hAnsi="Consolas" w:cs="Times New Roman"/>
          <w:color w:val="800000"/>
          <w:sz w:val="27"/>
          <w:szCs w:val="27"/>
          <w:lang w:val="en-IN" w:eastAsia="en-IN"/>
        </w:rPr>
        <w:t>h2</w:t>
      </w:r>
      <w:r w:rsidRPr="008047C2">
        <w:rPr>
          <w:rFonts w:ascii="Consolas" w:eastAsia="Times New Roman" w:hAnsi="Consolas" w:cs="Times New Roman"/>
          <w:color w:val="383838"/>
          <w:sz w:val="27"/>
          <w:szCs w:val="27"/>
          <w:lang w:val="en-IN" w:eastAsia="en-IN"/>
        </w:rPr>
        <w:t>&gt;</w:t>
      </w:r>
    </w:p>
    <w:p w14:paraId="0A22F8CC" w14:textId="16A68DB2" w:rsidR="008047C2" w:rsidRDefault="008047C2" w:rsidP="008047C2">
      <w:pPr>
        <w:ind w:left="360"/>
        <w:rPr>
          <w:rFonts w:ascii="Agency FB" w:hAnsi="Agency FB"/>
          <w:b/>
          <w:bCs/>
          <w:sz w:val="32"/>
          <w:szCs w:val="32"/>
        </w:rPr>
      </w:pPr>
    </w:p>
    <w:p w14:paraId="36B8B2D7" w14:textId="5122B908" w:rsidR="003B718E" w:rsidRDefault="003B718E" w:rsidP="003B718E">
      <w:pPr>
        <w:pStyle w:val="ListParagraph"/>
        <w:numPr>
          <w:ilvl w:val="0"/>
          <w:numId w:val="25"/>
        </w:numPr>
        <w:rPr>
          <w:rFonts w:ascii="Agency FB" w:hAnsi="Agency FB"/>
          <w:b/>
          <w:bCs/>
          <w:sz w:val="32"/>
          <w:szCs w:val="32"/>
        </w:rPr>
      </w:pPr>
      <w:r>
        <w:rPr>
          <w:rFonts w:ascii="Agency FB" w:hAnsi="Agency FB"/>
          <w:b/>
          <w:bCs/>
          <w:sz w:val="32"/>
          <w:szCs w:val="32"/>
        </w:rPr>
        <w:t>P tag:</w:t>
      </w:r>
    </w:p>
    <w:p w14:paraId="13B09418" w14:textId="77777777" w:rsidR="003B718E" w:rsidRPr="003B718E" w:rsidRDefault="003B718E" w:rsidP="003B718E">
      <w:pPr>
        <w:shd w:val="clear" w:color="auto" w:fill="F5F6F7"/>
        <w:spacing w:before="100" w:beforeAutospacing="1" w:after="100" w:afterAutospacing="1"/>
        <w:rPr>
          <w:rFonts w:ascii="Arial" w:eastAsia="Times New Roman" w:hAnsi="Arial" w:cs="Arial"/>
          <w:color w:val="1B1B32"/>
          <w:sz w:val="27"/>
          <w:szCs w:val="27"/>
          <w:lang w:val="en-IN" w:eastAsia="en-IN"/>
        </w:rPr>
      </w:pPr>
      <w:r w:rsidRPr="003B718E">
        <w:rPr>
          <w:rFonts w:ascii="Courier New" w:eastAsia="Times New Roman" w:hAnsi="Courier New" w:cs="Courier New"/>
          <w:color w:val="1B1B32"/>
          <w:sz w:val="20"/>
          <w:szCs w:val="20"/>
          <w:lang w:val="en-IN" w:eastAsia="en-IN"/>
        </w:rPr>
        <w:t>p</w:t>
      </w:r>
      <w:r w:rsidRPr="003B718E">
        <w:rPr>
          <w:rFonts w:ascii="Arial" w:eastAsia="Times New Roman" w:hAnsi="Arial" w:cs="Arial"/>
          <w:color w:val="1B1B32"/>
          <w:sz w:val="27"/>
          <w:szCs w:val="27"/>
          <w:lang w:val="en-IN" w:eastAsia="en-IN"/>
        </w:rPr>
        <w:t> elements are the preferred element for paragraph text on websites. </w:t>
      </w:r>
      <w:r w:rsidRPr="003B718E">
        <w:rPr>
          <w:rFonts w:ascii="Courier New" w:eastAsia="Times New Roman" w:hAnsi="Courier New" w:cs="Courier New"/>
          <w:color w:val="1B1B32"/>
          <w:sz w:val="20"/>
          <w:szCs w:val="20"/>
          <w:lang w:val="en-IN" w:eastAsia="en-IN"/>
        </w:rPr>
        <w:t>p</w:t>
      </w:r>
      <w:r w:rsidRPr="003B718E">
        <w:rPr>
          <w:rFonts w:ascii="Arial" w:eastAsia="Times New Roman" w:hAnsi="Arial" w:cs="Arial"/>
          <w:color w:val="1B1B32"/>
          <w:sz w:val="27"/>
          <w:szCs w:val="27"/>
          <w:lang w:val="en-IN" w:eastAsia="en-IN"/>
        </w:rPr>
        <w:t> is short for "paragraph".</w:t>
      </w:r>
    </w:p>
    <w:p w14:paraId="782E18CF" w14:textId="77777777" w:rsidR="003B718E" w:rsidRPr="003B718E" w:rsidRDefault="003B718E" w:rsidP="003B718E">
      <w:pPr>
        <w:shd w:val="clear" w:color="auto" w:fill="F5F6F7"/>
        <w:spacing w:before="100" w:beforeAutospacing="1" w:after="100" w:afterAutospacing="1"/>
        <w:rPr>
          <w:rFonts w:ascii="Arial" w:eastAsia="Times New Roman" w:hAnsi="Arial" w:cs="Arial"/>
          <w:color w:val="1B1B32"/>
          <w:sz w:val="27"/>
          <w:szCs w:val="27"/>
          <w:lang w:val="en-IN" w:eastAsia="en-IN"/>
        </w:rPr>
      </w:pPr>
      <w:r w:rsidRPr="003B718E">
        <w:rPr>
          <w:rFonts w:ascii="Arial" w:eastAsia="Times New Roman" w:hAnsi="Arial" w:cs="Arial"/>
          <w:color w:val="1B1B32"/>
          <w:sz w:val="27"/>
          <w:szCs w:val="27"/>
          <w:lang w:val="en-IN" w:eastAsia="en-IN"/>
        </w:rPr>
        <w:t>You can create a paragraph element like this:</w:t>
      </w:r>
    </w:p>
    <w:p w14:paraId="1B7AB0F7" w14:textId="77777777" w:rsidR="003B718E" w:rsidRPr="003B718E" w:rsidRDefault="003B718E" w:rsidP="003B718E">
      <w:pPr>
        <w:shd w:val="clear" w:color="auto" w:fill="F5F6F7"/>
        <w:spacing w:before="100" w:beforeAutospacing="1" w:after="100" w:afterAutospacing="1"/>
        <w:rPr>
          <w:rFonts w:ascii="Arial" w:eastAsia="Times New Roman" w:hAnsi="Arial" w:cs="Arial"/>
          <w:color w:val="1B1B32"/>
          <w:sz w:val="27"/>
          <w:szCs w:val="27"/>
          <w:lang w:val="en-IN" w:eastAsia="en-IN"/>
        </w:rPr>
      </w:pPr>
      <w:r w:rsidRPr="003B718E">
        <w:rPr>
          <w:rFonts w:ascii="Courier New" w:eastAsia="Times New Roman" w:hAnsi="Courier New" w:cs="Courier New"/>
          <w:color w:val="1B1B32"/>
          <w:sz w:val="20"/>
          <w:szCs w:val="20"/>
          <w:lang w:val="en-IN" w:eastAsia="en-IN"/>
        </w:rPr>
        <w:t xml:space="preserve">&lt;p&gt;I'm a p </w:t>
      </w:r>
      <w:proofErr w:type="gramStart"/>
      <w:r w:rsidRPr="003B718E">
        <w:rPr>
          <w:rFonts w:ascii="Courier New" w:eastAsia="Times New Roman" w:hAnsi="Courier New" w:cs="Courier New"/>
          <w:color w:val="1B1B32"/>
          <w:sz w:val="20"/>
          <w:szCs w:val="20"/>
          <w:lang w:val="en-IN" w:eastAsia="en-IN"/>
        </w:rPr>
        <w:t>tag!&lt;</w:t>
      </w:r>
      <w:proofErr w:type="gramEnd"/>
      <w:r w:rsidRPr="003B718E">
        <w:rPr>
          <w:rFonts w:ascii="Courier New" w:eastAsia="Times New Roman" w:hAnsi="Courier New" w:cs="Courier New"/>
          <w:color w:val="1B1B32"/>
          <w:sz w:val="20"/>
          <w:szCs w:val="20"/>
          <w:lang w:val="en-IN" w:eastAsia="en-IN"/>
        </w:rPr>
        <w:t>/p&gt;</w:t>
      </w:r>
    </w:p>
    <w:p w14:paraId="580D4BD3" w14:textId="03429E33" w:rsidR="003B718E" w:rsidRDefault="003B718E" w:rsidP="003B718E">
      <w:pPr>
        <w:shd w:val="clear" w:color="auto" w:fill="FFFFFE"/>
        <w:spacing w:line="360" w:lineRule="atLeast"/>
        <w:rPr>
          <w:rFonts w:ascii="Consolas" w:eastAsia="Times New Roman" w:hAnsi="Consolas" w:cs="Times New Roman"/>
          <w:color w:val="383838"/>
          <w:sz w:val="27"/>
          <w:szCs w:val="27"/>
          <w:lang w:val="en-IN" w:eastAsia="en-IN"/>
        </w:rPr>
      </w:pPr>
      <w:r>
        <w:rPr>
          <w:rFonts w:ascii="Agency FB" w:hAnsi="Agency FB"/>
          <w:b/>
          <w:bCs/>
          <w:sz w:val="32"/>
          <w:szCs w:val="32"/>
        </w:rPr>
        <w:t>Code:</w:t>
      </w:r>
      <w:r w:rsidRPr="003B718E">
        <w:rPr>
          <w:rFonts w:ascii="Consolas" w:hAnsi="Consolas"/>
          <w:color w:val="383838"/>
          <w:sz w:val="27"/>
          <w:szCs w:val="27"/>
        </w:rPr>
        <w:t xml:space="preserve"> </w:t>
      </w:r>
      <w:r w:rsidRPr="003B718E">
        <w:rPr>
          <w:rFonts w:ascii="Consolas" w:eastAsia="Times New Roman" w:hAnsi="Consolas" w:cs="Times New Roman"/>
          <w:color w:val="383838"/>
          <w:sz w:val="27"/>
          <w:szCs w:val="27"/>
          <w:lang w:val="en-IN" w:eastAsia="en-IN"/>
        </w:rPr>
        <w:t>&lt;</w:t>
      </w:r>
      <w:r w:rsidRPr="003B718E">
        <w:rPr>
          <w:rFonts w:ascii="Consolas" w:eastAsia="Times New Roman" w:hAnsi="Consolas" w:cs="Times New Roman"/>
          <w:color w:val="800000"/>
          <w:sz w:val="27"/>
          <w:szCs w:val="27"/>
          <w:lang w:val="en-IN" w:eastAsia="en-IN"/>
        </w:rPr>
        <w:t>p</w:t>
      </w:r>
      <w:r w:rsidRPr="003B718E">
        <w:rPr>
          <w:rFonts w:ascii="Consolas" w:eastAsia="Times New Roman" w:hAnsi="Consolas" w:cs="Times New Roman"/>
          <w:color w:val="383838"/>
          <w:sz w:val="27"/>
          <w:szCs w:val="27"/>
          <w:lang w:val="en-IN" w:eastAsia="en-IN"/>
        </w:rPr>
        <w:t>&gt;</w:t>
      </w:r>
      <w:r w:rsidRPr="003B718E">
        <w:rPr>
          <w:rFonts w:ascii="Consolas" w:eastAsia="Times New Roman" w:hAnsi="Consolas" w:cs="Times New Roman"/>
          <w:color w:val="000000"/>
          <w:sz w:val="27"/>
          <w:szCs w:val="27"/>
          <w:lang w:val="en-IN" w:eastAsia="en-IN"/>
        </w:rPr>
        <w:t> Hello Paragraph</w:t>
      </w:r>
      <w:r w:rsidRPr="003B718E">
        <w:rPr>
          <w:rFonts w:ascii="Consolas" w:eastAsia="Times New Roman" w:hAnsi="Consolas" w:cs="Times New Roman"/>
          <w:color w:val="383838"/>
          <w:sz w:val="27"/>
          <w:szCs w:val="27"/>
          <w:lang w:val="en-IN" w:eastAsia="en-IN"/>
        </w:rPr>
        <w:t>&lt;/</w:t>
      </w:r>
      <w:r w:rsidRPr="003B718E">
        <w:rPr>
          <w:rFonts w:ascii="Consolas" w:eastAsia="Times New Roman" w:hAnsi="Consolas" w:cs="Times New Roman"/>
          <w:color w:val="800000"/>
          <w:sz w:val="27"/>
          <w:szCs w:val="27"/>
          <w:lang w:val="en-IN" w:eastAsia="en-IN"/>
        </w:rPr>
        <w:t>p</w:t>
      </w:r>
      <w:r w:rsidRPr="003B718E">
        <w:rPr>
          <w:rFonts w:ascii="Consolas" w:eastAsia="Times New Roman" w:hAnsi="Consolas" w:cs="Times New Roman"/>
          <w:color w:val="383838"/>
          <w:sz w:val="27"/>
          <w:szCs w:val="27"/>
          <w:lang w:val="en-IN" w:eastAsia="en-IN"/>
        </w:rPr>
        <w:t>&gt;</w:t>
      </w:r>
    </w:p>
    <w:p w14:paraId="10A6301B" w14:textId="77777777" w:rsidR="00BC25D8" w:rsidRDefault="00BC25D8" w:rsidP="00BC25D8">
      <w:pPr>
        <w:shd w:val="clear" w:color="auto" w:fill="FFFFFE"/>
        <w:spacing w:line="360" w:lineRule="atLeast"/>
        <w:ind w:left="360"/>
        <w:rPr>
          <w:rFonts w:ascii="Courier New" w:hAnsi="Courier New" w:cs="Courier New"/>
          <w:color w:val="1B1B32"/>
        </w:rPr>
      </w:pPr>
      <w:r>
        <w:rPr>
          <w:rFonts w:ascii="Courier New" w:hAnsi="Courier New" w:cs="Courier New"/>
          <w:color w:val="1B1B32"/>
        </w:rPr>
        <w:t xml:space="preserve">  </w:t>
      </w:r>
    </w:p>
    <w:p w14:paraId="00C071B4" w14:textId="77777777" w:rsidR="00BC25D8" w:rsidRDefault="00BC25D8" w:rsidP="00BC25D8">
      <w:pPr>
        <w:shd w:val="clear" w:color="auto" w:fill="FFFFFE"/>
        <w:spacing w:line="360" w:lineRule="atLeast"/>
        <w:ind w:left="360"/>
        <w:rPr>
          <w:rFonts w:ascii="Courier New" w:hAnsi="Courier New" w:cs="Courier New"/>
          <w:color w:val="1B1B32"/>
        </w:rPr>
      </w:pPr>
    </w:p>
    <w:p w14:paraId="432A12B8" w14:textId="0A2C4279" w:rsidR="00BC25D8" w:rsidRPr="00BC25D8" w:rsidRDefault="00BC25D8" w:rsidP="00BC25D8">
      <w:pPr>
        <w:pStyle w:val="ListParagraph"/>
        <w:numPr>
          <w:ilvl w:val="0"/>
          <w:numId w:val="25"/>
        </w:numPr>
        <w:shd w:val="clear" w:color="auto" w:fill="FFFFFE"/>
        <w:spacing w:line="360" w:lineRule="atLeast"/>
        <w:rPr>
          <w:rFonts w:ascii="Agency FB" w:eastAsia="Times New Roman" w:hAnsi="Agency FB" w:cs="Times New Roman"/>
          <w:b/>
          <w:bCs/>
          <w:color w:val="000000"/>
          <w:sz w:val="44"/>
          <w:szCs w:val="44"/>
          <w:lang w:val="en-IN" w:eastAsia="en-IN"/>
        </w:rPr>
      </w:pPr>
      <w:r w:rsidRPr="00BC25D8">
        <w:rPr>
          <w:rFonts w:ascii="Agency FB" w:hAnsi="Agency FB" w:cs="Courier New"/>
          <w:b/>
          <w:bCs/>
          <w:color w:val="1B1B32"/>
          <w:sz w:val="40"/>
          <w:szCs w:val="40"/>
        </w:rPr>
        <w:t>Uncomment HTML</w:t>
      </w:r>
    </w:p>
    <w:p w14:paraId="401CEEE4" w14:textId="77777777" w:rsidR="00BC25D8" w:rsidRDefault="00BC25D8" w:rsidP="00BC25D8">
      <w:pPr>
        <w:pStyle w:val="NormalWeb"/>
        <w:shd w:val="clear" w:color="auto" w:fill="F5F6F7"/>
        <w:rPr>
          <w:rFonts w:ascii="Arial" w:hAnsi="Arial" w:cs="Arial"/>
          <w:color w:val="1B1B32"/>
          <w:sz w:val="27"/>
          <w:szCs w:val="27"/>
        </w:rPr>
      </w:pPr>
      <w:r>
        <w:rPr>
          <w:rFonts w:ascii="Arial" w:hAnsi="Arial" w:cs="Arial"/>
          <w:color w:val="1B1B32"/>
          <w:sz w:val="27"/>
          <w:szCs w:val="27"/>
        </w:rPr>
        <w:t>Commenting is a way that you can leave comments for other developers within your code without affecting the resulting output that is displayed to the end user.</w:t>
      </w:r>
    </w:p>
    <w:p w14:paraId="310576B2" w14:textId="77777777" w:rsidR="00BC25D8" w:rsidRDefault="00BC25D8" w:rsidP="00BC25D8">
      <w:pPr>
        <w:pStyle w:val="NormalWeb"/>
        <w:shd w:val="clear" w:color="auto" w:fill="F5F6F7"/>
        <w:rPr>
          <w:rFonts w:ascii="Arial" w:hAnsi="Arial" w:cs="Arial"/>
          <w:color w:val="1B1B32"/>
          <w:sz w:val="27"/>
          <w:szCs w:val="27"/>
        </w:rPr>
      </w:pPr>
      <w:r>
        <w:rPr>
          <w:rFonts w:ascii="Arial" w:hAnsi="Arial" w:cs="Arial"/>
          <w:color w:val="1B1B32"/>
          <w:sz w:val="27"/>
          <w:szCs w:val="27"/>
        </w:rPr>
        <w:t>Commenting is also a convenient way to make code inactive without having to delete it entirely.</w:t>
      </w:r>
    </w:p>
    <w:p w14:paraId="39A76AA6" w14:textId="5EFEE1F0" w:rsidR="00BC25D8" w:rsidRPr="00BC25D8" w:rsidRDefault="00BC25D8" w:rsidP="00BC25D8">
      <w:pPr>
        <w:pStyle w:val="NormalWeb"/>
        <w:shd w:val="clear" w:color="auto" w:fill="F5F6F7"/>
        <w:rPr>
          <w:rStyle w:val="HTMLCode"/>
          <w:rFonts w:eastAsiaTheme="majorEastAsia"/>
          <w:b/>
          <w:bCs/>
          <w:color w:val="1B1B32"/>
          <w:sz w:val="32"/>
          <w:szCs w:val="28"/>
        </w:rPr>
      </w:pPr>
      <w:r w:rsidRPr="00BC25D8">
        <w:rPr>
          <w:rFonts w:ascii="Arial" w:hAnsi="Arial" w:cs="Arial"/>
          <w:b/>
          <w:bCs/>
          <w:color w:val="1B1B32"/>
          <w:sz w:val="36"/>
          <w:szCs w:val="36"/>
        </w:rPr>
        <w:t>Comments in HTML start with </w:t>
      </w:r>
      <w:proofErr w:type="gramStart"/>
      <w:r w:rsidRPr="00BC25D8">
        <w:rPr>
          <w:rStyle w:val="HTMLCode"/>
          <w:rFonts w:eastAsiaTheme="majorEastAsia"/>
          <w:b/>
          <w:bCs/>
          <w:color w:val="1B1B32"/>
          <w:sz w:val="32"/>
          <w:szCs w:val="28"/>
        </w:rPr>
        <w:t>&lt;!--</w:t>
      </w:r>
      <w:proofErr w:type="gramEnd"/>
      <w:r w:rsidRPr="00BC25D8">
        <w:rPr>
          <w:rFonts w:ascii="Arial" w:hAnsi="Arial" w:cs="Arial"/>
          <w:b/>
          <w:bCs/>
          <w:color w:val="1B1B32"/>
          <w:sz w:val="36"/>
          <w:szCs w:val="36"/>
        </w:rPr>
        <w:t> and end with a </w:t>
      </w:r>
      <w:r w:rsidRPr="00BC25D8">
        <w:rPr>
          <w:rStyle w:val="HTMLCode"/>
          <w:rFonts w:eastAsiaTheme="majorEastAsia"/>
          <w:b/>
          <w:bCs/>
          <w:color w:val="1B1B32"/>
          <w:sz w:val="32"/>
          <w:szCs w:val="28"/>
        </w:rPr>
        <w:t>--&gt;</w:t>
      </w:r>
    </w:p>
    <w:p w14:paraId="732EA70D" w14:textId="77777777" w:rsidR="00BC25D8" w:rsidRDefault="00BC25D8" w:rsidP="00BC25D8">
      <w:pPr>
        <w:pStyle w:val="NormalWeb"/>
        <w:shd w:val="clear" w:color="auto" w:fill="F5F6F7"/>
        <w:rPr>
          <w:rFonts w:ascii="Arial" w:hAnsi="Arial" w:cs="Arial"/>
          <w:color w:val="1B1B32"/>
          <w:sz w:val="27"/>
          <w:szCs w:val="27"/>
        </w:rPr>
      </w:pPr>
    </w:p>
    <w:p w14:paraId="123601D9" w14:textId="5FCB8905" w:rsidR="003B718E" w:rsidRDefault="003B718E" w:rsidP="00BC25D8">
      <w:pPr>
        <w:pStyle w:val="ListParagraph"/>
        <w:rPr>
          <w:rFonts w:ascii="Agency FB" w:hAnsi="Agency FB"/>
          <w:b/>
          <w:bCs/>
          <w:sz w:val="32"/>
          <w:szCs w:val="32"/>
        </w:rPr>
      </w:pPr>
    </w:p>
    <w:p w14:paraId="37829BB1" w14:textId="5B53EDE6" w:rsidR="00BC25D8" w:rsidRDefault="00BC25D8" w:rsidP="00BC25D8">
      <w:pPr>
        <w:pStyle w:val="ListParagraph"/>
        <w:numPr>
          <w:ilvl w:val="0"/>
          <w:numId w:val="25"/>
        </w:numPr>
        <w:rPr>
          <w:rFonts w:ascii="Agency FB" w:hAnsi="Agency FB"/>
          <w:b/>
          <w:bCs/>
          <w:sz w:val="32"/>
          <w:szCs w:val="32"/>
        </w:rPr>
      </w:pPr>
      <w:r>
        <w:rPr>
          <w:rFonts w:ascii="Agency FB" w:hAnsi="Agency FB"/>
          <w:b/>
          <w:bCs/>
          <w:sz w:val="32"/>
          <w:szCs w:val="32"/>
        </w:rPr>
        <w:lastRenderedPageBreak/>
        <w:t xml:space="preserve">  Basics of HTML5:</w:t>
      </w:r>
    </w:p>
    <w:p w14:paraId="3DDA65AC" w14:textId="2B8FD2C9" w:rsidR="00BC25D8" w:rsidRDefault="00BC25D8" w:rsidP="00BC25D8">
      <w:pPr>
        <w:rPr>
          <w:rFonts w:ascii="Agency FB" w:hAnsi="Agency FB"/>
          <w:b/>
          <w:bCs/>
          <w:sz w:val="32"/>
          <w:szCs w:val="32"/>
        </w:rPr>
      </w:pPr>
    </w:p>
    <w:p w14:paraId="266BB942" w14:textId="77777777" w:rsidR="00BC25D8" w:rsidRPr="00BC25D8" w:rsidRDefault="00BC25D8" w:rsidP="00BC25D8">
      <w:pPr>
        <w:shd w:val="clear" w:color="auto" w:fill="F5F6F7"/>
        <w:spacing w:before="100" w:beforeAutospacing="1" w:after="100" w:afterAutospacing="1"/>
        <w:rPr>
          <w:rFonts w:ascii="Arial" w:eastAsia="Times New Roman" w:hAnsi="Arial" w:cs="Arial"/>
          <w:color w:val="1B1B32"/>
          <w:sz w:val="27"/>
          <w:szCs w:val="27"/>
          <w:lang w:val="en-IN" w:eastAsia="en-IN"/>
        </w:rPr>
      </w:pPr>
      <w:r w:rsidRPr="00BC25D8">
        <w:rPr>
          <w:rFonts w:ascii="Arial" w:eastAsia="Times New Roman" w:hAnsi="Arial" w:cs="Arial"/>
          <w:color w:val="1B1B32"/>
          <w:sz w:val="27"/>
          <w:szCs w:val="27"/>
          <w:lang w:val="en-IN" w:eastAsia="en-IN"/>
        </w:rPr>
        <w:t>HTML5 introduces more descriptive HTML tags. These include </w:t>
      </w:r>
      <w:r w:rsidRPr="00BC25D8">
        <w:rPr>
          <w:rFonts w:ascii="Courier New" w:eastAsia="Times New Roman" w:hAnsi="Courier New" w:cs="Courier New"/>
          <w:color w:val="1B1B32"/>
          <w:sz w:val="20"/>
          <w:szCs w:val="20"/>
          <w:lang w:val="en-IN" w:eastAsia="en-IN"/>
        </w:rPr>
        <w:t>main</w:t>
      </w:r>
      <w:r w:rsidRPr="00BC25D8">
        <w:rPr>
          <w:rFonts w:ascii="Arial" w:eastAsia="Times New Roman" w:hAnsi="Arial" w:cs="Arial"/>
          <w:color w:val="1B1B32"/>
          <w:sz w:val="27"/>
          <w:szCs w:val="27"/>
          <w:lang w:val="en-IN" w:eastAsia="en-IN"/>
        </w:rPr>
        <w:t>, </w:t>
      </w:r>
      <w:r w:rsidRPr="00BC25D8">
        <w:rPr>
          <w:rFonts w:ascii="Courier New" w:eastAsia="Times New Roman" w:hAnsi="Courier New" w:cs="Courier New"/>
          <w:color w:val="1B1B32"/>
          <w:sz w:val="20"/>
          <w:szCs w:val="20"/>
          <w:lang w:val="en-IN" w:eastAsia="en-IN"/>
        </w:rPr>
        <w:t>header</w:t>
      </w:r>
      <w:r w:rsidRPr="00BC25D8">
        <w:rPr>
          <w:rFonts w:ascii="Arial" w:eastAsia="Times New Roman" w:hAnsi="Arial" w:cs="Arial"/>
          <w:color w:val="1B1B32"/>
          <w:sz w:val="27"/>
          <w:szCs w:val="27"/>
          <w:lang w:val="en-IN" w:eastAsia="en-IN"/>
        </w:rPr>
        <w:t>, </w:t>
      </w:r>
      <w:r w:rsidRPr="00BC25D8">
        <w:rPr>
          <w:rFonts w:ascii="Courier New" w:eastAsia="Times New Roman" w:hAnsi="Courier New" w:cs="Courier New"/>
          <w:color w:val="1B1B32"/>
          <w:sz w:val="20"/>
          <w:szCs w:val="20"/>
          <w:lang w:val="en-IN" w:eastAsia="en-IN"/>
        </w:rPr>
        <w:t>footer</w:t>
      </w:r>
      <w:r w:rsidRPr="00BC25D8">
        <w:rPr>
          <w:rFonts w:ascii="Arial" w:eastAsia="Times New Roman" w:hAnsi="Arial" w:cs="Arial"/>
          <w:color w:val="1B1B32"/>
          <w:sz w:val="27"/>
          <w:szCs w:val="27"/>
          <w:lang w:val="en-IN" w:eastAsia="en-IN"/>
        </w:rPr>
        <w:t>, </w:t>
      </w:r>
      <w:r w:rsidRPr="00BC25D8">
        <w:rPr>
          <w:rFonts w:ascii="Courier New" w:eastAsia="Times New Roman" w:hAnsi="Courier New" w:cs="Courier New"/>
          <w:color w:val="1B1B32"/>
          <w:sz w:val="20"/>
          <w:szCs w:val="20"/>
          <w:lang w:val="en-IN" w:eastAsia="en-IN"/>
        </w:rPr>
        <w:t>nav</w:t>
      </w:r>
      <w:r w:rsidRPr="00BC25D8">
        <w:rPr>
          <w:rFonts w:ascii="Arial" w:eastAsia="Times New Roman" w:hAnsi="Arial" w:cs="Arial"/>
          <w:color w:val="1B1B32"/>
          <w:sz w:val="27"/>
          <w:szCs w:val="27"/>
          <w:lang w:val="en-IN" w:eastAsia="en-IN"/>
        </w:rPr>
        <w:t>, </w:t>
      </w:r>
      <w:r w:rsidRPr="00BC25D8">
        <w:rPr>
          <w:rFonts w:ascii="Courier New" w:eastAsia="Times New Roman" w:hAnsi="Courier New" w:cs="Courier New"/>
          <w:color w:val="1B1B32"/>
          <w:sz w:val="20"/>
          <w:szCs w:val="20"/>
          <w:lang w:val="en-IN" w:eastAsia="en-IN"/>
        </w:rPr>
        <w:t>video</w:t>
      </w:r>
      <w:r w:rsidRPr="00BC25D8">
        <w:rPr>
          <w:rFonts w:ascii="Arial" w:eastAsia="Times New Roman" w:hAnsi="Arial" w:cs="Arial"/>
          <w:color w:val="1B1B32"/>
          <w:sz w:val="27"/>
          <w:szCs w:val="27"/>
          <w:lang w:val="en-IN" w:eastAsia="en-IN"/>
        </w:rPr>
        <w:t>, </w:t>
      </w:r>
      <w:r w:rsidRPr="00BC25D8">
        <w:rPr>
          <w:rFonts w:ascii="Courier New" w:eastAsia="Times New Roman" w:hAnsi="Courier New" w:cs="Courier New"/>
          <w:color w:val="1B1B32"/>
          <w:sz w:val="20"/>
          <w:szCs w:val="20"/>
          <w:lang w:val="en-IN" w:eastAsia="en-IN"/>
        </w:rPr>
        <w:t>article</w:t>
      </w:r>
      <w:r w:rsidRPr="00BC25D8">
        <w:rPr>
          <w:rFonts w:ascii="Arial" w:eastAsia="Times New Roman" w:hAnsi="Arial" w:cs="Arial"/>
          <w:color w:val="1B1B32"/>
          <w:sz w:val="27"/>
          <w:szCs w:val="27"/>
          <w:lang w:val="en-IN" w:eastAsia="en-IN"/>
        </w:rPr>
        <w:t>, </w:t>
      </w:r>
      <w:r w:rsidRPr="00BC25D8">
        <w:rPr>
          <w:rFonts w:ascii="Courier New" w:eastAsia="Times New Roman" w:hAnsi="Courier New" w:cs="Courier New"/>
          <w:color w:val="1B1B32"/>
          <w:sz w:val="20"/>
          <w:szCs w:val="20"/>
          <w:lang w:val="en-IN" w:eastAsia="en-IN"/>
        </w:rPr>
        <w:t>section</w:t>
      </w:r>
      <w:r w:rsidRPr="00BC25D8">
        <w:rPr>
          <w:rFonts w:ascii="Arial" w:eastAsia="Times New Roman" w:hAnsi="Arial" w:cs="Arial"/>
          <w:color w:val="1B1B32"/>
          <w:sz w:val="27"/>
          <w:szCs w:val="27"/>
          <w:lang w:val="en-IN" w:eastAsia="en-IN"/>
        </w:rPr>
        <w:t> and others.</w:t>
      </w:r>
    </w:p>
    <w:p w14:paraId="0DAEE602" w14:textId="77777777" w:rsidR="00BC25D8" w:rsidRPr="00BC25D8" w:rsidRDefault="00BC25D8" w:rsidP="00BC25D8">
      <w:pPr>
        <w:shd w:val="clear" w:color="auto" w:fill="F5F6F7"/>
        <w:spacing w:before="100" w:beforeAutospacing="1" w:after="100" w:afterAutospacing="1"/>
        <w:rPr>
          <w:rFonts w:ascii="Arial" w:eastAsia="Times New Roman" w:hAnsi="Arial" w:cs="Arial"/>
          <w:color w:val="1B1B32"/>
          <w:sz w:val="27"/>
          <w:szCs w:val="27"/>
          <w:lang w:val="en-IN" w:eastAsia="en-IN"/>
        </w:rPr>
      </w:pPr>
      <w:r w:rsidRPr="00BC25D8">
        <w:rPr>
          <w:rFonts w:ascii="Arial" w:eastAsia="Times New Roman" w:hAnsi="Arial" w:cs="Arial"/>
          <w:color w:val="1B1B32"/>
          <w:sz w:val="27"/>
          <w:szCs w:val="27"/>
          <w:lang w:val="en-IN" w:eastAsia="en-IN"/>
        </w:rPr>
        <w:t>These tags give a descriptive structure to your HTML, make your HTML easier to read, and help with Search Engine Optimization (SEO) and accessibility. The </w:t>
      </w:r>
      <w:r w:rsidRPr="00BC25D8">
        <w:rPr>
          <w:rFonts w:ascii="Courier New" w:eastAsia="Times New Roman" w:hAnsi="Courier New" w:cs="Courier New"/>
          <w:color w:val="1B1B32"/>
          <w:sz w:val="20"/>
          <w:szCs w:val="20"/>
          <w:lang w:val="en-IN" w:eastAsia="en-IN"/>
        </w:rPr>
        <w:t>main</w:t>
      </w:r>
      <w:r w:rsidRPr="00BC25D8">
        <w:rPr>
          <w:rFonts w:ascii="Arial" w:eastAsia="Times New Roman" w:hAnsi="Arial" w:cs="Arial"/>
          <w:color w:val="1B1B32"/>
          <w:sz w:val="27"/>
          <w:szCs w:val="27"/>
          <w:lang w:val="en-IN" w:eastAsia="en-IN"/>
        </w:rPr>
        <w:t> HTML5 tag helps search engines and other developers find the main content of your page.</w:t>
      </w:r>
    </w:p>
    <w:p w14:paraId="09BA83B7" w14:textId="608F17CA" w:rsidR="00BC25D8" w:rsidRDefault="00BC25D8" w:rsidP="00BC25D8">
      <w:pPr>
        <w:shd w:val="clear" w:color="auto" w:fill="F5F6F7"/>
        <w:spacing w:before="100" w:beforeAutospacing="1" w:after="100" w:afterAutospacing="1"/>
        <w:rPr>
          <w:rFonts w:ascii="Arial" w:eastAsia="Times New Roman" w:hAnsi="Arial" w:cs="Arial"/>
          <w:color w:val="1B1B32"/>
          <w:sz w:val="27"/>
          <w:szCs w:val="27"/>
          <w:lang w:val="en-IN" w:eastAsia="en-IN"/>
        </w:rPr>
      </w:pPr>
      <w:r w:rsidRPr="00BC25D8">
        <w:rPr>
          <w:rFonts w:ascii="Arial" w:eastAsia="Times New Roman" w:hAnsi="Arial" w:cs="Arial"/>
          <w:color w:val="1B1B32"/>
          <w:sz w:val="27"/>
          <w:szCs w:val="27"/>
          <w:lang w:val="en-IN" w:eastAsia="en-IN"/>
        </w:rPr>
        <w:t>Example usage, a </w:t>
      </w:r>
      <w:r w:rsidRPr="00BC25D8">
        <w:rPr>
          <w:rFonts w:ascii="Courier New" w:eastAsia="Times New Roman" w:hAnsi="Courier New" w:cs="Courier New"/>
          <w:color w:val="1B1B32"/>
          <w:sz w:val="20"/>
          <w:szCs w:val="20"/>
          <w:lang w:val="en-IN" w:eastAsia="en-IN"/>
        </w:rPr>
        <w:t>main</w:t>
      </w:r>
      <w:r w:rsidRPr="00BC25D8">
        <w:rPr>
          <w:rFonts w:ascii="Arial" w:eastAsia="Times New Roman" w:hAnsi="Arial" w:cs="Arial"/>
          <w:color w:val="1B1B32"/>
          <w:sz w:val="27"/>
          <w:szCs w:val="27"/>
          <w:lang w:val="en-IN" w:eastAsia="en-IN"/>
        </w:rPr>
        <w:t> element with two child elements nested inside it:</w:t>
      </w:r>
    </w:p>
    <w:p w14:paraId="35AA1311" w14:textId="0973723D" w:rsidR="00BC25D8" w:rsidRDefault="00BC25D8" w:rsidP="00BC25D8">
      <w:pPr>
        <w:shd w:val="clear" w:color="auto" w:fill="F5F6F7"/>
        <w:spacing w:before="100" w:beforeAutospacing="1" w:after="100" w:afterAutospacing="1"/>
        <w:rPr>
          <w:b/>
          <w:bCs/>
        </w:rPr>
      </w:pPr>
      <w:r>
        <w:rPr>
          <w:b/>
          <w:bCs/>
        </w:rPr>
        <w:t>Main tag:</w:t>
      </w:r>
    </w:p>
    <w:p w14:paraId="535BC4AB" w14:textId="069C4FB2" w:rsidR="00BC25D8" w:rsidRPr="00BC25D8" w:rsidRDefault="00BC25D8" w:rsidP="00BC25D8">
      <w:pPr>
        <w:shd w:val="clear" w:color="auto" w:fill="F5F6F7"/>
        <w:spacing w:before="100" w:beforeAutospacing="1" w:after="100" w:afterAutospacing="1"/>
        <w:rPr>
          <w:b/>
          <w:bCs/>
          <w:lang w:val="en-IN" w:eastAsia="en-IN"/>
        </w:rPr>
      </w:pPr>
      <w:r w:rsidRPr="00BC25D8">
        <w:rPr>
          <w:rFonts w:ascii="Consolas" w:eastAsia="Times New Roman" w:hAnsi="Consolas" w:cs="Courier New"/>
          <w:color w:val="999999"/>
          <w:sz w:val="27"/>
          <w:szCs w:val="27"/>
          <w:lang w:val="en-IN" w:eastAsia="en-IN"/>
        </w:rPr>
        <w:t>&lt;</w:t>
      </w:r>
      <w:r w:rsidRPr="00BC25D8">
        <w:rPr>
          <w:rFonts w:ascii="Consolas" w:eastAsia="Times New Roman" w:hAnsi="Consolas" w:cs="Courier New"/>
          <w:color w:val="990055"/>
          <w:sz w:val="27"/>
          <w:szCs w:val="27"/>
          <w:lang w:val="en-IN" w:eastAsia="en-IN"/>
        </w:rPr>
        <w:t>main</w:t>
      </w:r>
      <w:r w:rsidRPr="00BC25D8">
        <w:rPr>
          <w:rFonts w:ascii="Consolas" w:eastAsia="Times New Roman" w:hAnsi="Consolas" w:cs="Courier New"/>
          <w:color w:val="999999"/>
          <w:sz w:val="27"/>
          <w:szCs w:val="27"/>
          <w:lang w:val="en-IN" w:eastAsia="en-IN"/>
        </w:rPr>
        <w:t>&gt;</w:t>
      </w:r>
      <w:r w:rsidRPr="00BC25D8">
        <w:rPr>
          <w:rFonts w:ascii="Consolas" w:eastAsia="Times New Roman" w:hAnsi="Consolas" w:cs="Courier New"/>
          <w:color w:val="000000"/>
          <w:sz w:val="27"/>
          <w:szCs w:val="27"/>
          <w:lang w:val="en-IN" w:eastAsia="en-IN"/>
        </w:rPr>
        <w:t xml:space="preserve"> </w:t>
      </w:r>
    </w:p>
    <w:p w14:paraId="0294AF03" w14:textId="77777777" w:rsidR="00BC25D8" w:rsidRPr="00BC25D8" w:rsidRDefault="00BC25D8" w:rsidP="00BC2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7"/>
          <w:szCs w:val="27"/>
          <w:lang w:val="en-IN" w:eastAsia="en-IN"/>
        </w:rPr>
      </w:pPr>
      <w:r w:rsidRPr="00BC25D8">
        <w:rPr>
          <w:rFonts w:ascii="Consolas" w:eastAsia="Times New Roman" w:hAnsi="Consolas" w:cs="Courier New"/>
          <w:color w:val="000000"/>
          <w:sz w:val="27"/>
          <w:szCs w:val="27"/>
          <w:lang w:val="en-IN" w:eastAsia="en-IN"/>
        </w:rPr>
        <w:t xml:space="preserve">  </w:t>
      </w:r>
      <w:r w:rsidRPr="00BC25D8">
        <w:rPr>
          <w:rFonts w:ascii="Consolas" w:eastAsia="Times New Roman" w:hAnsi="Consolas" w:cs="Courier New"/>
          <w:color w:val="999999"/>
          <w:sz w:val="27"/>
          <w:szCs w:val="27"/>
          <w:lang w:val="en-IN" w:eastAsia="en-IN"/>
        </w:rPr>
        <w:t>&lt;</w:t>
      </w:r>
      <w:r w:rsidRPr="00BC25D8">
        <w:rPr>
          <w:rFonts w:ascii="Consolas" w:eastAsia="Times New Roman" w:hAnsi="Consolas" w:cs="Courier New"/>
          <w:color w:val="990055"/>
          <w:sz w:val="27"/>
          <w:szCs w:val="27"/>
          <w:lang w:val="en-IN" w:eastAsia="en-IN"/>
        </w:rPr>
        <w:t>h1</w:t>
      </w:r>
      <w:r w:rsidRPr="00BC25D8">
        <w:rPr>
          <w:rFonts w:ascii="Consolas" w:eastAsia="Times New Roman" w:hAnsi="Consolas" w:cs="Courier New"/>
          <w:color w:val="999999"/>
          <w:sz w:val="27"/>
          <w:szCs w:val="27"/>
          <w:lang w:val="en-IN" w:eastAsia="en-IN"/>
        </w:rPr>
        <w:t>&gt;</w:t>
      </w:r>
      <w:r w:rsidRPr="00BC25D8">
        <w:rPr>
          <w:rFonts w:ascii="Consolas" w:eastAsia="Times New Roman" w:hAnsi="Consolas" w:cs="Courier New"/>
          <w:color w:val="000000"/>
          <w:sz w:val="27"/>
          <w:szCs w:val="27"/>
          <w:lang w:val="en-IN" w:eastAsia="en-IN"/>
        </w:rPr>
        <w:t>Hello World</w:t>
      </w:r>
      <w:r w:rsidRPr="00BC25D8">
        <w:rPr>
          <w:rFonts w:ascii="Consolas" w:eastAsia="Times New Roman" w:hAnsi="Consolas" w:cs="Courier New"/>
          <w:color w:val="999999"/>
          <w:sz w:val="27"/>
          <w:szCs w:val="27"/>
          <w:lang w:val="en-IN" w:eastAsia="en-IN"/>
        </w:rPr>
        <w:t>&lt;/</w:t>
      </w:r>
      <w:r w:rsidRPr="00BC25D8">
        <w:rPr>
          <w:rFonts w:ascii="Consolas" w:eastAsia="Times New Roman" w:hAnsi="Consolas" w:cs="Courier New"/>
          <w:color w:val="990055"/>
          <w:sz w:val="27"/>
          <w:szCs w:val="27"/>
          <w:lang w:val="en-IN" w:eastAsia="en-IN"/>
        </w:rPr>
        <w:t>h1</w:t>
      </w:r>
      <w:r w:rsidRPr="00BC25D8">
        <w:rPr>
          <w:rFonts w:ascii="Consolas" w:eastAsia="Times New Roman" w:hAnsi="Consolas" w:cs="Courier New"/>
          <w:color w:val="999999"/>
          <w:sz w:val="27"/>
          <w:szCs w:val="27"/>
          <w:lang w:val="en-IN" w:eastAsia="en-IN"/>
        </w:rPr>
        <w:t>&gt;</w:t>
      </w:r>
    </w:p>
    <w:p w14:paraId="1D0AC63B" w14:textId="77777777" w:rsidR="00BC25D8" w:rsidRPr="00BC25D8" w:rsidRDefault="00BC25D8" w:rsidP="00BC2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7"/>
          <w:szCs w:val="27"/>
          <w:lang w:val="en-IN" w:eastAsia="en-IN"/>
        </w:rPr>
      </w:pPr>
      <w:r w:rsidRPr="00BC25D8">
        <w:rPr>
          <w:rFonts w:ascii="Consolas" w:eastAsia="Times New Roman" w:hAnsi="Consolas" w:cs="Courier New"/>
          <w:color w:val="000000"/>
          <w:sz w:val="27"/>
          <w:szCs w:val="27"/>
          <w:lang w:val="en-IN" w:eastAsia="en-IN"/>
        </w:rPr>
        <w:t xml:space="preserve">  </w:t>
      </w:r>
      <w:r w:rsidRPr="00BC25D8">
        <w:rPr>
          <w:rFonts w:ascii="Consolas" w:eastAsia="Times New Roman" w:hAnsi="Consolas" w:cs="Courier New"/>
          <w:color w:val="999999"/>
          <w:sz w:val="27"/>
          <w:szCs w:val="27"/>
          <w:lang w:val="en-IN" w:eastAsia="en-IN"/>
        </w:rPr>
        <w:t>&lt;</w:t>
      </w:r>
      <w:r w:rsidRPr="00BC25D8">
        <w:rPr>
          <w:rFonts w:ascii="Consolas" w:eastAsia="Times New Roman" w:hAnsi="Consolas" w:cs="Courier New"/>
          <w:color w:val="990055"/>
          <w:sz w:val="27"/>
          <w:szCs w:val="27"/>
          <w:lang w:val="en-IN" w:eastAsia="en-IN"/>
        </w:rPr>
        <w:t>p</w:t>
      </w:r>
      <w:r w:rsidRPr="00BC25D8">
        <w:rPr>
          <w:rFonts w:ascii="Consolas" w:eastAsia="Times New Roman" w:hAnsi="Consolas" w:cs="Courier New"/>
          <w:color w:val="999999"/>
          <w:sz w:val="27"/>
          <w:szCs w:val="27"/>
          <w:lang w:val="en-IN" w:eastAsia="en-IN"/>
        </w:rPr>
        <w:t>&gt;</w:t>
      </w:r>
      <w:r w:rsidRPr="00BC25D8">
        <w:rPr>
          <w:rFonts w:ascii="Consolas" w:eastAsia="Times New Roman" w:hAnsi="Consolas" w:cs="Courier New"/>
          <w:color w:val="000000"/>
          <w:sz w:val="27"/>
          <w:szCs w:val="27"/>
          <w:lang w:val="en-IN" w:eastAsia="en-IN"/>
        </w:rPr>
        <w:t>Hello Paragraph</w:t>
      </w:r>
      <w:r w:rsidRPr="00BC25D8">
        <w:rPr>
          <w:rFonts w:ascii="Consolas" w:eastAsia="Times New Roman" w:hAnsi="Consolas" w:cs="Courier New"/>
          <w:color w:val="999999"/>
          <w:sz w:val="27"/>
          <w:szCs w:val="27"/>
          <w:lang w:val="en-IN" w:eastAsia="en-IN"/>
        </w:rPr>
        <w:t>&lt;/</w:t>
      </w:r>
      <w:r w:rsidRPr="00BC25D8">
        <w:rPr>
          <w:rFonts w:ascii="Consolas" w:eastAsia="Times New Roman" w:hAnsi="Consolas" w:cs="Courier New"/>
          <w:color w:val="990055"/>
          <w:sz w:val="27"/>
          <w:szCs w:val="27"/>
          <w:lang w:val="en-IN" w:eastAsia="en-IN"/>
        </w:rPr>
        <w:t>p</w:t>
      </w:r>
      <w:r w:rsidRPr="00BC25D8">
        <w:rPr>
          <w:rFonts w:ascii="Consolas" w:eastAsia="Times New Roman" w:hAnsi="Consolas" w:cs="Courier New"/>
          <w:color w:val="999999"/>
          <w:sz w:val="27"/>
          <w:szCs w:val="27"/>
          <w:lang w:val="en-IN" w:eastAsia="en-IN"/>
        </w:rPr>
        <w:t>&gt;</w:t>
      </w:r>
    </w:p>
    <w:p w14:paraId="41638B7E" w14:textId="77777777" w:rsidR="00BC25D8" w:rsidRPr="00BC25D8" w:rsidRDefault="00BC25D8" w:rsidP="00BC2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7"/>
          <w:szCs w:val="27"/>
          <w:lang w:val="en-IN" w:eastAsia="en-IN"/>
        </w:rPr>
      </w:pPr>
      <w:r w:rsidRPr="00BC25D8">
        <w:rPr>
          <w:rFonts w:ascii="Consolas" w:eastAsia="Times New Roman" w:hAnsi="Consolas" w:cs="Courier New"/>
          <w:color w:val="999999"/>
          <w:sz w:val="27"/>
          <w:szCs w:val="27"/>
          <w:lang w:val="en-IN" w:eastAsia="en-IN"/>
        </w:rPr>
        <w:t>&lt;/</w:t>
      </w:r>
      <w:r w:rsidRPr="00BC25D8">
        <w:rPr>
          <w:rFonts w:ascii="Consolas" w:eastAsia="Times New Roman" w:hAnsi="Consolas" w:cs="Courier New"/>
          <w:color w:val="990055"/>
          <w:sz w:val="27"/>
          <w:szCs w:val="27"/>
          <w:lang w:val="en-IN" w:eastAsia="en-IN"/>
        </w:rPr>
        <w:t>main</w:t>
      </w:r>
      <w:r w:rsidRPr="00BC25D8">
        <w:rPr>
          <w:rFonts w:ascii="Consolas" w:eastAsia="Times New Roman" w:hAnsi="Consolas" w:cs="Courier New"/>
          <w:color w:val="999999"/>
          <w:sz w:val="27"/>
          <w:szCs w:val="27"/>
          <w:lang w:val="en-IN" w:eastAsia="en-IN"/>
        </w:rPr>
        <w:t>&gt;</w:t>
      </w:r>
    </w:p>
    <w:p w14:paraId="47963346" w14:textId="77777777" w:rsidR="00BC25D8" w:rsidRPr="00BC25D8" w:rsidRDefault="00BC25D8" w:rsidP="00BC25D8">
      <w:pPr>
        <w:rPr>
          <w:rFonts w:ascii="Agency FB" w:hAnsi="Agency FB"/>
          <w:b/>
          <w:bCs/>
          <w:sz w:val="32"/>
          <w:szCs w:val="32"/>
        </w:rPr>
      </w:pPr>
    </w:p>
    <w:p w14:paraId="4B9ECEE5" w14:textId="7FC57871" w:rsidR="00BC25D8" w:rsidRDefault="00F35CE4" w:rsidP="003B718E">
      <w:pPr>
        <w:rPr>
          <w:rFonts w:ascii="Agency FB" w:hAnsi="Agency FB"/>
          <w:b/>
          <w:bCs/>
          <w:sz w:val="32"/>
          <w:szCs w:val="32"/>
        </w:rPr>
      </w:pPr>
      <w:r>
        <w:rPr>
          <w:rFonts w:ascii="Agency FB" w:hAnsi="Agency FB"/>
          <w:b/>
          <w:bCs/>
          <w:sz w:val="32"/>
          <w:szCs w:val="32"/>
        </w:rPr>
        <w:t xml:space="preserve">Code: </w:t>
      </w:r>
    </w:p>
    <w:p w14:paraId="4E0976B5" w14:textId="77777777" w:rsidR="00F35CE4" w:rsidRPr="00F35CE4" w:rsidRDefault="00F35CE4" w:rsidP="00F35CE4">
      <w:pPr>
        <w:shd w:val="clear" w:color="auto" w:fill="FFFFFE"/>
        <w:spacing w:line="360" w:lineRule="atLeast"/>
        <w:rPr>
          <w:rFonts w:ascii="Consolas" w:eastAsia="Times New Roman" w:hAnsi="Consolas" w:cs="Times New Roman"/>
          <w:color w:val="000000"/>
          <w:sz w:val="27"/>
          <w:szCs w:val="27"/>
          <w:lang w:val="en-IN" w:eastAsia="en-IN"/>
        </w:rPr>
      </w:pPr>
      <w:r w:rsidRPr="00F35CE4">
        <w:rPr>
          <w:rFonts w:ascii="Consolas" w:eastAsia="Times New Roman" w:hAnsi="Consolas" w:cs="Times New Roman"/>
          <w:color w:val="383838"/>
          <w:sz w:val="27"/>
          <w:szCs w:val="27"/>
          <w:lang w:val="en-IN" w:eastAsia="en-IN"/>
        </w:rPr>
        <w:t>&lt;</w:t>
      </w:r>
      <w:r w:rsidRPr="00F35CE4">
        <w:rPr>
          <w:rFonts w:ascii="Consolas" w:eastAsia="Times New Roman" w:hAnsi="Consolas" w:cs="Times New Roman"/>
          <w:color w:val="800000"/>
          <w:sz w:val="27"/>
          <w:szCs w:val="27"/>
          <w:lang w:val="en-IN" w:eastAsia="en-IN"/>
        </w:rPr>
        <w:t>h2</w:t>
      </w:r>
      <w:r w:rsidRPr="00F35CE4">
        <w:rPr>
          <w:rFonts w:ascii="Consolas" w:eastAsia="Times New Roman" w:hAnsi="Consolas" w:cs="Times New Roman"/>
          <w:color w:val="383838"/>
          <w:sz w:val="27"/>
          <w:szCs w:val="27"/>
          <w:lang w:val="en-IN" w:eastAsia="en-IN"/>
        </w:rPr>
        <w:t>&gt;</w:t>
      </w:r>
      <w:proofErr w:type="spellStart"/>
      <w:r w:rsidRPr="00F35CE4">
        <w:rPr>
          <w:rFonts w:ascii="Consolas" w:eastAsia="Times New Roman" w:hAnsi="Consolas" w:cs="Times New Roman"/>
          <w:color w:val="000000"/>
          <w:sz w:val="27"/>
          <w:szCs w:val="27"/>
          <w:lang w:val="en-IN" w:eastAsia="en-IN"/>
        </w:rPr>
        <w:t>CatPhotoApp</w:t>
      </w:r>
      <w:proofErr w:type="spellEnd"/>
      <w:r w:rsidRPr="00F35CE4">
        <w:rPr>
          <w:rFonts w:ascii="Consolas" w:eastAsia="Times New Roman" w:hAnsi="Consolas" w:cs="Times New Roman"/>
          <w:color w:val="383838"/>
          <w:sz w:val="27"/>
          <w:szCs w:val="27"/>
          <w:lang w:val="en-IN" w:eastAsia="en-IN"/>
        </w:rPr>
        <w:t>&lt;/</w:t>
      </w:r>
      <w:r w:rsidRPr="00F35CE4">
        <w:rPr>
          <w:rFonts w:ascii="Consolas" w:eastAsia="Times New Roman" w:hAnsi="Consolas" w:cs="Times New Roman"/>
          <w:color w:val="800000"/>
          <w:sz w:val="27"/>
          <w:szCs w:val="27"/>
          <w:lang w:val="en-IN" w:eastAsia="en-IN"/>
        </w:rPr>
        <w:t>h2</w:t>
      </w:r>
      <w:r w:rsidRPr="00F35CE4">
        <w:rPr>
          <w:rFonts w:ascii="Consolas" w:eastAsia="Times New Roman" w:hAnsi="Consolas" w:cs="Times New Roman"/>
          <w:color w:val="383838"/>
          <w:sz w:val="27"/>
          <w:szCs w:val="27"/>
          <w:lang w:val="en-IN" w:eastAsia="en-IN"/>
        </w:rPr>
        <w:t>&gt;</w:t>
      </w:r>
    </w:p>
    <w:p w14:paraId="5C1BDCC2" w14:textId="77777777" w:rsidR="00F35CE4" w:rsidRPr="00F35CE4" w:rsidRDefault="00F35CE4" w:rsidP="00F35CE4">
      <w:pPr>
        <w:shd w:val="clear" w:color="auto" w:fill="FFFFFE"/>
        <w:spacing w:line="360" w:lineRule="atLeast"/>
        <w:rPr>
          <w:rFonts w:ascii="Consolas" w:eastAsia="Times New Roman" w:hAnsi="Consolas" w:cs="Times New Roman"/>
          <w:color w:val="000000"/>
          <w:sz w:val="27"/>
          <w:szCs w:val="27"/>
          <w:lang w:val="en-IN" w:eastAsia="en-IN"/>
        </w:rPr>
      </w:pPr>
      <w:r w:rsidRPr="00F35CE4">
        <w:rPr>
          <w:rFonts w:ascii="Consolas" w:eastAsia="Times New Roman" w:hAnsi="Consolas" w:cs="Times New Roman"/>
          <w:color w:val="383838"/>
          <w:sz w:val="27"/>
          <w:szCs w:val="27"/>
          <w:lang w:val="en-IN" w:eastAsia="en-IN"/>
        </w:rPr>
        <w:t>&lt;</w:t>
      </w:r>
      <w:r w:rsidRPr="00F35CE4">
        <w:rPr>
          <w:rFonts w:ascii="Consolas" w:eastAsia="Times New Roman" w:hAnsi="Consolas" w:cs="Times New Roman"/>
          <w:color w:val="800000"/>
          <w:sz w:val="27"/>
          <w:szCs w:val="27"/>
          <w:lang w:val="en-IN" w:eastAsia="en-IN"/>
        </w:rPr>
        <w:t>main</w:t>
      </w:r>
      <w:r w:rsidRPr="00F35CE4">
        <w:rPr>
          <w:rFonts w:ascii="Consolas" w:eastAsia="Times New Roman" w:hAnsi="Consolas" w:cs="Times New Roman"/>
          <w:color w:val="383838"/>
          <w:sz w:val="27"/>
          <w:szCs w:val="27"/>
          <w:lang w:val="en-IN" w:eastAsia="en-IN"/>
        </w:rPr>
        <w:t>&gt;</w:t>
      </w:r>
    </w:p>
    <w:p w14:paraId="33F0D458" w14:textId="77777777" w:rsidR="00F35CE4" w:rsidRPr="00F35CE4" w:rsidRDefault="00F35CE4" w:rsidP="00F35CE4">
      <w:pPr>
        <w:shd w:val="clear" w:color="auto" w:fill="FFFFFE"/>
        <w:spacing w:line="360" w:lineRule="atLeast"/>
        <w:rPr>
          <w:rFonts w:ascii="Consolas" w:eastAsia="Times New Roman" w:hAnsi="Consolas" w:cs="Times New Roman"/>
          <w:color w:val="000000"/>
          <w:sz w:val="27"/>
          <w:szCs w:val="27"/>
          <w:lang w:val="en-IN" w:eastAsia="en-IN"/>
        </w:rPr>
      </w:pPr>
      <w:r w:rsidRPr="00F35CE4">
        <w:rPr>
          <w:rFonts w:ascii="Consolas" w:eastAsia="Times New Roman" w:hAnsi="Consolas" w:cs="Times New Roman"/>
          <w:color w:val="383838"/>
          <w:sz w:val="27"/>
          <w:szCs w:val="27"/>
          <w:lang w:val="en-IN" w:eastAsia="en-IN"/>
        </w:rPr>
        <w:t>&lt;</w:t>
      </w:r>
      <w:r w:rsidRPr="00F35CE4">
        <w:rPr>
          <w:rFonts w:ascii="Consolas" w:eastAsia="Times New Roman" w:hAnsi="Consolas" w:cs="Times New Roman"/>
          <w:color w:val="800000"/>
          <w:sz w:val="27"/>
          <w:szCs w:val="27"/>
          <w:lang w:val="en-IN" w:eastAsia="en-IN"/>
        </w:rPr>
        <w:t>p</w:t>
      </w:r>
      <w:r w:rsidRPr="00F35CE4">
        <w:rPr>
          <w:rFonts w:ascii="Consolas" w:eastAsia="Times New Roman" w:hAnsi="Consolas" w:cs="Times New Roman"/>
          <w:color w:val="383838"/>
          <w:sz w:val="27"/>
          <w:szCs w:val="27"/>
          <w:lang w:val="en-IN" w:eastAsia="en-IN"/>
        </w:rPr>
        <w:t>&gt;</w:t>
      </w:r>
      <w:r w:rsidRPr="00F35CE4">
        <w:rPr>
          <w:rFonts w:ascii="Consolas" w:eastAsia="Times New Roman" w:hAnsi="Consolas" w:cs="Times New Roman"/>
          <w:color w:val="000000"/>
          <w:sz w:val="27"/>
          <w:szCs w:val="27"/>
          <w:lang w:val="en-IN" w:eastAsia="en-IN"/>
        </w:rPr>
        <w:t>Kitty ipsum dolor sit amet, shed everywhere shed everywhere stretching attack your ankles chase the red dot, hairball run catnip eat the grass </w:t>
      </w:r>
      <w:proofErr w:type="gramStart"/>
      <w:r w:rsidRPr="00F35CE4">
        <w:rPr>
          <w:rFonts w:ascii="Consolas" w:eastAsia="Times New Roman" w:hAnsi="Consolas" w:cs="Times New Roman"/>
          <w:color w:val="000000"/>
          <w:sz w:val="27"/>
          <w:szCs w:val="27"/>
          <w:lang w:val="en-IN" w:eastAsia="en-IN"/>
        </w:rPr>
        <w:t>sniff.</w:t>
      </w:r>
      <w:r w:rsidRPr="00F35CE4">
        <w:rPr>
          <w:rFonts w:ascii="Consolas" w:eastAsia="Times New Roman" w:hAnsi="Consolas" w:cs="Times New Roman"/>
          <w:color w:val="383838"/>
          <w:sz w:val="27"/>
          <w:szCs w:val="27"/>
          <w:lang w:val="en-IN" w:eastAsia="en-IN"/>
        </w:rPr>
        <w:t>&lt;</w:t>
      </w:r>
      <w:proofErr w:type="gramEnd"/>
      <w:r w:rsidRPr="00F35CE4">
        <w:rPr>
          <w:rFonts w:ascii="Consolas" w:eastAsia="Times New Roman" w:hAnsi="Consolas" w:cs="Times New Roman"/>
          <w:color w:val="383838"/>
          <w:sz w:val="27"/>
          <w:szCs w:val="27"/>
          <w:lang w:val="en-IN" w:eastAsia="en-IN"/>
        </w:rPr>
        <w:t>/</w:t>
      </w:r>
      <w:r w:rsidRPr="00F35CE4">
        <w:rPr>
          <w:rFonts w:ascii="Consolas" w:eastAsia="Times New Roman" w:hAnsi="Consolas" w:cs="Times New Roman"/>
          <w:color w:val="800000"/>
          <w:sz w:val="27"/>
          <w:szCs w:val="27"/>
          <w:lang w:val="en-IN" w:eastAsia="en-IN"/>
        </w:rPr>
        <w:t>p</w:t>
      </w:r>
      <w:r w:rsidRPr="00F35CE4">
        <w:rPr>
          <w:rFonts w:ascii="Consolas" w:eastAsia="Times New Roman" w:hAnsi="Consolas" w:cs="Times New Roman"/>
          <w:color w:val="383838"/>
          <w:sz w:val="27"/>
          <w:szCs w:val="27"/>
          <w:lang w:val="en-IN" w:eastAsia="en-IN"/>
        </w:rPr>
        <w:t>&gt;</w:t>
      </w:r>
    </w:p>
    <w:p w14:paraId="390F13F4" w14:textId="77777777" w:rsidR="00F35CE4" w:rsidRPr="00F35CE4" w:rsidRDefault="00F35CE4" w:rsidP="00F35CE4">
      <w:pPr>
        <w:shd w:val="clear" w:color="auto" w:fill="FFFFFE"/>
        <w:spacing w:line="360" w:lineRule="atLeast"/>
        <w:rPr>
          <w:rFonts w:ascii="Consolas" w:eastAsia="Times New Roman" w:hAnsi="Consolas" w:cs="Times New Roman"/>
          <w:color w:val="000000"/>
          <w:sz w:val="27"/>
          <w:szCs w:val="27"/>
          <w:lang w:val="en-IN" w:eastAsia="en-IN"/>
        </w:rPr>
      </w:pPr>
      <w:r w:rsidRPr="00F35CE4">
        <w:rPr>
          <w:rFonts w:ascii="Consolas" w:eastAsia="Times New Roman" w:hAnsi="Consolas" w:cs="Times New Roman"/>
          <w:color w:val="383838"/>
          <w:sz w:val="27"/>
          <w:szCs w:val="27"/>
          <w:lang w:val="en-IN" w:eastAsia="en-IN"/>
        </w:rPr>
        <w:t>&lt;</w:t>
      </w:r>
      <w:r w:rsidRPr="00F35CE4">
        <w:rPr>
          <w:rFonts w:ascii="Consolas" w:eastAsia="Times New Roman" w:hAnsi="Consolas" w:cs="Times New Roman"/>
          <w:color w:val="800000"/>
          <w:sz w:val="27"/>
          <w:szCs w:val="27"/>
          <w:lang w:val="en-IN" w:eastAsia="en-IN"/>
        </w:rPr>
        <w:t>p</w:t>
      </w:r>
      <w:r w:rsidRPr="00F35CE4">
        <w:rPr>
          <w:rFonts w:ascii="Consolas" w:eastAsia="Times New Roman" w:hAnsi="Consolas" w:cs="Times New Roman"/>
          <w:color w:val="383838"/>
          <w:sz w:val="27"/>
          <w:szCs w:val="27"/>
          <w:lang w:val="en-IN" w:eastAsia="en-IN"/>
        </w:rPr>
        <w:t>&gt;</w:t>
      </w:r>
    </w:p>
    <w:p w14:paraId="127D4545" w14:textId="77777777" w:rsidR="00F35CE4" w:rsidRPr="00F35CE4" w:rsidRDefault="00F35CE4" w:rsidP="00F35CE4">
      <w:pPr>
        <w:shd w:val="clear" w:color="auto" w:fill="FFFFFE"/>
        <w:spacing w:line="360" w:lineRule="atLeast"/>
        <w:rPr>
          <w:rFonts w:ascii="Consolas" w:eastAsia="Times New Roman" w:hAnsi="Consolas" w:cs="Times New Roman"/>
          <w:color w:val="000000"/>
          <w:sz w:val="27"/>
          <w:szCs w:val="27"/>
          <w:lang w:val="en-IN" w:eastAsia="en-IN"/>
        </w:rPr>
      </w:pPr>
      <w:r w:rsidRPr="00F35CE4">
        <w:rPr>
          <w:rFonts w:ascii="Consolas" w:eastAsia="Times New Roman" w:hAnsi="Consolas" w:cs="Times New Roman"/>
          <w:color w:val="000000"/>
          <w:sz w:val="27"/>
          <w:szCs w:val="27"/>
          <w:lang w:val="en-IN" w:eastAsia="en-IN"/>
        </w:rPr>
        <w:t>  Purr jump eat the grass </w:t>
      </w:r>
    </w:p>
    <w:p w14:paraId="6AD7226F" w14:textId="77777777" w:rsidR="00F35CE4" w:rsidRPr="00F35CE4" w:rsidRDefault="00F35CE4" w:rsidP="00F35CE4">
      <w:pPr>
        <w:shd w:val="clear" w:color="auto" w:fill="FFFFFE"/>
        <w:spacing w:line="360" w:lineRule="atLeast"/>
        <w:rPr>
          <w:rFonts w:ascii="Consolas" w:eastAsia="Times New Roman" w:hAnsi="Consolas" w:cs="Times New Roman"/>
          <w:color w:val="000000"/>
          <w:sz w:val="27"/>
          <w:szCs w:val="27"/>
          <w:lang w:val="en-IN" w:eastAsia="en-IN"/>
        </w:rPr>
      </w:pPr>
      <w:r w:rsidRPr="00F35CE4">
        <w:rPr>
          <w:rFonts w:ascii="Consolas" w:eastAsia="Times New Roman" w:hAnsi="Consolas" w:cs="Times New Roman"/>
          <w:color w:val="383838"/>
          <w:sz w:val="27"/>
          <w:szCs w:val="27"/>
          <w:lang w:val="en-IN" w:eastAsia="en-IN"/>
        </w:rPr>
        <w:t>&lt;/</w:t>
      </w:r>
      <w:r w:rsidRPr="00F35CE4">
        <w:rPr>
          <w:rFonts w:ascii="Consolas" w:eastAsia="Times New Roman" w:hAnsi="Consolas" w:cs="Times New Roman"/>
          <w:color w:val="800000"/>
          <w:sz w:val="27"/>
          <w:szCs w:val="27"/>
          <w:lang w:val="en-IN" w:eastAsia="en-IN"/>
        </w:rPr>
        <w:t>p</w:t>
      </w:r>
      <w:r w:rsidRPr="00F35CE4">
        <w:rPr>
          <w:rFonts w:ascii="Consolas" w:eastAsia="Times New Roman" w:hAnsi="Consolas" w:cs="Times New Roman"/>
          <w:color w:val="383838"/>
          <w:sz w:val="27"/>
          <w:szCs w:val="27"/>
          <w:lang w:val="en-IN" w:eastAsia="en-IN"/>
        </w:rPr>
        <w:t>&gt;</w:t>
      </w:r>
    </w:p>
    <w:p w14:paraId="5A50E945" w14:textId="77777777" w:rsidR="00F35CE4" w:rsidRPr="00F35CE4" w:rsidRDefault="00F35CE4" w:rsidP="00F35CE4">
      <w:pPr>
        <w:shd w:val="clear" w:color="auto" w:fill="FFFFFE"/>
        <w:spacing w:line="360" w:lineRule="atLeast"/>
        <w:rPr>
          <w:rFonts w:ascii="Consolas" w:eastAsia="Times New Roman" w:hAnsi="Consolas" w:cs="Times New Roman"/>
          <w:color w:val="000000"/>
          <w:sz w:val="27"/>
          <w:szCs w:val="27"/>
          <w:lang w:val="en-IN" w:eastAsia="en-IN"/>
        </w:rPr>
      </w:pPr>
      <w:r w:rsidRPr="00F35CE4">
        <w:rPr>
          <w:rFonts w:ascii="Consolas" w:eastAsia="Times New Roman" w:hAnsi="Consolas" w:cs="Times New Roman"/>
          <w:color w:val="383838"/>
          <w:sz w:val="27"/>
          <w:szCs w:val="27"/>
          <w:lang w:val="en-IN" w:eastAsia="en-IN"/>
        </w:rPr>
        <w:t>&lt;/</w:t>
      </w:r>
      <w:r w:rsidRPr="00F35CE4">
        <w:rPr>
          <w:rFonts w:ascii="Consolas" w:eastAsia="Times New Roman" w:hAnsi="Consolas" w:cs="Times New Roman"/>
          <w:color w:val="800000"/>
          <w:sz w:val="27"/>
          <w:szCs w:val="27"/>
          <w:lang w:val="en-IN" w:eastAsia="en-IN"/>
        </w:rPr>
        <w:t>main</w:t>
      </w:r>
      <w:r w:rsidRPr="00F35CE4">
        <w:rPr>
          <w:rFonts w:ascii="Consolas" w:eastAsia="Times New Roman" w:hAnsi="Consolas" w:cs="Times New Roman"/>
          <w:color w:val="383838"/>
          <w:sz w:val="27"/>
          <w:szCs w:val="27"/>
          <w:lang w:val="en-IN" w:eastAsia="en-IN"/>
        </w:rPr>
        <w:t>&gt;</w:t>
      </w:r>
    </w:p>
    <w:p w14:paraId="6D11DA19" w14:textId="77777777" w:rsidR="00F35CE4" w:rsidRPr="00F35CE4" w:rsidRDefault="00F35CE4" w:rsidP="00F35CE4">
      <w:pPr>
        <w:shd w:val="clear" w:color="auto" w:fill="FFFFFE"/>
        <w:spacing w:line="360" w:lineRule="atLeast"/>
        <w:rPr>
          <w:rFonts w:ascii="Consolas" w:eastAsia="Times New Roman" w:hAnsi="Consolas" w:cs="Times New Roman"/>
          <w:color w:val="000000"/>
          <w:sz w:val="27"/>
          <w:szCs w:val="27"/>
          <w:lang w:val="en-IN" w:eastAsia="en-IN"/>
        </w:rPr>
      </w:pPr>
    </w:p>
    <w:p w14:paraId="1A3BD2A8" w14:textId="77777777" w:rsidR="00F35CE4" w:rsidRDefault="00F35CE4" w:rsidP="003B718E">
      <w:pPr>
        <w:rPr>
          <w:rFonts w:ascii="Agency FB" w:hAnsi="Agency FB"/>
          <w:b/>
          <w:bCs/>
          <w:sz w:val="32"/>
          <w:szCs w:val="32"/>
        </w:rPr>
      </w:pPr>
    </w:p>
    <w:p w14:paraId="0B71A8E1" w14:textId="77777777" w:rsidR="00F35CE4" w:rsidRDefault="00F35CE4" w:rsidP="003B718E">
      <w:pPr>
        <w:rPr>
          <w:rFonts w:ascii="Agency FB" w:hAnsi="Agency FB"/>
          <w:b/>
          <w:bCs/>
          <w:sz w:val="32"/>
          <w:szCs w:val="32"/>
        </w:rPr>
      </w:pPr>
    </w:p>
    <w:p w14:paraId="1E6EBBC1" w14:textId="77777777" w:rsidR="00F35CE4" w:rsidRDefault="00F35CE4" w:rsidP="003B718E">
      <w:pPr>
        <w:rPr>
          <w:rFonts w:ascii="Agency FB" w:hAnsi="Agency FB"/>
          <w:b/>
          <w:bCs/>
          <w:sz w:val="32"/>
          <w:szCs w:val="32"/>
        </w:rPr>
      </w:pPr>
    </w:p>
    <w:p w14:paraId="54909DD9" w14:textId="77777777" w:rsidR="00F35CE4" w:rsidRDefault="00F35CE4" w:rsidP="003B718E">
      <w:pPr>
        <w:rPr>
          <w:rFonts w:ascii="Agency FB" w:hAnsi="Agency FB"/>
          <w:b/>
          <w:bCs/>
          <w:sz w:val="32"/>
          <w:szCs w:val="32"/>
        </w:rPr>
      </w:pPr>
    </w:p>
    <w:p w14:paraId="3DBA616B" w14:textId="77777777" w:rsidR="00F35CE4" w:rsidRDefault="00F35CE4" w:rsidP="003B718E">
      <w:pPr>
        <w:rPr>
          <w:rFonts w:ascii="Agency FB" w:hAnsi="Agency FB"/>
          <w:b/>
          <w:bCs/>
          <w:sz w:val="32"/>
          <w:szCs w:val="32"/>
        </w:rPr>
      </w:pPr>
    </w:p>
    <w:p w14:paraId="55AA80F5" w14:textId="358B57F7" w:rsidR="00F35CE4" w:rsidRDefault="00F35CE4" w:rsidP="003B718E">
      <w:pPr>
        <w:rPr>
          <w:rFonts w:ascii="Agency FB" w:hAnsi="Agency FB"/>
          <w:b/>
          <w:bCs/>
          <w:sz w:val="32"/>
          <w:szCs w:val="32"/>
        </w:rPr>
      </w:pPr>
      <w:r>
        <w:rPr>
          <w:rFonts w:ascii="Agency FB" w:hAnsi="Agency FB"/>
          <w:b/>
          <w:bCs/>
          <w:sz w:val="32"/>
          <w:szCs w:val="32"/>
        </w:rPr>
        <w:lastRenderedPageBreak/>
        <w:t>Output:</w:t>
      </w:r>
    </w:p>
    <w:p w14:paraId="5FA67DE3" w14:textId="77777777" w:rsidR="00F35CE4" w:rsidRDefault="00F35CE4" w:rsidP="00F35CE4">
      <w:pPr>
        <w:pStyle w:val="Heading2"/>
        <w:rPr>
          <w:rFonts w:ascii="Arial" w:hAnsi="Arial" w:cs="Arial"/>
          <w:color w:val="000000"/>
        </w:rPr>
      </w:pPr>
      <w:proofErr w:type="spellStart"/>
      <w:r>
        <w:rPr>
          <w:rFonts w:ascii="Arial" w:hAnsi="Arial" w:cs="Arial"/>
          <w:color w:val="000000"/>
        </w:rPr>
        <w:t>CatPhotoApp</w:t>
      </w:r>
      <w:proofErr w:type="spellEnd"/>
    </w:p>
    <w:p w14:paraId="11385325" w14:textId="77777777" w:rsidR="00F35CE4" w:rsidRDefault="00F35CE4" w:rsidP="00F35CE4">
      <w:pPr>
        <w:pStyle w:val="NormalWeb"/>
      </w:pPr>
      <w:r>
        <w:t xml:space="preserve">Kitty ipsum </w:t>
      </w:r>
      <w:proofErr w:type="spellStart"/>
      <w:r>
        <w:t>dolor</w:t>
      </w:r>
      <w:proofErr w:type="spellEnd"/>
      <w:r>
        <w:t xml:space="preserve"> sit </w:t>
      </w:r>
      <w:proofErr w:type="spellStart"/>
      <w:r>
        <w:t>amet</w:t>
      </w:r>
      <w:proofErr w:type="spellEnd"/>
      <w:r>
        <w:t>, shed everywhere shed everywhere stretching attack your ankles chase the red dot, hairball run catnip eat the grass sniff.</w:t>
      </w:r>
    </w:p>
    <w:p w14:paraId="38DA7893" w14:textId="77777777" w:rsidR="00F35CE4" w:rsidRDefault="00F35CE4" w:rsidP="00F35CE4">
      <w:pPr>
        <w:pStyle w:val="NormalWeb"/>
      </w:pPr>
      <w:r>
        <w:t>Purr jump eat the grass rip the couch scratched sunbathe, shed everywhere rip the couch sleep in the sink fluffy fur catnip scratched.</w:t>
      </w:r>
    </w:p>
    <w:p w14:paraId="3C0FD89A" w14:textId="77777777" w:rsidR="00F35CE4" w:rsidRPr="003B718E" w:rsidRDefault="00F35CE4" w:rsidP="003B718E">
      <w:pPr>
        <w:rPr>
          <w:rFonts w:ascii="Agency FB" w:hAnsi="Agency FB"/>
          <w:b/>
          <w:bCs/>
          <w:sz w:val="32"/>
          <w:szCs w:val="32"/>
        </w:rPr>
      </w:pPr>
    </w:p>
    <w:p w14:paraId="02EB1038" w14:textId="15560A3B" w:rsidR="008047C2" w:rsidRDefault="008047C2" w:rsidP="008047C2">
      <w:pPr>
        <w:rPr>
          <w:rFonts w:ascii="Agency FB" w:hAnsi="Agency FB"/>
          <w:b/>
          <w:bCs/>
          <w:sz w:val="32"/>
          <w:szCs w:val="32"/>
        </w:rPr>
      </w:pPr>
    </w:p>
    <w:p w14:paraId="20D33E85" w14:textId="631239EC" w:rsidR="003B172F" w:rsidRDefault="003B172F" w:rsidP="008047C2">
      <w:pPr>
        <w:rPr>
          <w:rFonts w:ascii="Agency FB" w:hAnsi="Agency FB"/>
          <w:b/>
          <w:bCs/>
          <w:sz w:val="32"/>
          <w:szCs w:val="32"/>
        </w:rPr>
      </w:pPr>
    </w:p>
    <w:p w14:paraId="53A3A685" w14:textId="24F6E42B" w:rsidR="003B172F" w:rsidRDefault="003B172F" w:rsidP="003B172F">
      <w:pPr>
        <w:pStyle w:val="ListParagraph"/>
        <w:numPr>
          <w:ilvl w:val="0"/>
          <w:numId w:val="25"/>
        </w:numPr>
        <w:rPr>
          <w:rFonts w:ascii="Agency FB" w:hAnsi="Agency FB"/>
          <w:b/>
          <w:bCs/>
          <w:sz w:val="32"/>
          <w:szCs w:val="32"/>
        </w:rPr>
      </w:pPr>
      <w:r>
        <w:rPr>
          <w:rFonts w:ascii="Agency FB" w:hAnsi="Agency FB"/>
          <w:b/>
          <w:bCs/>
          <w:sz w:val="32"/>
          <w:szCs w:val="32"/>
        </w:rPr>
        <w:t>Linking</w:t>
      </w:r>
    </w:p>
    <w:p w14:paraId="2E9C13FF" w14:textId="63892323" w:rsidR="003B172F" w:rsidRDefault="003B172F" w:rsidP="003B172F">
      <w:pPr>
        <w:rPr>
          <w:rFonts w:ascii="Agency FB" w:hAnsi="Agency FB"/>
          <w:b/>
          <w:bCs/>
          <w:sz w:val="32"/>
          <w:szCs w:val="32"/>
        </w:rPr>
      </w:pPr>
    </w:p>
    <w:p w14:paraId="6FC2361B" w14:textId="77777777" w:rsidR="003B172F" w:rsidRPr="003B172F" w:rsidRDefault="003B172F" w:rsidP="003B172F">
      <w:pPr>
        <w:shd w:val="clear" w:color="auto" w:fill="F5F6F7"/>
        <w:spacing w:before="100" w:beforeAutospacing="1" w:after="100" w:afterAutospacing="1"/>
        <w:rPr>
          <w:rFonts w:ascii="Arial" w:eastAsia="Times New Roman" w:hAnsi="Arial" w:cs="Arial"/>
          <w:color w:val="1B1B32"/>
          <w:sz w:val="27"/>
          <w:szCs w:val="27"/>
          <w:lang w:val="en-IN" w:eastAsia="en-IN"/>
        </w:rPr>
      </w:pPr>
      <w:r w:rsidRPr="003B172F">
        <w:rPr>
          <w:rFonts w:ascii="Courier New" w:eastAsia="Times New Roman" w:hAnsi="Courier New" w:cs="Courier New"/>
          <w:color w:val="1B1B32"/>
          <w:sz w:val="20"/>
          <w:szCs w:val="20"/>
          <w:lang w:val="en-IN" w:eastAsia="en-IN"/>
        </w:rPr>
        <w:t>a</w:t>
      </w:r>
      <w:r w:rsidRPr="003B172F">
        <w:rPr>
          <w:rFonts w:ascii="Arial" w:eastAsia="Times New Roman" w:hAnsi="Arial" w:cs="Arial"/>
          <w:color w:val="1B1B32"/>
          <w:sz w:val="27"/>
          <w:szCs w:val="27"/>
          <w:lang w:val="en-IN" w:eastAsia="en-IN"/>
        </w:rPr>
        <w:t> (</w:t>
      </w:r>
      <w:r w:rsidRPr="003B172F">
        <w:rPr>
          <w:rFonts w:ascii="Arial" w:eastAsia="Times New Roman" w:hAnsi="Arial" w:cs="Arial"/>
          <w:i/>
          <w:iCs/>
          <w:color w:val="1B1B32"/>
          <w:sz w:val="27"/>
          <w:szCs w:val="27"/>
          <w:lang w:val="en-IN" w:eastAsia="en-IN"/>
        </w:rPr>
        <w:t>anchor</w:t>
      </w:r>
      <w:r w:rsidRPr="003B172F">
        <w:rPr>
          <w:rFonts w:ascii="Arial" w:eastAsia="Times New Roman" w:hAnsi="Arial" w:cs="Arial"/>
          <w:color w:val="1B1B32"/>
          <w:sz w:val="27"/>
          <w:szCs w:val="27"/>
          <w:lang w:val="en-IN" w:eastAsia="en-IN"/>
        </w:rPr>
        <w:t>) elements can also be used to create internal links to jump to different sections within a webpage.</w:t>
      </w:r>
    </w:p>
    <w:p w14:paraId="08A2A6CB" w14:textId="77777777" w:rsidR="003B172F" w:rsidRPr="003B172F" w:rsidRDefault="003B172F" w:rsidP="003B172F">
      <w:pPr>
        <w:shd w:val="clear" w:color="auto" w:fill="F5F6F7"/>
        <w:spacing w:before="100" w:beforeAutospacing="1" w:after="100" w:afterAutospacing="1"/>
        <w:rPr>
          <w:rFonts w:ascii="Arial" w:eastAsia="Times New Roman" w:hAnsi="Arial" w:cs="Arial"/>
          <w:color w:val="1B1B32"/>
          <w:sz w:val="27"/>
          <w:szCs w:val="27"/>
          <w:lang w:val="en-IN" w:eastAsia="en-IN"/>
        </w:rPr>
      </w:pPr>
      <w:r w:rsidRPr="003B172F">
        <w:rPr>
          <w:rFonts w:ascii="Arial" w:eastAsia="Times New Roman" w:hAnsi="Arial" w:cs="Arial"/>
          <w:color w:val="1B1B32"/>
          <w:sz w:val="27"/>
          <w:szCs w:val="27"/>
          <w:lang w:val="en-IN" w:eastAsia="en-IN"/>
        </w:rPr>
        <w:t>To create an internal link, you assign a link's </w:t>
      </w:r>
      <w:proofErr w:type="spellStart"/>
      <w:r w:rsidRPr="003B172F">
        <w:rPr>
          <w:rFonts w:ascii="Courier New" w:eastAsia="Times New Roman" w:hAnsi="Courier New" w:cs="Courier New"/>
          <w:color w:val="1B1B32"/>
          <w:sz w:val="20"/>
          <w:szCs w:val="20"/>
          <w:lang w:val="en-IN" w:eastAsia="en-IN"/>
        </w:rPr>
        <w:t>href</w:t>
      </w:r>
      <w:proofErr w:type="spellEnd"/>
      <w:r w:rsidRPr="003B172F">
        <w:rPr>
          <w:rFonts w:ascii="Arial" w:eastAsia="Times New Roman" w:hAnsi="Arial" w:cs="Arial"/>
          <w:color w:val="1B1B32"/>
          <w:sz w:val="27"/>
          <w:szCs w:val="27"/>
          <w:lang w:val="en-IN" w:eastAsia="en-IN"/>
        </w:rPr>
        <w:t> attribute to a hash symbol </w:t>
      </w:r>
      <w:r w:rsidRPr="003B172F">
        <w:rPr>
          <w:rFonts w:ascii="Courier New" w:eastAsia="Times New Roman" w:hAnsi="Courier New" w:cs="Courier New"/>
          <w:color w:val="1B1B32"/>
          <w:sz w:val="20"/>
          <w:szCs w:val="20"/>
          <w:lang w:val="en-IN" w:eastAsia="en-IN"/>
        </w:rPr>
        <w:t>#</w:t>
      </w:r>
      <w:r w:rsidRPr="003B172F">
        <w:rPr>
          <w:rFonts w:ascii="Arial" w:eastAsia="Times New Roman" w:hAnsi="Arial" w:cs="Arial"/>
          <w:color w:val="1B1B32"/>
          <w:sz w:val="27"/>
          <w:szCs w:val="27"/>
          <w:lang w:val="en-IN" w:eastAsia="en-IN"/>
        </w:rPr>
        <w:t> plus the value of the </w:t>
      </w:r>
      <w:r w:rsidRPr="003B172F">
        <w:rPr>
          <w:rFonts w:ascii="Courier New" w:eastAsia="Times New Roman" w:hAnsi="Courier New" w:cs="Courier New"/>
          <w:color w:val="1B1B32"/>
          <w:sz w:val="20"/>
          <w:szCs w:val="20"/>
          <w:lang w:val="en-IN" w:eastAsia="en-IN"/>
        </w:rPr>
        <w:t>id</w:t>
      </w:r>
      <w:r w:rsidRPr="003B172F">
        <w:rPr>
          <w:rFonts w:ascii="Arial" w:eastAsia="Times New Roman" w:hAnsi="Arial" w:cs="Arial"/>
          <w:color w:val="1B1B32"/>
          <w:sz w:val="27"/>
          <w:szCs w:val="27"/>
          <w:lang w:val="en-IN" w:eastAsia="en-IN"/>
        </w:rPr>
        <w:t> attribute for the element that you want to internally link to, usually further down the page. You then need to add the same </w:t>
      </w:r>
      <w:r w:rsidRPr="003B172F">
        <w:rPr>
          <w:rFonts w:ascii="Courier New" w:eastAsia="Times New Roman" w:hAnsi="Courier New" w:cs="Courier New"/>
          <w:color w:val="1B1B32"/>
          <w:sz w:val="20"/>
          <w:szCs w:val="20"/>
          <w:lang w:val="en-IN" w:eastAsia="en-IN"/>
        </w:rPr>
        <w:t>id</w:t>
      </w:r>
      <w:r w:rsidRPr="003B172F">
        <w:rPr>
          <w:rFonts w:ascii="Arial" w:eastAsia="Times New Roman" w:hAnsi="Arial" w:cs="Arial"/>
          <w:color w:val="1B1B32"/>
          <w:sz w:val="27"/>
          <w:szCs w:val="27"/>
          <w:lang w:val="en-IN" w:eastAsia="en-IN"/>
        </w:rPr>
        <w:t> attribute to the element you are linking to. An </w:t>
      </w:r>
      <w:r w:rsidRPr="003B172F">
        <w:rPr>
          <w:rFonts w:ascii="Courier New" w:eastAsia="Times New Roman" w:hAnsi="Courier New" w:cs="Courier New"/>
          <w:color w:val="1B1B32"/>
          <w:sz w:val="20"/>
          <w:szCs w:val="20"/>
          <w:lang w:val="en-IN" w:eastAsia="en-IN"/>
        </w:rPr>
        <w:t>id</w:t>
      </w:r>
      <w:r w:rsidRPr="003B172F">
        <w:rPr>
          <w:rFonts w:ascii="Arial" w:eastAsia="Times New Roman" w:hAnsi="Arial" w:cs="Arial"/>
          <w:color w:val="1B1B32"/>
          <w:sz w:val="27"/>
          <w:szCs w:val="27"/>
          <w:lang w:val="en-IN" w:eastAsia="en-IN"/>
        </w:rPr>
        <w:t> is an attribute that uniquely describes an element.</w:t>
      </w:r>
    </w:p>
    <w:p w14:paraId="62E56C52" w14:textId="77777777" w:rsidR="003B172F" w:rsidRPr="003B172F" w:rsidRDefault="003B172F" w:rsidP="003B172F">
      <w:pPr>
        <w:shd w:val="clear" w:color="auto" w:fill="F5F6F7"/>
        <w:spacing w:before="100" w:beforeAutospacing="1" w:after="100" w:afterAutospacing="1"/>
        <w:rPr>
          <w:rFonts w:ascii="Arial" w:eastAsia="Times New Roman" w:hAnsi="Arial" w:cs="Arial"/>
          <w:color w:val="1B1B32"/>
          <w:sz w:val="27"/>
          <w:szCs w:val="27"/>
          <w:lang w:val="en-IN" w:eastAsia="en-IN"/>
        </w:rPr>
      </w:pPr>
      <w:r w:rsidRPr="003B172F">
        <w:rPr>
          <w:rFonts w:ascii="Arial" w:eastAsia="Times New Roman" w:hAnsi="Arial" w:cs="Arial"/>
          <w:color w:val="1B1B32"/>
          <w:sz w:val="27"/>
          <w:szCs w:val="27"/>
          <w:lang w:val="en-IN" w:eastAsia="en-IN"/>
        </w:rPr>
        <w:t>Below is an example of an internal anchor link and its target element:</w:t>
      </w:r>
    </w:p>
    <w:p w14:paraId="167976EF" w14:textId="77777777" w:rsidR="003B172F" w:rsidRPr="003B172F" w:rsidRDefault="003B172F" w:rsidP="003B172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7"/>
          <w:szCs w:val="27"/>
          <w:lang w:val="en-IN" w:eastAsia="en-IN"/>
        </w:rPr>
      </w:pPr>
      <w:r w:rsidRPr="003B172F">
        <w:rPr>
          <w:rFonts w:ascii="Consolas" w:eastAsia="Times New Roman" w:hAnsi="Consolas" w:cs="Courier New"/>
          <w:color w:val="999999"/>
          <w:sz w:val="27"/>
          <w:szCs w:val="27"/>
          <w:lang w:val="en-IN" w:eastAsia="en-IN"/>
        </w:rPr>
        <w:t>&lt;</w:t>
      </w:r>
      <w:r w:rsidRPr="003B172F">
        <w:rPr>
          <w:rFonts w:ascii="Consolas" w:eastAsia="Times New Roman" w:hAnsi="Consolas" w:cs="Courier New"/>
          <w:color w:val="990055"/>
          <w:sz w:val="27"/>
          <w:szCs w:val="27"/>
          <w:lang w:val="en-IN" w:eastAsia="en-IN"/>
        </w:rPr>
        <w:t xml:space="preserve">a </w:t>
      </w:r>
      <w:proofErr w:type="spellStart"/>
      <w:r w:rsidRPr="003B172F">
        <w:rPr>
          <w:rFonts w:ascii="Consolas" w:eastAsia="Times New Roman" w:hAnsi="Consolas" w:cs="Courier New"/>
          <w:color w:val="669900"/>
          <w:sz w:val="27"/>
          <w:szCs w:val="27"/>
          <w:lang w:val="en-IN" w:eastAsia="en-IN"/>
        </w:rPr>
        <w:t>href</w:t>
      </w:r>
      <w:proofErr w:type="spellEnd"/>
      <w:r w:rsidRPr="003B172F">
        <w:rPr>
          <w:rFonts w:ascii="Consolas" w:eastAsia="Times New Roman" w:hAnsi="Consolas" w:cs="Courier New"/>
          <w:color w:val="999999"/>
          <w:sz w:val="27"/>
          <w:szCs w:val="27"/>
          <w:lang w:val="en-IN" w:eastAsia="en-IN"/>
        </w:rPr>
        <w:t>="</w:t>
      </w:r>
      <w:r w:rsidRPr="003B172F">
        <w:rPr>
          <w:rFonts w:ascii="Consolas" w:eastAsia="Times New Roman" w:hAnsi="Consolas" w:cs="Courier New"/>
          <w:color w:val="0077AA"/>
          <w:sz w:val="27"/>
          <w:szCs w:val="27"/>
          <w:lang w:val="en-IN" w:eastAsia="en-IN"/>
        </w:rPr>
        <w:t>#contacts-header</w:t>
      </w:r>
      <w:r w:rsidRPr="003B172F">
        <w:rPr>
          <w:rFonts w:ascii="Consolas" w:eastAsia="Times New Roman" w:hAnsi="Consolas" w:cs="Courier New"/>
          <w:color w:val="999999"/>
          <w:sz w:val="27"/>
          <w:szCs w:val="27"/>
          <w:lang w:val="en-IN" w:eastAsia="en-IN"/>
        </w:rPr>
        <w:t>"&gt;</w:t>
      </w:r>
      <w:r w:rsidRPr="003B172F">
        <w:rPr>
          <w:rFonts w:ascii="Consolas" w:eastAsia="Times New Roman" w:hAnsi="Consolas" w:cs="Courier New"/>
          <w:color w:val="000000"/>
          <w:sz w:val="27"/>
          <w:szCs w:val="27"/>
          <w:lang w:val="en-IN" w:eastAsia="en-IN"/>
        </w:rPr>
        <w:t>Contacts</w:t>
      </w:r>
      <w:r w:rsidRPr="003B172F">
        <w:rPr>
          <w:rFonts w:ascii="Consolas" w:eastAsia="Times New Roman" w:hAnsi="Consolas" w:cs="Courier New"/>
          <w:color w:val="999999"/>
          <w:sz w:val="27"/>
          <w:szCs w:val="27"/>
          <w:lang w:val="en-IN" w:eastAsia="en-IN"/>
        </w:rPr>
        <w:t>&lt;/</w:t>
      </w:r>
      <w:r w:rsidRPr="003B172F">
        <w:rPr>
          <w:rFonts w:ascii="Consolas" w:eastAsia="Times New Roman" w:hAnsi="Consolas" w:cs="Courier New"/>
          <w:color w:val="990055"/>
          <w:sz w:val="27"/>
          <w:szCs w:val="27"/>
          <w:lang w:val="en-IN" w:eastAsia="en-IN"/>
        </w:rPr>
        <w:t>a</w:t>
      </w:r>
      <w:r w:rsidRPr="003B172F">
        <w:rPr>
          <w:rFonts w:ascii="Consolas" w:eastAsia="Times New Roman" w:hAnsi="Consolas" w:cs="Courier New"/>
          <w:color w:val="999999"/>
          <w:sz w:val="27"/>
          <w:szCs w:val="27"/>
          <w:lang w:val="en-IN" w:eastAsia="en-IN"/>
        </w:rPr>
        <w:t>&gt;</w:t>
      </w:r>
    </w:p>
    <w:p w14:paraId="4CD46CF0" w14:textId="77777777" w:rsidR="003B172F" w:rsidRPr="003B172F" w:rsidRDefault="003B172F" w:rsidP="003B172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7"/>
          <w:szCs w:val="27"/>
          <w:lang w:val="en-IN" w:eastAsia="en-IN"/>
        </w:rPr>
      </w:pPr>
      <w:r w:rsidRPr="003B172F">
        <w:rPr>
          <w:rFonts w:ascii="Consolas" w:eastAsia="Times New Roman" w:hAnsi="Consolas" w:cs="Courier New"/>
          <w:color w:val="000000"/>
          <w:sz w:val="27"/>
          <w:szCs w:val="27"/>
          <w:lang w:val="en-IN" w:eastAsia="en-IN"/>
        </w:rPr>
        <w:t>...</w:t>
      </w:r>
    </w:p>
    <w:p w14:paraId="0C642349" w14:textId="77777777" w:rsidR="003B172F" w:rsidRPr="003B172F" w:rsidRDefault="003B172F" w:rsidP="003B172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7"/>
          <w:szCs w:val="27"/>
          <w:lang w:val="en-IN" w:eastAsia="en-IN"/>
        </w:rPr>
      </w:pPr>
      <w:r w:rsidRPr="003B172F">
        <w:rPr>
          <w:rFonts w:ascii="Consolas" w:eastAsia="Times New Roman" w:hAnsi="Consolas" w:cs="Courier New"/>
          <w:color w:val="999999"/>
          <w:sz w:val="27"/>
          <w:szCs w:val="27"/>
          <w:lang w:val="en-IN" w:eastAsia="en-IN"/>
        </w:rPr>
        <w:t>&lt;</w:t>
      </w:r>
      <w:r w:rsidRPr="003B172F">
        <w:rPr>
          <w:rFonts w:ascii="Consolas" w:eastAsia="Times New Roman" w:hAnsi="Consolas" w:cs="Courier New"/>
          <w:color w:val="990055"/>
          <w:sz w:val="27"/>
          <w:szCs w:val="27"/>
          <w:lang w:val="en-IN" w:eastAsia="en-IN"/>
        </w:rPr>
        <w:t xml:space="preserve">h2 </w:t>
      </w:r>
      <w:r w:rsidRPr="003B172F">
        <w:rPr>
          <w:rFonts w:ascii="Consolas" w:eastAsia="Times New Roman" w:hAnsi="Consolas" w:cs="Courier New"/>
          <w:color w:val="669900"/>
          <w:sz w:val="27"/>
          <w:szCs w:val="27"/>
          <w:lang w:val="en-IN" w:eastAsia="en-IN"/>
        </w:rPr>
        <w:t>id</w:t>
      </w:r>
      <w:r w:rsidRPr="003B172F">
        <w:rPr>
          <w:rFonts w:ascii="Consolas" w:eastAsia="Times New Roman" w:hAnsi="Consolas" w:cs="Courier New"/>
          <w:color w:val="999999"/>
          <w:sz w:val="27"/>
          <w:szCs w:val="27"/>
          <w:lang w:val="en-IN" w:eastAsia="en-IN"/>
        </w:rPr>
        <w:t>="</w:t>
      </w:r>
      <w:r w:rsidRPr="003B172F">
        <w:rPr>
          <w:rFonts w:ascii="Consolas" w:eastAsia="Times New Roman" w:hAnsi="Consolas" w:cs="Courier New"/>
          <w:color w:val="0077AA"/>
          <w:sz w:val="27"/>
          <w:szCs w:val="27"/>
          <w:lang w:val="en-IN" w:eastAsia="en-IN"/>
        </w:rPr>
        <w:t>contacts-header</w:t>
      </w:r>
      <w:r w:rsidRPr="003B172F">
        <w:rPr>
          <w:rFonts w:ascii="Consolas" w:eastAsia="Times New Roman" w:hAnsi="Consolas" w:cs="Courier New"/>
          <w:color w:val="999999"/>
          <w:sz w:val="27"/>
          <w:szCs w:val="27"/>
          <w:lang w:val="en-IN" w:eastAsia="en-IN"/>
        </w:rPr>
        <w:t>"&gt;</w:t>
      </w:r>
      <w:r w:rsidRPr="003B172F">
        <w:rPr>
          <w:rFonts w:ascii="Consolas" w:eastAsia="Times New Roman" w:hAnsi="Consolas" w:cs="Courier New"/>
          <w:color w:val="000000"/>
          <w:sz w:val="27"/>
          <w:szCs w:val="27"/>
          <w:lang w:val="en-IN" w:eastAsia="en-IN"/>
        </w:rPr>
        <w:t>Contacts</w:t>
      </w:r>
      <w:r w:rsidRPr="003B172F">
        <w:rPr>
          <w:rFonts w:ascii="Consolas" w:eastAsia="Times New Roman" w:hAnsi="Consolas" w:cs="Courier New"/>
          <w:color w:val="999999"/>
          <w:sz w:val="27"/>
          <w:szCs w:val="27"/>
          <w:lang w:val="en-IN" w:eastAsia="en-IN"/>
        </w:rPr>
        <w:t>&lt;/</w:t>
      </w:r>
      <w:r w:rsidRPr="003B172F">
        <w:rPr>
          <w:rFonts w:ascii="Consolas" w:eastAsia="Times New Roman" w:hAnsi="Consolas" w:cs="Courier New"/>
          <w:color w:val="990055"/>
          <w:sz w:val="27"/>
          <w:szCs w:val="27"/>
          <w:lang w:val="en-IN" w:eastAsia="en-IN"/>
        </w:rPr>
        <w:t>h2</w:t>
      </w:r>
      <w:r w:rsidRPr="003B172F">
        <w:rPr>
          <w:rFonts w:ascii="Consolas" w:eastAsia="Times New Roman" w:hAnsi="Consolas" w:cs="Courier New"/>
          <w:color w:val="999999"/>
          <w:sz w:val="27"/>
          <w:szCs w:val="27"/>
          <w:lang w:val="en-IN" w:eastAsia="en-IN"/>
        </w:rPr>
        <w:t>&gt;</w:t>
      </w:r>
    </w:p>
    <w:p w14:paraId="78AA50CD" w14:textId="77777777" w:rsidR="003B172F" w:rsidRPr="003B172F" w:rsidRDefault="003B172F" w:rsidP="003B172F">
      <w:pPr>
        <w:shd w:val="clear" w:color="auto" w:fill="F5F6F7"/>
        <w:spacing w:before="100" w:beforeAutospacing="1" w:after="100" w:afterAutospacing="1"/>
        <w:rPr>
          <w:rFonts w:ascii="Arial" w:eastAsia="Times New Roman" w:hAnsi="Arial" w:cs="Arial"/>
          <w:color w:val="1B1B32"/>
          <w:sz w:val="27"/>
          <w:szCs w:val="27"/>
          <w:lang w:val="en-IN" w:eastAsia="en-IN"/>
        </w:rPr>
      </w:pPr>
      <w:r w:rsidRPr="003B172F">
        <w:rPr>
          <w:rFonts w:ascii="Arial" w:eastAsia="Times New Roman" w:hAnsi="Arial" w:cs="Arial"/>
          <w:color w:val="1B1B32"/>
          <w:sz w:val="27"/>
          <w:szCs w:val="27"/>
          <w:lang w:val="en-IN" w:eastAsia="en-IN"/>
        </w:rPr>
        <w:t>When users click the Contacts link, they'll be taken to the section of the webpage with the </w:t>
      </w:r>
      <w:r w:rsidRPr="003B172F">
        <w:rPr>
          <w:rFonts w:ascii="Arial" w:eastAsia="Times New Roman" w:hAnsi="Arial" w:cs="Arial"/>
          <w:b/>
          <w:bCs/>
          <w:color w:val="1B1B32"/>
          <w:sz w:val="27"/>
          <w:szCs w:val="27"/>
          <w:lang w:val="en-IN" w:eastAsia="en-IN"/>
        </w:rPr>
        <w:t>Contacts</w:t>
      </w:r>
      <w:r w:rsidRPr="003B172F">
        <w:rPr>
          <w:rFonts w:ascii="Arial" w:eastAsia="Times New Roman" w:hAnsi="Arial" w:cs="Arial"/>
          <w:color w:val="1B1B32"/>
          <w:sz w:val="27"/>
          <w:szCs w:val="27"/>
          <w:lang w:val="en-IN" w:eastAsia="en-IN"/>
        </w:rPr>
        <w:t> header element.</w:t>
      </w:r>
    </w:p>
    <w:p w14:paraId="1F15D2DA" w14:textId="2D125FFA" w:rsidR="009B075E" w:rsidRDefault="009B075E" w:rsidP="003B172F">
      <w:pPr>
        <w:rPr>
          <w:rFonts w:ascii="Agency FB" w:hAnsi="Agency FB"/>
          <w:b/>
          <w:bCs/>
          <w:sz w:val="32"/>
          <w:szCs w:val="32"/>
        </w:rPr>
      </w:pPr>
    </w:p>
    <w:p w14:paraId="34F8BFCE" w14:textId="77777777" w:rsidR="009B075E" w:rsidRDefault="009B075E">
      <w:pPr>
        <w:rPr>
          <w:rFonts w:ascii="Agency FB" w:hAnsi="Agency FB"/>
          <w:b/>
          <w:bCs/>
          <w:sz w:val="32"/>
          <w:szCs w:val="32"/>
        </w:rPr>
      </w:pPr>
      <w:r>
        <w:rPr>
          <w:rFonts w:ascii="Agency FB" w:hAnsi="Agency FB"/>
          <w:b/>
          <w:bCs/>
          <w:sz w:val="32"/>
          <w:szCs w:val="32"/>
        </w:rPr>
        <w:br w:type="page"/>
      </w:r>
    </w:p>
    <w:p w14:paraId="5449C4DE" w14:textId="3AB1602B" w:rsidR="009B075E" w:rsidRDefault="009B075E" w:rsidP="003B172F">
      <w:pPr>
        <w:rPr>
          <w:rFonts w:ascii="Agency FB" w:hAnsi="Agency FB"/>
          <w:b/>
          <w:bCs/>
          <w:sz w:val="32"/>
          <w:szCs w:val="32"/>
        </w:rPr>
      </w:pPr>
    </w:p>
    <w:p w14:paraId="020BF00F"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Pr>
          <w:rFonts w:ascii="Agency FB" w:hAnsi="Agency FB"/>
          <w:b/>
          <w:bCs/>
          <w:sz w:val="32"/>
          <w:szCs w:val="32"/>
        </w:rPr>
        <w:br w:type="page"/>
      </w:r>
      <w:r w:rsidRPr="009B075E">
        <w:rPr>
          <w:rFonts w:ascii="Consolas" w:eastAsia="Times New Roman" w:hAnsi="Consolas" w:cs="Times New Roman"/>
          <w:color w:val="383838"/>
          <w:sz w:val="27"/>
          <w:szCs w:val="27"/>
          <w:lang w:val="en-IN" w:eastAsia="en-IN"/>
        </w:rPr>
        <w:lastRenderedPageBreak/>
        <w:t>&lt;</w:t>
      </w:r>
      <w:r w:rsidRPr="009B075E">
        <w:rPr>
          <w:rFonts w:ascii="Consolas" w:eastAsia="Times New Roman" w:hAnsi="Consolas" w:cs="Times New Roman"/>
          <w:color w:val="800000"/>
          <w:sz w:val="27"/>
          <w:szCs w:val="27"/>
          <w:lang w:val="en-IN" w:eastAsia="en-IN"/>
        </w:rPr>
        <w:t>style</w:t>
      </w:r>
      <w:r w:rsidRPr="009B075E">
        <w:rPr>
          <w:rFonts w:ascii="Consolas" w:eastAsia="Times New Roman" w:hAnsi="Consolas" w:cs="Times New Roman"/>
          <w:color w:val="383838"/>
          <w:sz w:val="27"/>
          <w:szCs w:val="27"/>
          <w:lang w:val="en-IN" w:eastAsia="en-IN"/>
        </w:rPr>
        <w:t>&gt;</w:t>
      </w:r>
    </w:p>
    <w:p w14:paraId="1F052CD1"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roofErr w:type="gramStart"/>
      <w:r w:rsidRPr="009B075E">
        <w:rPr>
          <w:rFonts w:ascii="Consolas" w:eastAsia="Times New Roman" w:hAnsi="Consolas" w:cs="Times New Roman"/>
          <w:color w:val="800000"/>
          <w:sz w:val="27"/>
          <w:szCs w:val="27"/>
          <w:lang w:val="en-IN" w:eastAsia="en-IN"/>
        </w:rPr>
        <w:t>.penguin</w:t>
      </w:r>
      <w:proofErr w:type="gramEnd"/>
      <w:r w:rsidRPr="009B075E">
        <w:rPr>
          <w:rFonts w:ascii="Consolas" w:eastAsia="Times New Roman" w:hAnsi="Consolas" w:cs="Times New Roman"/>
          <w:color w:val="000000"/>
          <w:sz w:val="27"/>
          <w:szCs w:val="27"/>
          <w:lang w:val="en-IN" w:eastAsia="en-IN"/>
        </w:rPr>
        <w:t> {</w:t>
      </w:r>
    </w:p>
    <w:p w14:paraId="24951EB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--penguin-skin:</w:t>
      </w:r>
      <w:r w:rsidRPr="009B075E">
        <w:rPr>
          <w:rFonts w:ascii="Consolas" w:eastAsia="Times New Roman" w:hAnsi="Consolas" w:cs="Times New Roman"/>
          <w:color w:val="000000"/>
          <w:sz w:val="27"/>
          <w:szCs w:val="27"/>
          <w:lang w:val="en-IN" w:eastAsia="en-IN"/>
        </w:rPr>
        <w:t> </w:t>
      </w:r>
      <w:proofErr w:type="spellStart"/>
      <w:r w:rsidRPr="009B075E">
        <w:rPr>
          <w:rFonts w:ascii="Consolas" w:eastAsia="Times New Roman" w:hAnsi="Consolas" w:cs="Times New Roman"/>
          <w:color w:val="0451A5"/>
          <w:sz w:val="27"/>
          <w:szCs w:val="27"/>
          <w:lang w:val="en-IN" w:eastAsia="en-IN"/>
        </w:rPr>
        <w:t>gray</w:t>
      </w:r>
      <w:proofErr w:type="spellEnd"/>
      <w:r w:rsidRPr="009B075E">
        <w:rPr>
          <w:rFonts w:ascii="Consolas" w:eastAsia="Times New Roman" w:hAnsi="Consolas" w:cs="Times New Roman"/>
          <w:color w:val="000000"/>
          <w:sz w:val="27"/>
          <w:szCs w:val="27"/>
          <w:lang w:val="en-IN" w:eastAsia="en-IN"/>
        </w:rPr>
        <w:t>;</w:t>
      </w:r>
    </w:p>
    <w:p w14:paraId="07C7A28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position:</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relative</w:t>
      </w:r>
      <w:r w:rsidRPr="009B075E">
        <w:rPr>
          <w:rFonts w:ascii="Consolas" w:eastAsia="Times New Roman" w:hAnsi="Consolas" w:cs="Times New Roman"/>
          <w:color w:val="000000"/>
          <w:sz w:val="27"/>
          <w:szCs w:val="27"/>
          <w:lang w:val="en-IN" w:eastAsia="en-IN"/>
        </w:rPr>
        <w:t>;</w:t>
      </w:r>
    </w:p>
    <w:p w14:paraId="10B2E54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margin:</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auto</w:t>
      </w:r>
      <w:r w:rsidRPr="009B075E">
        <w:rPr>
          <w:rFonts w:ascii="Consolas" w:eastAsia="Times New Roman" w:hAnsi="Consolas" w:cs="Times New Roman"/>
          <w:color w:val="000000"/>
          <w:sz w:val="27"/>
          <w:szCs w:val="27"/>
          <w:lang w:val="en-IN" w:eastAsia="en-IN"/>
        </w:rPr>
        <w:t>;</w:t>
      </w:r>
    </w:p>
    <w:p w14:paraId="3A13365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display:</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block</w:t>
      </w:r>
      <w:r w:rsidRPr="009B075E">
        <w:rPr>
          <w:rFonts w:ascii="Consolas" w:eastAsia="Times New Roman" w:hAnsi="Consolas" w:cs="Times New Roman"/>
          <w:color w:val="000000"/>
          <w:sz w:val="27"/>
          <w:szCs w:val="27"/>
          <w:lang w:val="en-IN" w:eastAsia="en-IN"/>
        </w:rPr>
        <w:t>;</w:t>
      </w:r>
    </w:p>
    <w:p w14:paraId="0E180451"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margin-top:</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w:t>
      </w:r>
      <w:r w:rsidRPr="009B075E">
        <w:rPr>
          <w:rFonts w:ascii="Consolas" w:eastAsia="Times New Roman" w:hAnsi="Consolas" w:cs="Times New Roman"/>
          <w:color w:val="000000"/>
          <w:sz w:val="27"/>
          <w:szCs w:val="27"/>
          <w:lang w:val="en-IN" w:eastAsia="en-IN"/>
        </w:rPr>
        <w:t>;</w:t>
      </w:r>
    </w:p>
    <w:p w14:paraId="4A6A5C0F"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width:</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300px</w:t>
      </w:r>
      <w:r w:rsidRPr="009B075E">
        <w:rPr>
          <w:rFonts w:ascii="Consolas" w:eastAsia="Times New Roman" w:hAnsi="Consolas" w:cs="Times New Roman"/>
          <w:color w:val="000000"/>
          <w:sz w:val="27"/>
          <w:szCs w:val="27"/>
          <w:lang w:val="en-IN" w:eastAsia="en-IN"/>
        </w:rPr>
        <w:t>;</w:t>
      </w:r>
    </w:p>
    <w:p w14:paraId="6D5A93F9"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height: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300px</w:t>
      </w:r>
      <w:r w:rsidRPr="009B075E">
        <w:rPr>
          <w:rFonts w:ascii="Consolas" w:eastAsia="Times New Roman" w:hAnsi="Consolas" w:cs="Times New Roman"/>
          <w:color w:val="000000"/>
          <w:sz w:val="27"/>
          <w:szCs w:val="27"/>
          <w:lang w:val="en-IN" w:eastAsia="en-IN"/>
        </w:rPr>
        <w:t>;</w:t>
      </w:r>
    </w:p>
    <w:p w14:paraId="46EBA035"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586DE8B2"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0B84CD8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roofErr w:type="gramStart"/>
      <w:r w:rsidRPr="009B075E">
        <w:rPr>
          <w:rFonts w:ascii="Consolas" w:eastAsia="Times New Roman" w:hAnsi="Consolas" w:cs="Times New Roman"/>
          <w:color w:val="800000"/>
          <w:sz w:val="27"/>
          <w:szCs w:val="27"/>
          <w:lang w:val="en-IN" w:eastAsia="en-IN"/>
        </w:rPr>
        <w:t>.penguin</w:t>
      </w:r>
      <w:proofErr w:type="gramEnd"/>
      <w:r w:rsidRPr="009B075E">
        <w:rPr>
          <w:rFonts w:ascii="Consolas" w:eastAsia="Times New Roman" w:hAnsi="Consolas" w:cs="Times New Roman"/>
          <w:color w:val="800000"/>
          <w:sz w:val="27"/>
          <w:szCs w:val="27"/>
          <w:lang w:val="en-IN" w:eastAsia="en-IN"/>
        </w:rPr>
        <w:t>-top</w:t>
      </w:r>
      <w:r w:rsidRPr="009B075E">
        <w:rPr>
          <w:rFonts w:ascii="Consolas" w:eastAsia="Times New Roman" w:hAnsi="Consolas" w:cs="Times New Roman"/>
          <w:color w:val="000000"/>
          <w:sz w:val="27"/>
          <w:szCs w:val="27"/>
          <w:lang w:val="en-IN" w:eastAsia="en-IN"/>
        </w:rPr>
        <w:t> {</w:t>
      </w:r>
    </w:p>
    <w:p w14:paraId="00CD9E3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top:</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10%</w:t>
      </w:r>
      <w:r w:rsidRPr="009B075E">
        <w:rPr>
          <w:rFonts w:ascii="Consolas" w:eastAsia="Times New Roman" w:hAnsi="Consolas" w:cs="Times New Roman"/>
          <w:color w:val="000000"/>
          <w:sz w:val="27"/>
          <w:szCs w:val="27"/>
          <w:lang w:val="en-IN" w:eastAsia="en-IN"/>
        </w:rPr>
        <w:t>;</w:t>
      </w:r>
    </w:p>
    <w:p w14:paraId="6B3B8C9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left: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25%</w:t>
      </w:r>
      <w:r w:rsidRPr="009B075E">
        <w:rPr>
          <w:rFonts w:ascii="Consolas" w:eastAsia="Times New Roman" w:hAnsi="Consolas" w:cs="Times New Roman"/>
          <w:color w:val="000000"/>
          <w:sz w:val="27"/>
          <w:szCs w:val="27"/>
          <w:lang w:val="en-IN" w:eastAsia="en-IN"/>
        </w:rPr>
        <w:t>;</w:t>
      </w:r>
    </w:p>
    <w:p w14:paraId="668CF97C"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494BE8D5"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08000"/>
          <w:sz w:val="27"/>
          <w:szCs w:val="27"/>
          <w:lang w:val="en-IN" w:eastAsia="en-IN"/>
        </w:rPr>
        <w:t>/* Change code below this line */</w:t>
      </w:r>
    </w:p>
    <w:p w14:paraId="0030049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background:</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black</w:t>
      </w:r>
      <w:r w:rsidRPr="009B075E">
        <w:rPr>
          <w:rFonts w:ascii="Consolas" w:eastAsia="Times New Roman" w:hAnsi="Consolas" w:cs="Times New Roman"/>
          <w:color w:val="000000"/>
          <w:sz w:val="27"/>
          <w:szCs w:val="27"/>
          <w:lang w:val="en-IN" w:eastAsia="en-IN"/>
        </w:rPr>
        <w:t>;</w:t>
      </w:r>
    </w:p>
    <w:p w14:paraId="4D2D5DE3"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08000"/>
          <w:sz w:val="27"/>
          <w:szCs w:val="27"/>
          <w:lang w:val="en-IN" w:eastAsia="en-IN"/>
        </w:rPr>
        <w:t>/* Change code above this line */</w:t>
      </w:r>
    </w:p>
    <w:p w14:paraId="6077B46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6B5144C2"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width:</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50%</w:t>
      </w:r>
      <w:r w:rsidRPr="009B075E">
        <w:rPr>
          <w:rFonts w:ascii="Consolas" w:eastAsia="Times New Roman" w:hAnsi="Consolas" w:cs="Times New Roman"/>
          <w:color w:val="000000"/>
          <w:sz w:val="27"/>
          <w:szCs w:val="27"/>
          <w:lang w:val="en-IN" w:eastAsia="en-IN"/>
        </w:rPr>
        <w:t>;</w:t>
      </w:r>
    </w:p>
    <w:p w14:paraId="27C7C927"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height: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45%</w:t>
      </w:r>
      <w:r w:rsidRPr="009B075E">
        <w:rPr>
          <w:rFonts w:ascii="Consolas" w:eastAsia="Times New Roman" w:hAnsi="Consolas" w:cs="Times New Roman"/>
          <w:color w:val="000000"/>
          <w:sz w:val="27"/>
          <w:szCs w:val="27"/>
          <w:lang w:val="en-IN" w:eastAsia="en-IN"/>
        </w:rPr>
        <w:t>;</w:t>
      </w:r>
    </w:p>
    <w:p w14:paraId="367CAE9E"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border-radius:</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70%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70%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60%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60%</w:t>
      </w:r>
      <w:r w:rsidRPr="009B075E">
        <w:rPr>
          <w:rFonts w:ascii="Consolas" w:eastAsia="Times New Roman" w:hAnsi="Consolas" w:cs="Times New Roman"/>
          <w:color w:val="000000"/>
          <w:sz w:val="27"/>
          <w:szCs w:val="27"/>
          <w:lang w:val="en-IN" w:eastAsia="en-IN"/>
        </w:rPr>
        <w:t>;</w:t>
      </w:r>
    </w:p>
    <w:p w14:paraId="6843A7E1"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068C63B2"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52D947EE"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roofErr w:type="gramStart"/>
      <w:r w:rsidRPr="009B075E">
        <w:rPr>
          <w:rFonts w:ascii="Consolas" w:eastAsia="Times New Roman" w:hAnsi="Consolas" w:cs="Times New Roman"/>
          <w:color w:val="800000"/>
          <w:sz w:val="27"/>
          <w:szCs w:val="27"/>
          <w:lang w:val="en-IN" w:eastAsia="en-IN"/>
        </w:rPr>
        <w:t>.penguin</w:t>
      </w:r>
      <w:proofErr w:type="gramEnd"/>
      <w:r w:rsidRPr="009B075E">
        <w:rPr>
          <w:rFonts w:ascii="Consolas" w:eastAsia="Times New Roman" w:hAnsi="Consolas" w:cs="Times New Roman"/>
          <w:color w:val="800000"/>
          <w:sz w:val="27"/>
          <w:szCs w:val="27"/>
          <w:lang w:val="en-IN" w:eastAsia="en-IN"/>
        </w:rPr>
        <w:t>-bottom</w:t>
      </w:r>
      <w:r w:rsidRPr="009B075E">
        <w:rPr>
          <w:rFonts w:ascii="Consolas" w:eastAsia="Times New Roman" w:hAnsi="Consolas" w:cs="Times New Roman"/>
          <w:color w:val="000000"/>
          <w:sz w:val="27"/>
          <w:szCs w:val="27"/>
          <w:lang w:val="en-IN" w:eastAsia="en-IN"/>
        </w:rPr>
        <w:t> {</w:t>
      </w:r>
    </w:p>
    <w:p w14:paraId="74A94C00"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top:</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40%</w:t>
      </w:r>
      <w:r w:rsidRPr="009B075E">
        <w:rPr>
          <w:rFonts w:ascii="Consolas" w:eastAsia="Times New Roman" w:hAnsi="Consolas" w:cs="Times New Roman"/>
          <w:color w:val="000000"/>
          <w:sz w:val="27"/>
          <w:szCs w:val="27"/>
          <w:lang w:val="en-IN" w:eastAsia="en-IN"/>
        </w:rPr>
        <w:t>;</w:t>
      </w:r>
    </w:p>
    <w:p w14:paraId="1DD59456"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left: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23.5%</w:t>
      </w:r>
      <w:r w:rsidRPr="009B075E">
        <w:rPr>
          <w:rFonts w:ascii="Consolas" w:eastAsia="Times New Roman" w:hAnsi="Consolas" w:cs="Times New Roman"/>
          <w:color w:val="000000"/>
          <w:sz w:val="27"/>
          <w:szCs w:val="27"/>
          <w:lang w:val="en-IN" w:eastAsia="en-IN"/>
        </w:rPr>
        <w:t>;</w:t>
      </w:r>
    </w:p>
    <w:p w14:paraId="25A8764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4ACEE6EC"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08000"/>
          <w:sz w:val="27"/>
          <w:szCs w:val="27"/>
          <w:lang w:val="en-IN" w:eastAsia="en-IN"/>
        </w:rPr>
        <w:t>/* Change code below this line */</w:t>
      </w:r>
    </w:p>
    <w:p w14:paraId="7E7DD71A"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background:</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black</w:t>
      </w:r>
      <w:r w:rsidRPr="009B075E">
        <w:rPr>
          <w:rFonts w:ascii="Consolas" w:eastAsia="Times New Roman" w:hAnsi="Consolas" w:cs="Times New Roman"/>
          <w:color w:val="000000"/>
          <w:sz w:val="27"/>
          <w:szCs w:val="27"/>
          <w:lang w:val="en-IN" w:eastAsia="en-IN"/>
        </w:rPr>
        <w:t>;</w:t>
      </w:r>
    </w:p>
    <w:p w14:paraId="3CB20BD0"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08000"/>
          <w:sz w:val="27"/>
          <w:szCs w:val="27"/>
          <w:lang w:val="en-IN" w:eastAsia="en-IN"/>
        </w:rPr>
        <w:t>/* Change code above this line */</w:t>
      </w:r>
    </w:p>
    <w:p w14:paraId="157BFEB6"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50E73EE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width:</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53%</w:t>
      </w:r>
      <w:r w:rsidRPr="009B075E">
        <w:rPr>
          <w:rFonts w:ascii="Consolas" w:eastAsia="Times New Roman" w:hAnsi="Consolas" w:cs="Times New Roman"/>
          <w:color w:val="000000"/>
          <w:sz w:val="27"/>
          <w:szCs w:val="27"/>
          <w:lang w:val="en-IN" w:eastAsia="en-IN"/>
        </w:rPr>
        <w:t>;</w:t>
      </w:r>
    </w:p>
    <w:p w14:paraId="52659D0E"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height: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45%</w:t>
      </w:r>
      <w:r w:rsidRPr="009B075E">
        <w:rPr>
          <w:rFonts w:ascii="Consolas" w:eastAsia="Times New Roman" w:hAnsi="Consolas" w:cs="Times New Roman"/>
          <w:color w:val="000000"/>
          <w:sz w:val="27"/>
          <w:szCs w:val="27"/>
          <w:lang w:val="en-IN" w:eastAsia="en-IN"/>
        </w:rPr>
        <w:t>;</w:t>
      </w:r>
    </w:p>
    <w:p w14:paraId="1F46FA3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border-radius:</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70%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70%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100%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100%</w:t>
      </w:r>
      <w:r w:rsidRPr="009B075E">
        <w:rPr>
          <w:rFonts w:ascii="Consolas" w:eastAsia="Times New Roman" w:hAnsi="Consolas" w:cs="Times New Roman"/>
          <w:color w:val="000000"/>
          <w:sz w:val="27"/>
          <w:szCs w:val="27"/>
          <w:lang w:val="en-IN" w:eastAsia="en-IN"/>
        </w:rPr>
        <w:t>;</w:t>
      </w:r>
    </w:p>
    <w:p w14:paraId="00F967C0"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7B0DCF7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5BDD1A91"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roofErr w:type="gramStart"/>
      <w:r w:rsidRPr="009B075E">
        <w:rPr>
          <w:rFonts w:ascii="Consolas" w:eastAsia="Times New Roman" w:hAnsi="Consolas" w:cs="Times New Roman"/>
          <w:color w:val="800000"/>
          <w:sz w:val="27"/>
          <w:szCs w:val="27"/>
          <w:lang w:val="en-IN" w:eastAsia="en-IN"/>
        </w:rPr>
        <w:t>.right</w:t>
      </w:r>
      <w:proofErr w:type="gramEnd"/>
      <w:r w:rsidRPr="009B075E">
        <w:rPr>
          <w:rFonts w:ascii="Consolas" w:eastAsia="Times New Roman" w:hAnsi="Consolas" w:cs="Times New Roman"/>
          <w:color w:val="800000"/>
          <w:sz w:val="27"/>
          <w:szCs w:val="27"/>
          <w:lang w:val="en-IN" w:eastAsia="en-IN"/>
        </w:rPr>
        <w:t>-hand</w:t>
      </w:r>
      <w:r w:rsidRPr="009B075E">
        <w:rPr>
          <w:rFonts w:ascii="Consolas" w:eastAsia="Times New Roman" w:hAnsi="Consolas" w:cs="Times New Roman"/>
          <w:color w:val="000000"/>
          <w:sz w:val="27"/>
          <w:szCs w:val="27"/>
          <w:lang w:val="en-IN" w:eastAsia="en-IN"/>
        </w:rPr>
        <w:t> {</w:t>
      </w:r>
    </w:p>
    <w:p w14:paraId="4C510850"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top:</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0%</w:t>
      </w:r>
      <w:r w:rsidRPr="009B075E">
        <w:rPr>
          <w:rFonts w:ascii="Consolas" w:eastAsia="Times New Roman" w:hAnsi="Consolas" w:cs="Times New Roman"/>
          <w:color w:val="000000"/>
          <w:sz w:val="27"/>
          <w:szCs w:val="27"/>
          <w:lang w:val="en-IN" w:eastAsia="en-IN"/>
        </w:rPr>
        <w:t>;</w:t>
      </w:r>
    </w:p>
    <w:p w14:paraId="5BB8C485"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left: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w:t>
      </w:r>
      <w:r w:rsidRPr="009B075E">
        <w:rPr>
          <w:rFonts w:ascii="Consolas" w:eastAsia="Times New Roman" w:hAnsi="Consolas" w:cs="Times New Roman"/>
          <w:color w:val="000000"/>
          <w:sz w:val="27"/>
          <w:szCs w:val="27"/>
          <w:lang w:val="en-IN" w:eastAsia="en-IN"/>
        </w:rPr>
        <w:t>;</w:t>
      </w:r>
    </w:p>
    <w:p w14:paraId="5A580BE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7ECD010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08000"/>
          <w:sz w:val="27"/>
          <w:szCs w:val="27"/>
          <w:lang w:val="en-IN" w:eastAsia="en-IN"/>
        </w:rPr>
        <w:t>/* Change code below this line */</w:t>
      </w:r>
    </w:p>
    <w:p w14:paraId="19ADED52"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background:</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black</w:t>
      </w:r>
      <w:r w:rsidRPr="009B075E">
        <w:rPr>
          <w:rFonts w:ascii="Consolas" w:eastAsia="Times New Roman" w:hAnsi="Consolas" w:cs="Times New Roman"/>
          <w:color w:val="000000"/>
          <w:sz w:val="27"/>
          <w:szCs w:val="27"/>
          <w:lang w:val="en-IN" w:eastAsia="en-IN"/>
        </w:rPr>
        <w:t>;</w:t>
      </w:r>
    </w:p>
    <w:p w14:paraId="4076330A"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08000"/>
          <w:sz w:val="27"/>
          <w:szCs w:val="27"/>
          <w:lang w:val="en-IN" w:eastAsia="en-IN"/>
        </w:rPr>
        <w:t>/* Change code above this line */</w:t>
      </w:r>
    </w:p>
    <w:p w14:paraId="1190CEB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7B571247"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width:</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30%</w:t>
      </w:r>
      <w:r w:rsidRPr="009B075E">
        <w:rPr>
          <w:rFonts w:ascii="Consolas" w:eastAsia="Times New Roman" w:hAnsi="Consolas" w:cs="Times New Roman"/>
          <w:color w:val="000000"/>
          <w:sz w:val="27"/>
          <w:szCs w:val="27"/>
          <w:lang w:val="en-IN" w:eastAsia="en-IN"/>
        </w:rPr>
        <w:t>;</w:t>
      </w:r>
    </w:p>
    <w:p w14:paraId="566518CA"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height: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60%</w:t>
      </w:r>
      <w:r w:rsidRPr="009B075E">
        <w:rPr>
          <w:rFonts w:ascii="Consolas" w:eastAsia="Times New Roman" w:hAnsi="Consolas" w:cs="Times New Roman"/>
          <w:color w:val="000000"/>
          <w:sz w:val="27"/>
          <w:szCs w:val="27"/>
          <w:lang w:val="en-IN" w:eastAsia="en-IN"/>
        </w:rPr>
        <w:t>;</w:t>
      </w:r>
    </w:p>
    <w:p w14:paraId="7F74E5E7"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border-radius:</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30%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30%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120%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30%</w:t>
      </w:r>
      <w:r w:rsidRPr="009B075E">
        <w:rPr>
          <w:rFonts w:ascii="Consolas" w:eastAsia="Times New Roman" w:hAnsi="Consolas" w:cs="Times New Roman"/>
          <w:color w:val="000000"/>
          <w:sz w:val="27"/>
          <w:szCs w:val="27"/>
          <w:lang w:val="en-IN" w:eastAsia="en-IN"/>
        </w:rPr>
        <w:t>;</w:t>
      </w:r>
    </w:p>
    <w:p w14:paraId="42A4DE0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transform:</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rotate(</w:t>
      </w:r>
      <w:r w:rsidRPr="009B075E">
        <w:rPr>
          <w:rFonts w:ascii="Consolas" w:eastAsia="Times New Roman" w:hAnsi="Consolas" w:cs="Times New Roman"/>
          <w:color w:val="098658"/>
          <w:sz w:val="27"/>
          <w:szCs w:val="27"/>
          <w:lang w:val="en-IN" w:eastAsia="en-IN"/>
        </w:rPr>
        <w:t>45deg</w:t>
      </w:r>
      <w:r w:rsidRPr="009B075E">
        <w:rPr>
          <w:rFonts w:ascii="Consolas" w:eastAsia="Times New Roman" w:hAnsi="Consolas" w:cs="Times New Roman"/>
          <w:color w:val="0451A5"/>
          <w:sz w:val="27"/>
          <w:szCs w:val="27"/>
          <w:lang w:val="en-IN" w:eastAsia="en-IN"/>
        </w:rPr>
        <w:t>)</w:t>
      </w:r>
      <w:r w:rsidRPr="009B075E">
        <w:rPr>
          <w:rFonts w:ascii="Consolas" w:eastAsia="Times New Roman" w:hAnsi="Consolas" w:cs="Times New Roman"/>
          <w:color w:val="000000"/>
          <w:sz w:val="27"/>
          <w:szCs w:val="27"/>
          <w:lang w:val="en-IN" w:eastAsia="en-IN"/>
        </w:rPr>
        <w:t>;</w:t>
      </w:r>
    </w:p>
    <w:p w14:paraId="49E6B059"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z-index:</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w:t>
      </w:r>
      <w:r w:rsidRPr="009B075E">
        <w:rPr>
          <w:rFonts w:ascii="Consolas" w:eastAsia="Times New Roman" w:hAnsi="Consolas" w:cs="Times New Roman"/>
          <w:color w:val="000000"/>
          <w:sz w:val="27"/>
          <w:szCs w:val="27"/>
          <w:lang w:val="en-IN" w:eastAsia="en-IN"/>
        </w:rPr>
        <w:t>;</w:t>
      </w:r>
    </w:p>
    <w:p w14:paraId="32081F33"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7CA1AB56"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6136EAD7"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roofErr w:type="gramStart"/>
      <w:r w:rsidRPr="009B075E">
        <w:rPr>
          <w:rFonts w:ascii="Consolas" w:eastAsia="Times New Roman" w:hAnsi="Consolas" w:cs="Times New Roman"/>
          <w:color w:val="800000"/>
          <w:sz w:val="27"/>
          <w:szCs w:val="27"/>
          <w:lang w:val="en-IN" w:eastAsia="en-IN"/>
        </w:rPr>
        <w:t>.left</w:t>
      </w:r>
      <w:proofErr w:type="gramEnd"/>
      <w:r w:rsidRPr="009B075E">
        <w:rPr>
          <w:rFonts w:ascii="Consolas" w:eastAsia="Times New Roman" w:hAnsi="Consolas" w:cs="Times New Roman"/>
          <w:color w:val="800000"/>
          <w:sz w:val="27"/>
          <w:szCs w:val="27"/>
          <w:lang w:val="en-IN" w:eastAsia="en-IN"/>
        </w:rPr>
        <w:t>-hand</w:t>
      </w:r>
      <w:r w:rsidRPr="009B075E">
        <w:rPr>
          <w:rFonts w:ascii="Consolas" w:eastAsia="Times New Roman" w:hAnsi="Consolas" w:cs="Times New Roman"/>
          <w:color w:val="000000"/>
          <w:sz w:val="27"/>
          <w:szCs w:val="27"/>
          <w:lang w:val="en-IN" w:eastAsia="en-IN"/>
        </w:rPr>
        <w:t> {</w:t>
      </w:r>
    </w:p>
    <w:p w14:paraId="12DC29D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top:</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0%</w:t>
      </w:r>
      <w:r w:rsidRPr="009B075E">
        <w:rPr>
          <w:rFonts w:ascii="Consolas" w:eastAsia="Times New Roman" w:hAnsi="Consolas" w:cs="Times New Roman"/>
          <w:color w:val="000000"/>
          <w:sz w:val="27"/>
          <w:szCs w:val="27"/>
          <w:lang w:val="en-IN" w:eastAsia="en-IN"/>
        </w:rPr>
        <w:t>;</w:t>
      </w:r>
    </w:p>
    <w:p w14:paraId="233D56D3"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left: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75%</w:t>
      </w:r>
      <w:r w:rsidRPr="009B075E">
        <w:rPr>
          <w:rFonts w:ascii="Consolas" w:eastAsia="Times New Roman" w:hAnsi="Consolas" w:cs="Times New Roman"/>
          <w:color w:val="000000"/>
          <w:sz w:val="27"/>
          <w:szCs w:val="27"/>
          <w:lang w:val="en-IN" w:eastAsia="en-IN"/>
        </w:rPr>
        <w:t>;</w:t>
      </w:r>
    </w:p>
    <w:p w14:paraId="0338A7F6"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2F902A89"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08000"/>
          <w:sz w:val="27"/>
          <w:szCs w:val="27"/>
          <w:lang w:val="en-IN" w:eastAsia="en-IN"/>
        </w:rPr>
        <w:t>/* Change code below this line */</w:t>
      </w:r>
    </w:p>
    <w:p w14:paraId="48BC9D0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background:</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black</w:t>
      </w:r>
      <w:r w:rsidRPr="009B075E">
        <w:rPr>
          <w:rFonts w:ascii="Consolas" w:eastAsia="Times New Roman" w:hAnsi="Consolas" w:cs="Times New Roman"/>
          <w:color w:val="000000"/>
          <w:sz w:val="27"/>
          <w:szCs w:val="27"/>
          <w:lang w:val="en-IN" w:eastAsia="en-IN"/>
        </w:rPr>
        <w:t>;</w:t>
      </w:r>
    </w:p>
    <w:p w14:paraId="06E08BB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08000"/>
          <w:sz w:val="27"/>
          <w:szCs w:val="27"/>
          <w:lang w:val="en-IN" w:eastAsia="en-IN"/>
        </w:rPr>
        <w:t>/* Change code above this line */</w:t>
      </w:r>
    </w:p>
    <w:p w14:paraId="6F5D4046"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6777B83C"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width:</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30%</w:t>
      </w:r>
      <w:r w:rsidRPr="009B075E">
        <w:rPr>
          <w:rFonts w:ascii="Consolas" w:eastAsia="Times New Roman" w:hAnsi="Consolas" w:cs="Times New Roman"/>
          <w:color w:val="000000"/>
          <w:sz w:val="27"/>
          <w:szCs w:val="27"/>
          <w:lang w:val="en-IN" w:eastAsia="en-IN"/>
        </w:rPr>
        <w:t>;</w:t>
      </w:r>
    </w:p>
    <w:p w14:paraId="76E3CAE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height: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60%</w:t>
      </w:r>
      <w:r w:rsidRPr="009B075E">
        <w:rPr>
          <w:rFonts w:ascii="Consolas" w:eastAsia="Times New Roman" w:hAnsi="Consolas" w:cs="Times New Roman"/>
          <w:color w:val="000000"/>
          <w:sz w:val="27"/>
          <w:szCs w:val="27"/>
          <w:lang w:val="en-IN" w:eastAsia="en-IN"/>
        </w:rPr>
        <w:t>;</w:t>
      </w:r>
    </w:p>
    <w:p w14:paraId="1BEC22D1"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border-radius:</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30%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30%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30%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120%</w:t>
      </w:r>
      <w:r w:rsidRPr="009B075E">
        <w:rPr>
          <w:rFonts w:ascii="Consolas" w:eastAsia="Times New Roman" w:hAnsi="Consolas" w:cs="Times New Roman"/>
          <w:color w:val="000000"/>
          <w:sz w:val="27"/>
          <w:szCs w:val="27"/>
          <w:lang w:val="en-IN" w:eastAsia="en-IN"/>
        </w:rPr>
        <w:t>;</w:t>
      </w:r>
    </w:p>
    <w:p w14:paraId="4D005B3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transform:</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rotate(</w:t>
      </w:r>
      <w:r w:rsidRPr="009B075E">
        <w:rPr>
          <w:rFonts w:ascii="Consolas" w:eastAsia="Times New Roman" w:hAnsi="Consolas" w:cs="Times New Roman"/>
          <w:color w:val="098658"/>
          <w:sz w:val="27"/>
          <w:szCs w:val="27"/>
          <w:lang w:val="en-IN" w:eastAsia="en-IN"/>
        </w:rPr>
        <w:t>-45deg</w:t>
      </w:r>
      <w:r w:rsidRPr="009B075E">
        <w:rPr>
          <w:rFonts w:ascii="Consolas" w:eastAsia="Times New Roman" w:hAnsi="Consolas" w:cs="Times New Roman"/>
          <w:color w:val="0451A5"/>
          <w:sz w:val="27"/>
          <w:szCs w:val="27"/>
          <w:lang w:val="en-IN" w:eastAsia="en-IN"/>
        </w:rPr>
        <w:t>)</w:t>
      </w:r>
      <w:r w:rsidRPr="009B075E">
        <w:rPr>
          <w:rFonts w:ascii="Consolas" w:eastAsia="Times New Roman" w:hAnsi="Consolas" w:cs="Times New Roman"/>
          <w:color w:val="000000"/>
          <w:sz w:val="27"/>
          <w:szCs w:val="27"/>
          <w:lang w:val="en-IN" w:eastAsia="en-IN"/>
        </w:rPr>
        <w:t>;</w:t>
      </w:r>
    </w:p>
    <w:p w14:paraId="21B7CB56"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z-index:</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w:t>
      </w:r>
      <w:r w:rsidRPr="009B075E">
        <w:rPr>
          <w:rFonts w:ascii="Consolas" w:eastAsia="Times New Roman" w:hAnsi="Consolas" w:cs="Times New Roman"/>
          <w:color w:val="000000"/>
          <w:sz w:val="27"/>
          <w:szCs w:val="27"/>
          <w:lang w:val="en-IN" w:eastAsia="en-IN"/>
        </w:rPr>
        <w:t>;</w:t>
      </w:r>
    </w:p>
    <w:p w14:paraId="230055DF"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5EEB0541"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7935861F"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roofErr w:type="gramStart"/>
      <w:r w:rsidRPr="009B075E">
        <w:rPr>
          <w:rFonts w:ascii="Consolas" w:eastAsia="Times New Roman" w:hAnsi="Consolas" w:cs="Times New Roman"/>
          <w:color w:val="800000"/>
          <w:sz w:val="27"/>
          <w:szCs w:val="27"/>
          <w:lang w:val="en-IN" w:eastAsia="en-IN"/>
        </w:rPr>
        <w:t>.right</w:t>
      </w:r>
      <w:proofErr w:type="gramEnd"/>
      <w:r w:rsidRPr="009B075E">
        <w:rPr>
          <w:rFonts w:ascii="Consolas" w:eastAsia="Times New Roman" w:hAnsi="Consolas" w:cs="Times New Roman"/>
          <w:color w:val="800000"/>
          <w:sz w:val="27"/>
          <w:szCs w:val="27"/>
          <w:lang w:val="en-IN" w:eastAsia="en-IN"/>
        </w:rPr>
        <w:t>-cheek</w:t>
      </w:r>
      <w:r w:rsidRPr="009B075E">
        <w:rPr>
          <w:rFonts w:ascii="Consolas" w:eastAsia="Times New Roman" w:hAnsi="Consolas" w:cs="Times New Roman"/>
          <w:color w:val="000000"/>
          <w:sz w:val="27"/>
          <w:szCs w:val="27"/>
          <w:lang w:val="en-IN" w:eastAsia="en-IN"/>
        </w:rPr>
        <w:t> {</w:t>
      </w:r>
    </w:p>
    <w:p w14:paraId="1567489A"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top:</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15%</w:t>
      </w:r>
      <w:r w:rsidRPr="009B075E">
        <w:rPr>
          <w:rFonts w:ascii="Consolas" w:eastAsia="Times New Roman" w:hAnsi="Consolas" w:cs="Times New Roman"/>
          <w:color w:val="000000"/>
          <w:sz w:val="27"/>
          <w:szCs w:val="27"/>
          <w:lang w:val="en-IN" w:eastAsia="en-IN"/>
        </w:rPr>
        <w:t>;</w:t>
      </w:r>
    </w:p>
    <w:p w14:paraId="365900CE"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left: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35%</w:t>
      </w:r>
      <w:r w:rsidRPr="009B075E">
        <w:rPr>
          <w:rFonts w:ascii="Consolas" w:eastAsia="Times New Roman" w:hAnsi="Consolas" w:cs="Times New Roman"/>
          <w:color w:val="000000"/>
          <w:sz w:val="27"/>
          <w:szCs w:val="27"/>
          <w:lang w:val="en-IN" w:eastAsia="en-IN"/>
        </w:rPr>
        <w:t>;</w:t>
      </w:r>
    </w:p>
    <w:p w14:paraId="0F80B5E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background:</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white</w:t>
      </w:r>
      <w:r w:rsidRPr="009B075E">
        <w:rPr>
          <w:rFonts w:ascii="Consolas" w:eastAsia="Times New Roman" w:hAnsi="Consolas" w:cs="Times New Roman"/>
          <w:color w:val="000000"/>
          <w:sz w:val="27"/>
          <w:szCs w:val="27"/>
          <w:lang w:val="en-IN" w:eastAsia="en-IN"/>
        </w:rPr>
        <w:t>;</w:t>
      </w:r>
    </w:p>
    <w:p w14:paraId="57CF3B4E"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width:</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60%</w:t>
      </w:r>
      <w:r w:rsidRPr="009B075E">
        <w:rPr>
          <w:rFonts w:ascii="Consolas" w:eastAsia="Times New Roman" w:hAnsi="Consolas" w:cs="Times New Roman"/>
          <w:color w:val="000000"/>
          <w:sz w:val="27"/>
          <w:szCs w:val="27"/>
          <w:lang w:val="en-IN" w:eastAsia="en-IN"/>
        </w:rPr>
        <w:t>;</w:t>
      </w:r>
    </w:p>
    <w:p w14:paraId="4422F7C0"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lastRenderedPageBreak/>
        <w:t>    </w:t>
      </w:r>
      <w:r w:rsidRPr="009B075E">
        <w:rPr>
          <w:rFonts w:ascii="Consolas" w:eastAsia="Times New Roman" w:hAnsi="Consolas" w:cs="Times New Roman"/>
          <w:color w:val="FF0000"/>
          <w:sz w:val="27"/>
          <w:szCs w:val="27"/>
          <w:lang w:val="en-IN" w:eastAsia="en-IN"/>
        </w:rPr>
        <w:t>height: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70%</w:t>
      </w:r>
      <w:r w:rsidRPr="009B075E">
        <w:rPr>
          <w:rFonts w:ascii="Consolas" w:eastAsia="Times New Roman" w:hAnsi="Consolas" w:cs="Times New Roman"/>
          <w:color w:val="000000"/>
          <w:sz w:val="27"/>
          <w:szCs w:val="27"/>
          <w:lang w:val="en-IN" w:eastAsia="en-IN"/>
        </w:rPr>
        <w:t>;</w:t>
      </w:r>
    </w:p>
    <w:p w14:paraId="0C87677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border-radius:</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70%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70%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60%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60%</w:t>
      </w:r>
      <w:r w:rsidRPr="009B075E">
        <w:rPr>
          <w:rFonts w:ascii="Consolas" w:eastAsia="Times New Roman" w:hAnsi="Consolas" w:cs="Times New Roman"/>
          <w:color w:val="000000"/>
          <w:sz w:val="27"/>
          <w:szCs w:val="27"/>
          <w:lang w:val="en-IN" w:eastAsia="en-IN"/>
        </w:rPr>
        <w:t>;</w:t>
      </w:r>
    </w:p>
    <w:p w14:paraId="41998E49"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3AF44DA1"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4952DB6D"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roofErr w:type="gramStart"/>
      <w:r w:rsidRPr="009B075E">
        <w:rPr>
          <w:rFonts w:ascii="Consolas" w:eastAsia="Times New Roman" w:hAnsi="Consolas" w:cs="Times New Roman"/>
          <w:color w:val="800000"/>
          <w:sz w:val="27"/>
          <w:szCs w:val="27"/>
          <w:lang w:val="en-IN" w:eastAsia="en-IN"/>
        </w:rPr>
        <w:t>.left</w:t>
      </w:r>
      <w:proofErr w:type="gramEnd"/>
      <w:r w:rsidRPr="009B075E">
        <w:rPr>
          <w:rFonts w:ascii="Consolas" w:eastAsia="Times New Roman" w:hAnsi="Consolas" w:cs="Times New Roman"/>
          <w:color w:val="800000"/>
          <w:sz w:val="27"/>
          <w:szCs w:val="27"/>
          <w:lang w:val="en-IN" w:eastAsia="en-IN"/>
        </w:rPr>
        <w:t>-cheek</w:t>
      </w:r>
      <w:r w:rsidRPr="009B075E">
        <w:rPr>
          <w:rFonts w:ascii="Consolas" w:eastAsia="Times New Roman" w:hAnsi="Consolas" w:cs="Times New Roman"/>
          <w:color w:val="000000"/>
          <w:sz w:val="27"/>
          <w:szCs w:val="27"/>
          <w:lang w:val="en-IN" w:eastAsia="en-IN"/>
        </w:rPr>
        <w:t> {</w:t>
      </w:r>
    </w:p>
    <w:p w14:paraId="0AB8B872"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top:</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15%</w:t>
      </w:r>
      <w:r w:rsidRPr="009B075E">
        <w:rPr>
          <w:rFonts w:ascii="Consolas" w:eastAsia="Times New Roman" w:hAnsi="Consolas" w:cs="Times New Roman"/>
          <w:color w:val="000000"/>
          <w:sz w:val="27"/>
          <w:szCs w:val="27"/>
          <w:lang w:val="en-IN" w:eastAsia="en-IN"/>
        </w:rPr>
        <w:t>;</w:t>
      </w:r>
    </w:p>
    <w:p w14:paraId="6B88AAB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left: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w:t>
      </w:r>
      <w:r w:rsidRPr="009B075E">
        <w:rPr>
          <w:rFonts w:ascii="Consolas" w:eastAsia="Times New Roman" w:hAnsi="Consolas" w:cs="Times New Roman"/>
          <w:color w:val="000000"/>
          <w:sz w:val="27"/>
          <w:szCs w:val="27"/>
          <w:lang w:val="en-IN" w:eastAsia="en-IN"/>
        </w:rPr>
        <w:t>;</w:t>
      </w:r>
    </w:p>
    <w:p w14:paraId="7509AB8E"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background:</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white</w:t>
      </w:r>
      <w:r w:rsidRPr="009B075E">
        <w:rPr>
          <w:rFonts w:ascii="Consolas" w:eastAsia="Times New Roman" w:hAnsi="Consolas" w:cs="Times New Roman"/>
          <w:color w:val="000000"/>
          <w:sz w:val="27"/>
          <w:szCs w:val="27"/>
          <w:lang w:val="en-IN" w:eastAsia="en-IN"/>
        </w:rPr>
        <w:t>;</w:t>
      </w:r>
    </w:p>
    <w:p w14:paraId="0F0763A5"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width:</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60%</w:t>
      </w:r>
      <w:r w:rsidRPr="009B075E">
        <w:rPr>
          <w:rFonts w:ascii="Consolas" w:eastAsia="Times New Roman" w:hAnsi="Consolas" w:cs="Times New Roman"/>
          <w:color w:val="000000"/>
          <w:sz w:val="27"/>
          <w:szCs w:val="27"/>
          <w:lang w:val="en-IN" w:eastAsia="en-IN"/>
        </w:rPr>
        <w:t>;</w:t>
      </w:r>
    </w:p>
    <w:p w14:paraId="29866A90"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height: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70%</w:t>
      </w:r>
      <w:r w:rsidRPr="009B075E">
        <w:rPr>
          <w:rFonts w:ascii="Consolas" w:eastAsia="Times New Roman" w:hAnsi="Consolas" w:cs="Times New Roman"/>
          <w:color w:val="000000"/>
          <w:sz w:val="27"/>
          <w:szCs w:val="27"/>
          <w:lang w:val="en-IN" w:eastAsia="en-IN"/>
        </w:rPr>
        <w:t>;</w:t>
      </w:r>
    </w:p>
    <w:p w14:paraId="24B2E3F1"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border-radius:</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70%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70%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60%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60%</w:t>
      </w:r>
      <w:r w:rsidRPr="009B075E">
        <w:rPr>
          <w:rFonts w:ascii="Consolas" w:eastAsia="Times New Roman" w:hAnsi="Consolas" w:cs="Times New Roman"/>
          <w:color w:val="000000"/>
          <w:sz w:val="27"/>
          <w:szCs w:val="27"/>
          <w:lang w:val="en-IN" w:eastAsia="en-IN"/>
        </w:rPr>
        <w:t>;</w:t>
      </w:r>
    </w:p>
    <w:p w14:paraId="7DDF4EE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7AE37A50"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03D85377"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roofErr w:type="gramStart"/>
      <w:r w:rsidRPr="009B075E">
        <w:rPr>
          <w:rFonts w:ascii="Consolas" w:eastAsia="Times New Roman" w:hAnsi="Consolas" w:cs="Times New Roman"/>
          <w:color w:val="800000"/>
          <w:sz w:val="27"/>
          <w:szCs w:val="27"/>
          <w:lang w:val="en-IN" w:eastAsia="en-IN"/>
        </w:rPr>
        <w:t>.belly</w:t>
      </w:r>
      <w:proofErr w:type="gramEnd"/>
      <w:r w:rsidRPr="009B075E">
        <w:rPr>
          <w:rFonts w:ascii="Consolas" w:eastAsia="Times New Roman" w:hAnsi="Consolas" w:cs="Times New Roman"/>
          <w:color w:val="000000"/>
          <w:sz w:val="27"/>
          <w:szCs w:val="27"/>
          <w:lang w:val="en-IN" w:eastAsia="en-IN"/>
        </w:rPr>
        <w:t> {</w:t>
      </w:r>
    </w:p>
    <w:p w14:paraId="1D06AE36"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top:</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60%</w:t>
      </w:r>
      <w:r w:rsidRPr="009B075E">
        <w:rPr>
          <w:rFonts w:ascii="Consolas" w:eastAsia="Times New Roman" w:hAnsi="Consolas" w:cs="Times New Roman"/>
          <w:color w:val="000000"/>
          <w:sz w:val="27"/>
          <w:szCs w:val="27"/>
          <w:lang w:val="en-IN" w:eastAsia="en-IN"/>
        </w:rPr>
        <w:t>;</w:t>
      </w:r>
    </w:p>
    <w:p w14:paraId="2456070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left: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2.5%</w:t>
      </w:r>
      <w:r w:rsidRPr="009B075E">
        <w:rPr>
          <w:rFonts w:ascii="Consolas" w:eastAsia="Times New Roman" w:hAnsi="Consolas" w:cs="Times New Roman"/>
          <w:color w:val="000000"/>
          <w:sz w:val="27"/>
          <w:szCs w:val="27"/>
          <w:lang w:val="en-IN" w:eastAsia="en-IN"/>
        </w:rPr>
        <w:t>;</w:t>
      </w:r>
    </w:p>
    <w:p w14:paraId="1357DD2D"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background:</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white</w:t>
      </w:r>
      <w:r w:rsidRPr="009B075E">
        <w:rPr>
          <w:rFonts w:ascii="Consolas" w:eastAsia="Times New Roman" w:hAnsi="Consolas" w:cs="Times New Roman"/>
          <w:color w:val="000000"/>
          <w:sz w:val="27"/>
          <w:szCs w:val="27"/>
          <w:lang w:val="en-IN" w:eastAsia="en-IN"/>
        </w:rPr>
        <w:t>;</w:t>
      </w:r>
    </w:p>
    <w:p w14:paraId="2CCCCE15"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width:</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95%</w:t>
      </w:r>
      <w:r w:rsidRPr="009B075E">
        <w:rPr>
          <w:rFonts w:ascii="Consolas" w:eastAsia="Times New Roman" w:hAnsi="Consolas" w:cs="Times New Roman"/>
          <w:color w:val="000000"/>
          <w:sz w:val="27"/>
          <w:szCs w:val="27"/>
          <w:lang w:val="en-IN" w:eastAsia="en-IN"/>
        </w:rPr>
        <w:t>;</w:t>
      </w:r>
    </w:p>
    <w:p w14:paraId="480AC116"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height: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100%</w:t>
      </w:r>
      <w:r w:rsidRPr="009B075E">
        <w:rPr>
          <w:rFonts w:ascii="Consolas" w:eastAsia="Times New Roman" w:hAnsi="Consolas" w:cs="Times New Roman"/>
          <w:color w:val="000000"/>
          <w:sz w:val="27"/>
          <w:szCs w:val="27"/>
          <w:lang w:val="en-IN" w:eastAsia="en-IN"/>
        </w:rPr>
        <w:t>;</w:t>
      </w:r>
    </w:p>
    <w:p w14:paraId="5F9E5171"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border-radius:</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120%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120%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100%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100%</w:t>
      </w:r>
      <w:r w:rsidRPr="009B075E">
        <w:rPr>
          <w:rFonts w:ascii="Consolas" w:eastAsia="Times New Roman" w:hAnsi="Consolas" w:cs="Times New Roman"/>
          <w:color w:val="000000"/>
          <w:sz w:val="27"/>
          <w:szCs w:val="27"/>
          <w:lang w:val="en-IN" w:eastAsia="en-IN"/>
        </w:rPr>
        <w:t>;</w:t>
      </w:r>
    </w:p>
    <w:p w14:paraId="57A73DD5"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45FBEFC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6D2B094C"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roofErr w:type="gramStart"/>
      <w:r w:rsidRPr="009B075E">
        <w:rPr>
          <w:rFonts w:ascii="Consolas" w:eastAsia="Times New Roman" w:hAnsi="Consolas" w:cs="Times New Roman"/>
          <w:color w:val="800000"/>
          <w:sz w:val="27"/>
          <w:szCs w:val="27"/>
          <w:lang w:val="en-IN" w:eastAsia="en-IN"/>
        </w:rPr>
        <w:t>.right</w:t>
      </w:r>
      <w:proofErr w:type="gramEnd"/>
      <w:r w:rsidRPr="009B075E">
        <w:rPr>
          <w:rFonts w:ascii="Consolas" w:eastAsia="Times New Roman" w:hAnsi="Consolas" w:cs="Times New Roman"/>
          <w:color w:val="800000"/>
          <w:sz w:val="27"/>
          <w:szCs w:val="27"/>
          <w:lang w:val="en-IN" w:eastAsia="en-IN"/>
        </w:rPr>
        <w:t>-feet</w:t>
      </w:r>
      <w:r w:rsidRPr="009B075E">
        <w:rPr>
          <w:rFonts w:ascii="Consolas" w:eastAsia="Times New Roman" w:hAnsi="Consolas" w:cs="Times New Roman"/>
          <w:color w:val="000000"/>
          <w:sz w:val="27"/>
          <w:szCs w:val="27"/>
          <w:lang w:val="en-IN" w:eastAsia="en-IN"/>
        </w:rPr>
        <w:t> {</w:t>
      </w:r>
    </w:p>
    <w:p w14:paraId="27109E8C"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top:</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85%</w:t>
      </w:r>
      <w:r w:rsidRPr="009B075E">
        <w:rPr>
          <w:rFonts w:ascii="Consolas" w:eastAsia="Times New Roman" w:hAnsi="Consolas" w:cs="Times New Roman"/>
          <w:color w:val="000000"/>
          <w:sz w:val="27"/>
          <w:szCs w:val="27"/>
          <w:lang w:val="en-IN" w:eastAsia="en-IN"/>
        </w:rPr>
        <w:t>;</w:t>
      </w:r>
    </w:p>
    <w:p w14:paraId="439F371A"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left: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60%</w:t>
      </w:r>
      <w:r w:rsidRPr="009B075E">
        <w:rPr>
          <w:rFonts w:ascii="Consolas" w:eastAsia="Times New Roman" w:hAnsi="Consolas" w:cs="Times New Roman"/>
          <w:color w:val="000000"/>
          <w:sz w:val="27"/>
          <w:szCs w:val="27"/>
          <w:lang w:val="en-IN" w:eastAsia="en-IN"/>
        </w:rPr>
        <w:t>;</w:t>
      </w:r>
    </w:p>
    <w:p w14:paraId="4E11BCE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background:</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orange</w:t>
      </w:r>
      <w:r w:rsidRPr="009B075E">
        <w:rPr>
          <w:rFonts w:ascii="Consolas" w:eastAsia="Times New Roman" w:hAnsi="Consolas" w:cs="Times New Roman"/>
          <w:color w:val="000000"/>
          <w:sz w:val="27"/>
          <w:szCs w:val="27"/>
          <w:lang w:val="en-IN" w:eastAsia="en-IN"/>
        </w:rPr>
        <w:t>;</w:t>
      </w:r>
    </w:p>
    <w:p w14:paraId="1988EFA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width:</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15%</w:t>
      </w:r>
      <w:r w:rsidRPr="009B075E">
        <w:rPr>
          <w:rFonts w:ascii="Consolas" w:eastAsia="Times New Roman" w:hAnsi="Consolas" w:cs="Times New Roman"/>
          <w:color w:val="000000"/>
          <w:sz w:val="27"/>
          <w:szCs w:val="27"/>
          <w:lang w:val="en-IN" w:eastAsia="en-IN"/>
        </w:rPr>
        <w:t>;</w:t>
      </w:r>
    </w:p>
    <w:p w14:paraId="355F2F5D"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height: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30%</w:t>
      </w:r>
      <w:r w:rsidRPr="009B075E">
        <w:rPr>
          <w:rFonts w:ascii="Consolas" w:eastAsia="Times New Roman" w:hAnsi="Consolas" w:cs="Times New Roman"/>
          <w:color w:val="000000"/>
          <w:sz w:val="27"/>
          <w:szCs w:val="27"/>
          <w:lang w:val="en-IN" w:eastAsia="en-IN"/>
        </w:rPr>
        <w:t>;</w:t>
      </w:r>
    </w:p>
    <w:p w14:paraId="1FA8DE20"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border-radius:</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50%</w:t>
      </w:r>
      <w:r w:rsidRPr="009B075E">
        <w:rPr>
          <w:rFonts w:ascii="Consolas" w:eastAsia="Times New Roman" w:hAnsi="Consolas" w:cs="Times New Roman"/>
          <w:color w:val="000000"/>
          <w:sz w:val="27"/>
          <w:szCs w:val="27"/>
          <w:lang w:val="en-IN" w:eastAsia="en-IN"/>
        </w:rPr>
        <w:t>;</w:t>
      </w:r>
    </w:p>
    <w:p w14:paraId="2C5E3536"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transform:</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rotate(</w:t>
      </w:r>
      <w:r w:rsidRPr="009B075E">
        <w:rPr>
          <w:rFonts w:ascii="Consolas" w:eastAsia="Times New Roman" w:hAnsi="Consolas" w:cs="Times New Roman"/>
          <w:color w:val="098658"/>
          <w:sz w:val="27"/>
          <w:szCs w:val="27"/>
          <w:lang w:val="en-IN" w:eastAsia="en-IN"/>
        </w:rPr>
        <w:t>-80deg</w:t>
      </w:r>
      <w:r w:rsidRPr="009B075E">
        <w:rPr>
          <w:rFonts w:ascii="Consolas" w:eastAsia="Times New Roman" w:hAnsi="Consolas" w:cs="Times New Roman"/>
          <w:color w:val="0451A5"/>
          <w:sz w:val="27"/>
          <w:szCs w:val="27"/>
          <w:lang w:val="en-IN" w:eastAsia="en-IN"/>
        </w:rPr>
        <w:t>)</w:t>
      </w:r>
      <w:r w:rsidRPr="009B075E">
        <w:rPr>
          <w:rFonts w:ascii="Consolas" w:eastAsia="Times New Roman" w:hAnsi="Consolas" w:cs="Times New Roman"/>
          <w:color w:val="000000"/>
          <w:sz w:val="27"/>
          <w:szCs w:val="27"/>
          <w:lang w:val="en-IN" w:eastAsia="en-IN"/>
        </w:rPr>
        <w:t>;</w:t>
      </w:r>
    </w:p>
    <w:p w14:paraId="352C2C50"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z-index:</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-2222</w:t>
      </w:r>
      <w:r w:rsidRPr="009B075E">
        <w:rPr>
          <w:rFonts w:ascii="Consolas" w:eastAsia="Times New Roman" w:hAnsi="Consolas" w:cs="Times New Roman"/>
          <w:color w:val="000000"/>
          <w:sz w:val="27"/>
          <w:szCs w:val="27"/>
          <w:lang w:val="en-IN" w:eastAsia="en-IN"/>
        </w:rPr>
        <w:t>;</w:t>
      </w:r>
    </w:p>
    <w:p w14:paraId="7AACCEC7"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5285A0B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6B72EF55"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roofErr w:type="gramStart"/>
      <w:r w:rsidRPr="009B075E">
        <w:rPr>
          <w:rFonts w:ascii="Consolas" w:eastAsia="Times New Roman" w:hAnsi="Consolas" w:cs="Times New Roman"/>
          <w:color w:val="800000"/>
          <w:sz w:val="27"/>
          <w:szCs w:val="27"/>
          <w:lang w:val="en-IN" w:eastAsia="en-IN"/>
        </w:rPr>
        <w:t>.left</w:t>
      </w:r>
      <w:proofErr w:type="gramEnd"/>
      <w:r w:rsidRPr="009B075E">
        <w:rPr>
          <w:rFonts w:ascii="Consolas" w:eastAsia="Times New Roman" w:hAnsi="Consolas" w:cs="Times New Roman"/>
          <w:color w:val="800000"/>
          <w:sz w:val="27"/>
          <w:szCs w:val="27"/>
          <w:lang w:val="en-IN" w:eastAsia="en-IN"/>
        </w:rPr>
        <w:t>-feet</w:t>
      </w:r>
      <w:r w:rsidRPr="009B075E">
        <w:rPr>
          <w:rFonts w:ascii="Consolas" w:eastAsia="Times New Roman" w:hAnsi="Consolas" w:cs="Times New Roman"/>
          <w:color w:val="000000"/>
          <w:sz w:val="27"/>
          <w:szCs w:val="27"/>
          <w:lang w:val="en-IN" w:eastAsia="en-IN"/>
        </w:rPr>
        <w:t> {</w:t>
      </w:r>
    </w:p>
    <w:p w14:paraId="335476D5"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top:</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85%</w:t>
      </w:r>
      <w:r w:rsidRPr="009B075E">
        <w:rPr>
          <w:rFonts w:ascii="Consolas" w:eastAsia="Times New Roman" w:hAnsi="Consolas" w:cs="Times New Roman"/>
          <w:color w:val="000000"/>
          <w:sz w:val="27"/>
          <w:szCs w:val="27"/>
          <w:lang w:val="en-IN" w:eastAsia="en-IN"/>
        </w:rPr>
        <w:t>;</w:t>
      </w:r>
    </w:p>
    <w:p w14:paraId="4A5F930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left: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25%</w:t>
      </w:r>
      <w:r w:rsidRPr="009B075E">
        <w:rPr>
          <w:rFonts w:ascii="Consolas" w:eastAsia="Times New Roman" w:hAnsi="Consolas" w:cs="Times New Roman"/>
          <w:color w:val="000000"/>
          <w:sz w:val="27"/>
          <w:szCs w:val="27"/>
          <w:lang w:val="en-IN" w:eastAsia="en-IN"/>
        </w:rPr>
        <w:t>;</w:t>
      </w:r>
    </w:p>
    <w:p w14:paraId="4F9888F3"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lastRenderedPageBreak/>
        <w:t>    </w:t>
      </w:r>
      <w:r w:rsidRPr="009B075E">
        <w:rPr>
          <w:rFonts w:ascii="Consolas" w:eastAsia="Times New Roman" w:hAnsi="Consolas" w:cs="Times New Roman"/>
          <w:color w:val="FF0000"/>
          <w:sz w:val="27"/>
          <w:szCs w:val="27"/>
          <w:lang w:val="en-IN" w:eastAsia="en-IN"/>
        </w:rPr>
        <w:t>background:</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orange</w:t>
      </w:r>
      <w:r w:rsidRPr="009B075E">
        <w:rPr>
          <w:rFonts w:ascii="Consolas" w:eastAsia="Times New Roman" w:hAnsi="Consolas" w:cs="Times New Roman"/>
          <w:color w:val="000000"/>
          <w:sz w:val="27"/>
          <w:szCs w:val="27"/>
          <w:lang w:val="en-IN" w:eastAsia="en-IN"/>
        </w:rPr>
        <w:t>;</w:t>
      </w:r>
    </w:p>
    <w:p w14:paraId="29CAB376"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width:</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15%</w:t>
      </w:r>
      <w:r w:rsidRPr="009B075E">
        <w:rPr>
          <w:rFonts w:ascii="Consolas" w:eastAsia="Times New Roman" w:hAnsi="Consolas" w:cs="Times New Roman"/>
          <w:color w:val="000000"/>
          <w:sz w:val="27"/>
          <w:szCs w:val="27"/>
          <w:lang w:val="en-IN" w:eastAsia="en-IN"/>
        </w:rPr>
        <w:t>;</w:t>
      </w:r>
    </w:p>
    <w:p w14:paraId="60537FE5"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height: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30%</w:t>
      </w:r>
      <w:r w:rsidRPr="009B075E">
        <w:rPr>
          <w:rFonts w:ascii="Consolas" w:eastAsia="Times New Roman" w:hAnsi="Consolas" w:cs="Times New Roman"/>
          <w:color w:val="000000"/>
          <w:sz w:val="27"/>
          <w:szCs w:val="27"/>
          <w:lang w:val="en-IN" w:eastAsia="en-IN"/>
        </w:rPr>
        <w:t>;</w:t>
      </w:r>
    </w:p>
    <w:p w14:paraId="7E5E5FB6"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border-radius:</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50%</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50%</w:t>
      </w:r>
      <w:r w:rsidRPr="009B075E">
        <w:rPr>
          <w:rFonts w:ascii="Consolas" w:eastAsia="Times New Roman" w:hAnsi="Consolas" w:cs="Times New Roman"/>
          <w:color w:val="000000"/>
          <w:sz w:val="27"/>
          <w:szCs w:val="27"/>
          <w:lang w:val="en-IN" w:eastAsia="en-IN"/>
        </w:rPr>
        <w:t>;</w:t>
      </w:r>
    </w:p>
    <w:p w14:paraId="058ABC10"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transform:</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rotate(</w:t>
      </w:r>
      <w:r w:rsidRPr="009B075E">
        <w:rPr>
          <w:rFonts w:ascii="Consolas" w:eastAsia="Times New Roman" w:hAnsi="Consolas" w:cs="Times New Roman"/>
          <w:color w:val="098658"/>
          <w:sz w:val="27"/>
          <w:szCs w:val="27"/>
          <w:lang w:val="en-IN" w:eastAsia="en-IN"/>
        </w:rPr>
        <w:t>80deg</w:t>
      </w:r>
      <w:r w:rsidRPr="009B075E">
        <w:rPr>
          <w:rFonts w:ascii="Consolas" w:eastAsia="Times New Roman" w:hAnsi="Consolas" w:cs="Times New Roman"/>
          <w:color w:val="0451A5"/>
          <w:sz w:val="27"/>
          <w:szCs w:val="27"/>
          <w:lang w:val="en-IN" w:eastAsia="en-IN"/>
        </w:rPr>
        <w:t>)</w:t>
      </w:r>
      <w:r w:rsidRPr="009B075E">
        <w:rPr>
          <w:rFonts w:ascii="Consolas" w:eastAsia="Times New Roman" w:hAnsi="Consolas" w:cs="Times New Roman"/>
          <w:color w:val="000000"/>
          <w:sz w:val="27"/>
          <w:szCs w:val="27"/>
          <w:lang w:val="en-IN" w:eastAsia="en-IN"/>
        </w:rPr>
        <w:t>;</w:t>
      </w:r>
    </w:p>
    <w:p w14:paraId="365D5781"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z-index:</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-2222</w:t>
      </w:r>
      <w:r w:rsidRPr="009B075E">
        <w:rPr>
          <w:rFonts w:ascii="Consolas" w:eastAsia="Times New Roman" w:hAnsi="Consolas" w:cs="Times New Roman"/>
          <w:color w:val="000000"/>
          <w:sz w:val="27"/>
          <w:szCs w:val="27"/>
          <w:lang w:val="en-IN" w:eastAsia="en-IN"/>
        </w:rPr>
        <w:t>;</w:t>
      </w:r>
    </w:p>
    <w:p w14:paraId="35F2B15A"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3A8A9A1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724660BC"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roofErr w:type="gramStart"/>
      <w:r w:rsidRPr="009B075E">
        <w:rPr>
          <w:rFonts w:ascii="Consolas" w:eastAsia="Times New Roman" w:hAnsi="Consolas" w:cs="Times New Roman"/>
          <w:color w:val="800000"/>
          <w:sz w:val="27"/>
          <w:szCs w:val="27"/>
          <w:lang w:val="en-IN" w:eastAsia="en-IN"/>
        </w:rPr>
        <w:t>.right</w:t>
      </w:r>
      <w:proofErr w:type="gramEnd"/>
      <w:r w:rsidRPr="009B075E">
        <w:rPr>
          <w:rFonts w:ascii="Consolas" w:eastAsia="Times New Roman" w:hAnsi="Consolas" w:cs="Times New Roman"/>
          <w:color w:val="800000"/>
          <w:sz w:val="27"/>
          <w:szCs w:val="27"/>
          <w:lang w:val="en-IN" w:eastAsia="en-IN"/>
        </w:rPr>
        <w:t>-eye</w:t>
      </w:r>
      <w:r w:rsidRPr="009B075E">
        <w:rPr>
          <w:rFonts w:ascii="Consolas" w:eastAsia="Times New Roman" w:hAnsi="Consolas" w:cs="Times New Roman"/>
          <w:color w:val="000000"/>
          <w:sz w:val="27"/>
          <w:szCs w:val="27"/>
          <w:lang w:val="en-IN" w:eastAsia="en-IN"/>
        </w:rPr>
        <w:t> {</w:t>
      </w:r>
    </w:p>
    <w:p w14:paraId="10F9FA3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top:</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45%</w:t>
      </w:r>
      <w:r w:rsidRPr="009B075E">
        <w:rPr>
          <w:rFonts w:ascii="Consolas" w:eastAsia="Times New Roman" w:hAnsi="Consolas" w:cs="Times New Roman"/>
          <w:color w:val="000000"/>
          <w:sz w:val="27"/>
          <w:szCs w:val="27"/>
          <w:lang w:val="en-IN" w:eastAsia="en-IN"/>
        </w:rPr>
        <w:t>;</w:t>
      </w:r>
    </w:p>
    <w:p w14:paraId="6100FBCD"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left: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60%</w:t>
      </w:r>
      <w:r w:rsidRPr="009B075E">
        <w:rPr>
          <w:rFonts w:ascii="Consolas" w:eastAsia="Times New Roman" w:hAnsi="Consolas" w:cs="Times New Roman"/>
          <w:color w:val="000000"/>
          <w:sz w:val="27"/>
          <w:szCs w:val="27"/>
          <w:lang w:val="en-IN" w:eastAsia="en-IN"/>
        </w:rPr>
        <w:t>;</w:t>
      </w:r>
    </w:p>
    <w:p w14:paraId="7DC8CFE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background:</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black</w:t>
      </w:r>
      <w:r w:rsidRPr="009B075E">
        <w:rPr>
          <w:rFonts w:ascii="Consolas" w:eastAsia="Times New Roman" w:hAnsi="Consolas" w:cs="Times New Roman"/>
          <w:color w:val="000000"/>
          <w:sz w:val="27"/>
          <w:szCs w:val="27"/>
          <w:lang w:val="en-IN" w:eastAsia="en-IN"/>
        </w:rPr>
        <w:t>;</w:t>
      </w:r>
    </w:p>
    <w:p w14:paraId="1BDD7285"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width:</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15%</w:t>
      </w:r>
      <w:r w:rsidRPr="009B075E">
        <w:rPr>
          <w:rFonts w:ascii="Consolas" w:eastAsia="Times New Roman" w:hAnsi="Consolas" w:cs="Times New Roman"/>
          <w:color w:val="000000"/>
          <w:sz w:val="27"/>
          <w:szCs w:val="27"/>
          <w:lang w:val="en-IN" w:eastAsia="en-IN"/>
        </w:rPr>
        <w:t>;</w:t>
      </w:r>
    </w:p>
    <w:p w14:paraId="197F0D71"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height: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17%</w:t>
      </w:r>
      <w:r w:rsidRPr="009B075E">
        <w:rPr>
          <w:rFonts w:ascii="Consolas" w:eastAsia="Times New Roman" w:hAnsi="Consolas" w:cs="Times New Roman"/>
          <w:color w:val="000000"/>
          <w:sz w:val="27"/>
          <w:szCs w:val="27"/>
          <w:lang w:val="en-IN" w:eastAsia="en-IN"/>
        </w:rPr>
        <w:t>;</w:t>
      </w:r>
    </w:p>
    <w:p w14:paraId="3A337993"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border-radius:</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50%</w:t>
      </w:r>
      <w:r w:rsidRPr="009B075E">
        <w:rPr>
          <w:rFonts w:ascii="Consolas" w:eastAsia="Times New Roman" w:hAnsi="Consolas" w:cs="Times New Roman"/>
          <w:color w:val="000000"/>
          <w:sz w:val="27"/>
          <w:szCs w:val="27"/>
          <w:lang w:val="en-IN" w:eastAsia="en-IN"/>
        </w:rPr>
        <w:t>;</w:t>
      </w:r>
    </w:p>
    <w:p w14:paraId="63CBC7DA"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1BBEF307"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077E1E8D"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roofErr w:type="gramStart"/>
      <w:r w:rsidRPr="009B075E">
        <w:rPr>
          <w:rFonts w:ascii="Consolas" w:eastAsia="Times New Roman" w:hAnsi="Consolas" w:cs="Times New Roman"/>
          <w:color w:val="800000"/>
          <w:sz w:val="27"/>
          <w:szCs w:val="27"/>
          <w:lang w:val="en-IN" w:eastAsia="en-IN"/>
        </w:rPr>
        <w:t>.left</w:t>
      </w:r>
      <w:proofErr w:type="gramEnd"/>
      <w:r w:rsidRPr="009B075E">
        <w:rPr>
          <w:rFonts w:ascii="Consolas" w:eastAsia="Times New Roman" w:hAnsi="Consolas" w:cs="Times New Roman"/>
          <w:color w:val="800000"/>
          <w:sz w:val="27"/>
          <w:szCs w:val="27"/>
          <w:lang w:val="en-IN" w:eastAsia="en-IN"/>
        </w:rPr>
        <w:t>-eye</w:t>
      </w:r>
      <w:r w:rsidRPr="009B075E">
        <w:rPr>
          <w:rFonts w:ascii="Consolas" w:eastAsia="Times New Roman" w:hAnsi="Consolas" w:cs="Times New Roman"/>
          <w:color w:val="000000"/>
          <w:sz w:val="27"/>
          <w:szCs w:val="27"/>
          <w:lang w:val="en-IN" w:eastAsia="en-IN"/>
        </w:rPr>
        <w:t> {</w:t>
      </w:r>
    </w:p>
    <w:p w14:paraId="0C66B3E2"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top:</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45%</w:t>
      </w:r>
      <w:r w:rsidRPr="009B075E">
        <w:rPr>
          <w:rFonts w:ascii="Consolas" w:eastAsia="Times New Roman" w:hAnsi="Consolas" w:cs="Times New Roman"/>
          <w:color w:val="000000"/>
          <w:sz w:val="27"/>
          <w:szCs w:val="27"/>
          <w:lang w:val="en-IN" w:eastAsia="en-IN"/>
        </w:rPr>
        <w:t>;</w:t>
      </w:r>
    </w:p>
    <w:p w14:paraId="5B0FA277"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left: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25%</w:t>
      </w:r>
      <w:r w:rsidRPr="009B075E">
        <w:rPr>
          <w:rFonts w:ascii="Consolas" w:eastAsia="Times New Roman" w:hAnsi="Consolas" w:cs="Times New Roman"/>
          <w:color w:val="000000"/>
          <w:sz w:val="27"/>
          <w:szCs w:val="27"/>
          <w:lang w:val="en-IN" w:eastAsia="en-IN"/>
        </w:rPr>
        <w:t>;</w:t>
      </w:r>
    </w:p>
    <w:p w14:paraId="01D8A65F"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background:</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black</w:t>
      </w:r>
      <w:r w:rsidRPr="009B075E">
        <w:rPr>
          <w:rFonts w:ascii="Consolas" w:eastAsia="Times New Roman" w:hAnsi="Consolas" w:cs="Times New Roman"/>
          <w:color w:val="000000"/>
          <w:sz w:val="27"/>
          <w:szCs w:val="27"/>
          <w:lang w:val="en-IN" w:eastAsia="en-IN"/>
        </w:rPr>
        <w:t>;</w:t>
      </w:r>
    </w:p>
    <w:p w14:paraId="6F7336A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width:</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15%</w:t>
      </w:r>
      <w:r w:rsidRPr="009B075E">
        <w:rPr>
          <w:rFonts w:ascii="Consolas" w:eastAsia="Times New Roman" w:hAnsi="Consolas" w:cs="Times New Roman"/>
          <w:color w:val="000000"/>
          <w:sz w:val="27"/>
          <w:szCs w:val="27"/>
          <w:lang w:val="en-IN" w:eastAsia="en-IN"/>
        </w:rPr>
        <w:t>;</w:t>
      </w:r>
    </w:p>
    <w:p w14:paraId="32043142"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height: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17%</w:t>
      </w:r>
      <w:r w:rsidRPr="009B075E">
        <w:rPr>
          <w:rFonts w:ascii="Consolas" w:eastAsia="Times New Roman" w:hAnsi="Consolas" w:cs="Times New Roman"/>
          <w:color w:val="000000"/>
          <w:sz w:val="27"/>
          <w:szCs w:val="27"/>
          <w:lang w:val="en-IN" w:eastAsia="en-IN"/>
        </w:rPr>
        <w:t>;</w:t>
      </w:r>
    </w:p>
    <w:p w14:paraId="65E28F4F"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border-radius:</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50%</w:t>
      </w:r>
      <w:r w:rsidRPr="009B075E">
        <w:rPr>
          <w:rFonts w:ascii="Consolas" w:eastAsia="Times New Roman" w:hAnsi="Consolas" w:cs="Times New Roman"/>
          <w:color w:val="000000"/>
          <w:sz w:val="27"/>
          <w:szCs w:val="27"/>
          <w:lang w:val="en-IN" w:eastAsia="en-IN"/>
        </w:rPr>
        <w:t>;</w:t>
      </w:r>
    </w:p>
    <w:p w14:paraId="3FA0BDD7"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149FA96A"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4C3305D9"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roofErr w:type="gramStart"/>
      <w:r w:rsidRPr="009B075E">
        <w:rPr>
          <w:rFonts w:ascii="Consolas" w:eastAsia="Times New Roman" w:hAnsi="Consolas" w:cs="Times New Roman"/>
          <w:color w:val="800000"/>
          <w:sz w:val="27"/>
          <w:szCs w:val="27"/>
          <w:lang w:val="en-IN" w:eastAsia="en-IN"/>
        </w:rPr>
        <w:t>.sparkle</w:t>
      </w:r>
      <w:proofErr w:type="gramEnd"/>
      <w:r w:rsidRPr="009B075E">
        <w:rPr>
          <w:rFonts w:ascii="Consolas" w:eastAsia="Times New Roman" w:hAnsi="Consolas" w:cs="Times New Roman"/>
          <w:color w:val="000000"/>
          <w:sz w:val="27"/>
          <w:szCs w:val="27"/>
          <w:lang w:val="en-IN" w:eastAsia="en-IN"/>
        </w:rPr>
        <w:t> {</w:t>
      </w:r>
    </w:p>
    <w:p w14:paraId="5C743477"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top:</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25%</w:t>
      </w:r>
      <w:r w:rsidRPr="009B075E">
        <w:rPr>
          <w:rFonts w:ascii="Consolas" w:eastAsia="Times New Roman" w:hAnsi="Consolas" w:cs="Times New Roman"/>
          <w:color w:val="000000"/>
          <w:sz w:val="27"/>
          <w:szCs w:val="27"/>
          <w:lang w:val="en-IN" w:eastAsia="en-IN"/>
        </w:rPr>
        <w:t>;</w:t>
      </w:r>
    </w:p>
    <w:p w14:paraId="710DA2E0"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left: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15%</w:t>
      </w:r>
      <w:r w:rsidRPr="009B075E">
        <w:rPr>
          <w:rFonts w:ascii="Consolas" w:eastAsia="Times New Roman" w:hAnsi="Consolas" w:cs="Times New Roman"/>
          <w:color w:val="000000"/>
          <w:sz w:val="27"/>
          <w:szCs w:val="27"/>
          <w:lang w:val="en-IN" w:eastAsia="en-IN"/>
        </w:rPr>
        <w:t>;</w:t>
      </w:r>
    </w:p>
    <w:p w14:paraId="332E6FED"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background:</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white</w:t>
      </w:r>
      <w:r w:rsidRPr="009B075E">
        <w:rPr>
          <w:rFonts w:ascii="Consolas" w:eastAsia="Times New Roman" w:hAnsi="Consolas" w:cs="Times New Roman"/>
          <w:color w:val="000000"/>
          <w:sz w:val="27"/>
          <w:szCs w:val="27"/>
          <w:lang w:val="en-IN" w:eastAsia="en-IN"/>
        </w:rPr>
        <w:t>;</w:t>
      </w:r>
    </w:p>
    <w:p w14:paraId="1788970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width:</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35%</w:t>
      </w:r>
      <w:r w:rsidRPr="009B075E">
        <w:rPr>
          <w:rFonts w:ascii="Consolas" w:eastAsia="Times New Roman" w:hAnsi="Consolas" w:cs="Times New Roman"/>
          <w:color w:val="000000"/>
          <w:sz w:val="27"/>
          <w:szCs w:val="27"/>
          <w:lang w:val="en-IN" w:eastAsia="en-IN"/>
        </w:rPr>
        <w:t>;</w:t>
      </w:r>
    </w:p>
    <w:p w14:paraId="6E16259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height: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35%</w:t>
      </w:r>
      <w:r w:rsidRPr="009B075E">
        <w:rPr>
          <w:rFonts w:ascii="Consolas" w:eastAsia="Times New Roman" w:hAnsi="Consolas" w:cs="Times New Roman"/>
          <w:color w:val="000000"/>
          <w:sz w:val="27"/>
          <w:szCs w:val="27"/>
          <w:lang w:val="en-IN" w:eastAsia="en-IN"/>
        </w:rPr>
        <w:t>;</w:t>
      </w:r>
    </w:p>
    <w:p w14:paraId="62AD8B2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border-radius:</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50%</w:t>
      </w:r>
      <w:r w:rsidRPr="009B075E">
        <w:rPr>
          <w:rFonts w:ascii="Consolas" w:eastAsia="Times New Roman" w:hAnsi="Consolas" w:cs="Times New Roman"/>
          <w:color w:val="000000"/>
          <w:sz w:val="27"/>
          <w:szCs w:val="27"/>
          <w:lang w:val="en-IN" w:eastAsia="en-IN"/>
        </w:rPr>
        <w:t>;</w:t>
      </w:r>
    </w:p>
    <w:p w14:paraId="36BFCA35"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76BD1CD5"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5007FF7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roofErr w:type="gramStart"/>
      <w:r w:rsidRPr="009B075E">
        <w:rPr>
          <w:rFonts w:ascii="Consolas" w:eastAsia="Times New Roman" w:hAnsi="Consolas" w:cs="Times New Roman"/>
          <w:color w:val="800000"/>
          <w:sz w:val="27"/>
          <w:szCs w:val="27"/>
          <w:lang w:val="en-IN" w:eastAsia="en-IN"/>
        </w:rPr>
        <w:t>.blush</w:t>
      </w:r>
      <w:proofErr w:type="gramEnd"/>
      <w:r w:rsidRPr="009B075E">
        <w:rPr>
          <w:rFonts w:ascii="Consolas" w:eastAsia="Times New Roman" w:hAnsi="Consolas" w:cs="Times New Roman"/>
          <w:color w:val="800000"/>
          <w:sz w:val="27"/>
          <w:szCs w:val="27"/>
          <w:lang w:val="en-IN" w:eastAsia="en-IN"/>
        </w:rPr>
        <w:t>-right</w:t>
      </w:r>
      <w:r w:rsidRPr="009B075E">
        <w:rPr>
          <w:rFonts w:ascii="Consolas" w:eastAsia="Times New Roman" w:hAnsi="Consolas" w:cs="Times New Roman"/>
          <w:color w:val="000000"/>
          <w:sz w:val="27"/>
          <w:szCs w:val="27"/>
          <w:lang w:val="en-IN" w:eastAsia="en-IN"/>
        </w:rPr>
        <w:t> {</w:t>
      </w:r>
    </w:p>
    <w:p w14:paraId="5DDFEA8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lastRenderedPageBreak/>
        <w:t>    </w:t>
      </w:r>
      <w:r w:rsidRPr="009B075E">
        <w:rPr>
          <w:rFonts w:ascii="Consolas" w:eastAsia="Times New Roman" w:hAnsi="Consolas" w:cs="Times New Roman"/>
          <w:color w:val="FF0000"/>
          <w:sz w:val="27"/>
          <w:szCs w:val="27"/>
          <w:lang w:val="en-IN" w:eastAsia="en-IN"/>
        </w:rPr>
        <w:t>top:</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65%</w:t>
      </w:r>
      <w:r w:rsidRPr="009B075E">
        <w:rPr>
          <w:rFonts w:ascii="Consolas" w:eastAsia="Times New Roman" w:hAnsi="Consolas" w:cs="Times New Roman"/>
          <w:color w:val="000000"/>
          <w:sz w:val="27"/>
          <w:szCs w:val="27"/>
          <w:lang w:val="en-IN" w:eastAsia="en-IN"/>
        </w:rPr>
        <w:t>;</w:t>
      </w:r>
    </w:p>
    <w:p w14:paraId="7234C0F0"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left: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15%</w:t>
      </w:r>
      <w:r w:rsidRPr="009B075E">
        <w:rPr>
          <w:rFonts w:ascii="Consolas" w:eastAsia="Times New Roman" w:hAnsi="Consolas" w:cs="Times New Roman"/>
          <w:color w:val="000000"/>
          <w:sz w:val="27"/>
          <w:szCs w:val="27"/>
          <w:lang w:val="en-IN" w:eastAsia="en-IN"/>
        </w:rPr>
        <w:t>;</w:t>
      </w:r>
    </w:p>
    <w:p w14:paraId="6CDAA21C"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background:</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pink</w:t>
      </w:r>
      <w:r w:rsidRPr="009B075E">
        <w:rPr>
          <w:rFonts w:ascii="Consolas" w:eastAsia="Times New Roman" w:hAnsi="Consolas" w:cs="Times New Roman"/>
          <w:color w:val="000000"/>
          <w:sz w:val="27"/>
          <w:szCs w:val="27"/>
          <w:lang w:val="en-IN" w:eastAsia="en-IN"/>
        </w:rPr>
        <w:t>;</w:t>
      </w:r>
    </w:p>
    <w:p w14:paraId="1A89EDCE"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width:</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15%</w:t>
      </w:r>
      <w:r w:rsidRPr="009B075E">
        <w:rPr>
          <w:rFonts w:ascii="Consolas" w:eastAsia="Times New Roman" w:hAnsi="Consolas" w:cs="Times New Roman"/>
          <w:color w:val="000000"/>
          <w:sz w:val="27"/>
          <w:szCs w:val="27"/>
          <w:lang w:val="en-IN" w:eastAsia="en-IN"/>
        </w:rPr>
        <w:t>;</w:t>
      </w:r>
    </w:p>
    <w:p w14:paraId="3874C563"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height: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10%</w:t>
      </w:r>
      <w:r w:rsidRPr="009B075E">
        <w:rPr>
          <w:rFonts w:ascii="Consolas" w:eastAsia="Times New Roman" w:hAnsi="Consolas" w:cs="Times New Roman"/>
          <w:color w:val="000000"/>
          <w:sz w:val="27"/>
          <w:szCs w:val="27"/>
          <w:lang w:val="en-IN" w:eastAsia="en-IN"/>
        </w:rPr>
        <w:t>;</w:t>
      </w:r>
    </w:p>
    <w:p w14:paraId="72C540BA"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border-radius:</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50%</w:t>
      </w:r>
      <w:r w:rsidRPr="009B075E">
        <w:rPr>
          <w:rFonts w:ascii="Consolas" w:eastAsia="Times New Roman" w:hAnsi="Consolas" w:cs="Times New Roman"/>
          <w:color w:val="000000"/>
          <w:sz w:val="27"/>
          <w:szCs w:val="27"/>
          <w:lang w:val="en-IN" w:eastAsia="en-IN"/>
        </w:rPr>
        <w:t>;</w:t>
      </w:r>
    </w:p>
    <w:p w14:paraId="145110A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04F81ACE"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3D28FF4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roofErr w:type="gramStart"/>
      <w:r w:rsidRPr="009B075E">
        <w:rPr>
          <w:rFonts w:ascii="Consolas" w:eastAsia="Times New Roman" w:hAnsi="Consolas" w:cs="Times New Roman"/>
          <w:color w:val="800000"/>
          <w:sz w:val="27"/>
          <w:szCs w:val="27"/>
          <w:lang w:val="en-IN" w:eastAsia="en-IN"/>
        </w:rPr>
        <w:t>.blush</w:t>
      </w:r>
      <w:proofErr w:type="gramEnd"/>
      <w:r w:rsidRPr="009B075E">
        <w:rPr>
          <w:rFonts w:ascii="Consolas" w:eastAsia="Times New Roman" w:hAnsi="Consolas" w:cs="Times New Roman"/>
          <w:color w:val="800000"/>
          <w:sz w:val="27"/>
          <w:szCs w:val="27"/>
          <w:lang w:val="en-IN" w:eastAsia="en-IN"/>
        </w:rPr>
        <w:t>-left</w:t>
      </w:r>
      <w:r w:rsidRPr="009B075E">
        <w:rPr>
          <w:rFonts w:ascii="Consolas" w:eastAsia="Times New Roman" w:hAnsi="Consolas" w:cs="Times New Roman"/>
          <w:color w:val="000000"/>
          <w:sz w:val="27"/>
          <w:szCs w:val="27"/>
          <w:lang w:val="en-IN" w:eastAsia="en-IN"/>
        </w:rPr>
        <w:t> {</w:t>
      </w:r>
    </w:p>
    <w:p w14:paraId="68D6AB66"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top:</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65%</w:t>
      </w:r>
      <w:r w:rsidRPr="009B075E">
        <w:rPr>
          <w:rFonts w:ascii="Consolas" w:eastAsia="Times New Roman" w:hAnsi="Consolas" w:cs="Times New Roman"/>
          <w:color w:val="000000"/>
          <w:sz w:val="27"/>
          <w:szCs w:val="27"/>
          <w:lang w:val="en-IN" w:eastAsia="en-IN"/>
        </w:rPr>
        <w:t>;</w:t>
      </w:r>
    </w:p>
    <w:p w14:paraId="0E7A490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left: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70%</w:t>
      </w:r>
      <w:r w:rsidRPr="009B075E">
        <w:rPr>
          <w:rFonts w:ascii="Consolas" w:eastAsia="Times New Roman" w:hAnsi="Consolas" w:cs="Times New Roman"/>
          <w:color w:val="000000"/>
          <w:sz w:val="27"/>
          <w:szCs w:val="27"/>
          <w:lang w:val="en-IN" w:eastAsia="en-IN"/>
        </w:rPr>
        <w:t>;</w:t>
      </w:r>
    </w:p>
    <w:p w14:paraId="044FD395"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background:</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pink</w:t>
      </w:r>
      <w:r w:rsidRPr="009B075E">
        <w:rPr>
          <w:rFonts w:ascii="Consolas" w:eastAsia="Times New Roman" w:hAnsi="Consolas" w:cs="Times New Roman"/>
          <w:color w:val="000000"/>
          <w:sz w:val="27"/>
          <w:szCs w:val="27"/>
          <w:lang w:val="en-IN" w:eastAsia="en-IN"/>
        </w:rPr>
        <w:t>;</w:t>
      </w:r>
    </w:p>
    <w:p w14:paraId="0574A64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width:</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15%</w:t>
      </w:r>
      <w:r w:rsidRPr="009B075E">
        <w:rPr>
          <w:rFonts w:ascii="Consolas" w:eastAsia="Times New Roman" w:hAnsi="Consolas" w:cs="Times New Roman"/>
          <w:color w:val="000000"/>
          <w:sz w:val="27"/>
          <w:szCs w:val="27"/>
          <w:lang w:val="en-IN" w:eastAsia="en-IN"/>
        </w:rPr>
        <w:t>;</w:t>
      </w:r>
    </w:p>
    <w:p w14:paraId="671C3055"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height: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10%</w:t>
      </w:r>
      <w:r w:rsidRPr="009B075E">
        <w:rPr>
          <w:rFonts w:ascii="Consolas" w:eastAsia="Times New Roman" w:hAnsi="Consolas" w:cs="Times New Roman"/>
          <w:color w:val="000000"/>
          <w:sz w:val="27"/>
          <w:szCs w:val="27"/>
          <w:lang w:val="en-IN" w:eastAsia="en-IN"/>
        </w:rPr>
        <w:t>;</w:t>
      </w:r>
    </w:p>
    <w:p w14:paraId="3F7729B6"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border-radius:</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50%</w:t>
      </w:r>
      <w:r w:rsidRPr="009B075E">
        <w:rPr>
          <w:rFonts w:ascii="Consolas" w:eastAsia="Times New Roman" w:hAnsi="Consolas" w:cs="Times New Roman"/>
          <w:color w:val="000000"/>
          <w:sz w:val="27"/>
          <w:szCs w:val="27"/>
          <w:lang w:val="en-IN" w:eastAsia="en-IN"/>
        </w:rPr>
        <w:t>;</w:t>
      </w:r>
    </w:p>
    <w:p w14:paraId="5987F61F"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4FF9D64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3E9E6BE3"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roofErr w:type="gramStart"/>
      <w:r w:rsidRPr="009B075E">
        <w:rPr>
          <w:rFonts w:ascii="Consolas" w:eastAsia="Times New Roman" w:hAnsi="Consolas" w:cs="Times New Roman"/>
          <w:color w:val="800000"/>
          <w:sz w:val="27"/>
          <w:szCs w:val="27"/>
          <w:lang w:val="en-IN" w:eastAsia="en-IN"/>
        </w:rPr>
        <w:t>.beak</w:t>
      </w:r>
      <w:proofErr w:type="gramEnd"/>
      <w:r w:rsidRPr="009B075E">
        <w:rPr>
          <w:rFonts w:ascii="Consolas" w:eastAsia="Times New Roman" w:hAnsi="Consolas" w:cs="Times New Roman"/>
          <w:color w:val="800000"/>
          <w:sz w:val="27"/>
          <w:szCs w:val="27"/>
          <w:lang w:val="en-IN" w:eastAsia="en-IN"/>
        </w:rPr>
        <w:t>-top</w:t>
      </w:r>
      <w:r w:rsidRPr="009B075E">
        <w:rPr>
          <w:rFonts w:ascii="Consolas" w:eastAsia="Times New Roman" w:hAnsi="Consolas" w:cs="Times New Roman"/>
          <w:color w:val="000000"/>
          <w:sz w:val="27"/>
          <w:szCs w:val="27"/>
          <w:lang w:val="en-IN" w:eastAsia="en-IN"/>
        </w:rPr>
        <w:t> {</w:t>
      </w:r>
    </w:p>
    <w:p w14:paraId="5E9DB43C"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top:</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60%</w:t>
      </w:r>
      <w:r w:rsidRPr="009B075E">
        <w:rPr>
          <w:rFonts w:ascii="Consolas" w:eastAsia="Times New Roman" w:hAnsi="Consolas" w:cs="Times New Roman"/>
          <w:color w:val="000000"/>
          <w:sz w:val="27"/>
          <w:szCs w:val="27"/>
          <w:lang w:val="en-IN" w:eastAsia="en-IN"/>
        </w:rPr>
        <w:t>;</w:t>
      </w:r>
    </w:p>
    <w:p w14:paraId="63185AA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left: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40%</w:t>
      </w:r>
      <w:r w:rsidRPr="009B075E">
        <w:rPr>
          <w:rFonts w:ascii="Consolas" w:eastAsia="Times New Roman" w:hAnsi="Consolas" w:cs="Times New Roman"/>
          <w:color w:val="000000"/>
          <w:sz w:val="27"/>
          <w:szCs w:val="27"/>
          <w:lang w:val="en-IN" w:eastAsia="en-IN"/>
        </w:rPr>
        <w:t>;</w:t>
      </w:r>
    </w:p>
    <w:p w14:paraId="385AB859"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background:</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orange</w:t>
      </w:r>
      <w:r w:rsidRPr="009B075E">
        <w:rPr>
          <w:rFonts w:ascii="Consolas" w:eastAsia="Times New Roman" w:hAnsi="Consolas" w:cs="Times New Roman"/>
          <w:color w:val="000000"/>
          <w:sz w:val="27"/>
          <w:szCs w:val="27"/>
          <w:lang w:val="en-IN" w:eastAsia="en-IN"/>
        </w:rPr>
        <w:t>;</w:t>
      </w:r>
    </w:p>
    <w:p w14:paraId="0B5EF59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width:</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20%</w:t>
      </w:r>
      <w:r w:rsidRPr="009B075E">
        <w:rPr>
          <w:rFonts w:ascii="Consolas" w:eastAsia="Times New Roman" w:hAnsi="Consolas" w:cs="Times New Roman"/>
          <w:color w:val="000000"/>
          <w:sz w:val="27"/>
          <w:szCs w:val="27"/>
          <w:lang w:val="en-IN" w:eastAsia="en-IN"/>
        </w:rPr>
        <w:t>;</w:t>
      </w:r>
    </w:p>
    <w:p w14:paraId="550071BA"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height: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10%</w:t>
      </w:r>
      <w:r w:rsidRPr="009B075E">
        <w:rPr>
          <w:rFonts w:ascii="Consolas" w:eastAsia="Times New Roman" w:hAnsi="Consolas" w:cs="Times New Roman"/>
          <w:color w:val="000000"/>
          <w:sz w:val="27"/>
          <w:szCs w:val="27"/>
          <w:lang w:val="en-IN" w:eastAsia="en-IN"/>
        </w:rPr>
        <w:t>;</w:t>
      </w:r>
    </w:p>
    <w:p w14:paraId="0D17DE8A"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border-radius:</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50%</w:t>
      </w:r>
      <w:r w:rsidRPr="009B075E">
        <w:rPr>
          <w:rFonts w:ascii="Consolas" w:eastAsia="Times New Roman" w:hAnsi="Consolas" w:cs="Times New Roman"/>
          <w:color w:val="000000"/>
          <w:sz w:val="27"/>
          <w:szCs w:val="27"/>
          <w:lang w:val="en-IN" w:eastAsia="en-IN"/>
        </w:rPr>
        <w:t>;</w:t>
      </w:r>
    </w:p>
    <w:p w14:paraId="67C1122C"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74E30B1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452E04F1"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roofErr w:type="gramStart"/>
      <w:r w:rsidRPr="009B075E">
        <w:rPr>
          <w:rFonts w:ascii="Consolas" w:eastAsia="Times New Roman" w:hAnsi="Consolas" w:cs="Times New Roman"/>
          <w:color w:val="800000"/>
          <w:sz w:val="27"/>
          <w:szCs w:val="27"/>
          <w:lang w:val="en-IN" w:eastAsia="en-IN"/>
        </w:rPr>
        <w:t>.beak</w:t>
      </w:r>
      <w:proofErr w:type="gramEnd"/>
      <w:r w:rsidRPr="009B075E">
        <w:rPr>
          <w:rFonts w:ascii="Consolas" w:eastAsia="Times New Roman" w:hAnsi="Consolas" w:cs="Times New Roman"/>
          <w:color w:val="800000"/>
          <w:sz w:val="27"/>
          <w:szCs w:val="27"/>
          <w:lang w:val="en-IN" w:eastAsia="en-IN"/>
        </w:rPr>
        <w:t>-bottom</w:t>
      </w:r>
      <w:r w:rsidRPr="009B075E">
        <w:rPr>
          <w:rFonts w:ascii="Consolas" w:eastAsia="Times New Roman" w:hAnsi="Consolas" w:cs="Times New Roman"/>
          <w:color w:val="000000"/>
          <w:sz w:val="27"/>
          <w:szCs w:val="27"/>
          <w:lang w:val="en-IN" w:eastAsia="en-IN"/>
        </w:rPr>
        <w:t> {</w:t>
      </w:r>
    </w:p>
    <w:p w14:paraId="11806E6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top:</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65%</w:t>
      </w:r>
      <w:r w:rsidRPr="009B075E">
        <w:rPr>
          <w:rFonts w:ascii="Consolas" w:eastAsia="Times New Roman" w:hAnsi="Consolas" w:cs="Times New Roman"/>
          <w:color w:val="000000"/>
          <w:sz w:val="27"/>
          <w:szCs w:val="27"/>
          <w:lang w:val="en-IN" w:eastAsia="en-IN"/>
        </w:rPr>
        <w:t>;</w:t>
      </w:r>
    </w:p>
    <w:p w14:paraId="0717A7D5"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left: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42%</w:t>
      </w:r>
      <w:r w:rsidRPr="009B075E">
        <w:rPr>
          <w:rFonts w:ascii="Consolas" w:eastAsia="Times New Roman" w:hAnsi="Consolas" w:cs="Times New Roman"/>
          <w:color w:val="000000"/>
          <w:sz w:val="27"/>
          <w:szCs w:val="27"/>
          <w:lang w:val="en-IN" w:eastAsia="en-IN"/>
        </w:rPr>
        <w:t>;</w:t>
      </w:r>
    </w:p>
    <w:p w14:paraId="318E3E0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background:</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orange</w:t>
      </w:r>
      <w:r w:rsidRPr="009B075E">
        <w:rPr>
          <w:rFonts w:ascii="Consolas" w:eastAsia="Times New Roman" w:hAnsi="Consolas" w:cs="Times New Roman"/>
          <w:color w:val="000000"/>
          <w:sz w:val="27"/>
          <w:szCs w:val="27"/>
          <w:lang w:val="en-IN" w:eastAsia="en-IN"/>
        </w:rPr>
        <w:t>;</w:t>
      </w:r>
    </w:p>
    <w:p w14:paraId="38EDFCAA"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width:</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16%</w:t>
      </w:r>
      <w:r w:rsidRPr="009B075E">
        <w:rPr>
          <w:rFonts w:ascii="Consolas" w:eastAsia="Times New Roman" w:hAnsi="Consolas" w:cs="Times New Roman"/>
          <w:color w:val="000000"/>
          <w:sz w:val="27"/>
          <w:szCs w:val="27"/>
          <w:lang w:val="en-IN" w:eastAsia="en-IN"/>
        </w:rPr>
        <w:t>;</w:t>
      </w:r>
    </w:p>
    <w:p w14:paraId="1D02DE1A"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height:</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10%</w:t>
      </w:r>
      <w:r w:rsidRPr="009B075E">
        <w:rPr>
          <w:rFonts w:ascii="Consolas" w:eastAsia="Times New Roman" w:hAnsi="Consolas" w:cs="Times New Roman"/>
          <w:color w:val="000000"/>
          <w:sz w:val="27"/>
          <w:szCs w:val="27"/>
          <w:lang w:val="en-IN" w:eastAsia="en-IN"/>
        </w:rPr>
        <w:t>;</w:t>
      </w:r>
    </w:p>
    <w:p w14:paraId="120F44D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border-radius:</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98658"/>
          <w:sz w:val="27"/>
          <w:szCs w:val="27"/>
          <w:lang w:val="en-IN" w:eastAsia="en-IN"/>
        </w:rPr>
        <w:t>50%</w:t>
      </w:r>
      <w:r w:rsidRPr="009B075E">
        <w:rPr>
          <w:rFonts w:ascii="Consolas" w:eastAsia="Times New Roman" w:hAnsi="Consolas" w:cs="Times New Roman"/>
          <w:color w:val="000000"/>
          <w:sz w:val="27"/>
          <w:szCs w:val="27"/>
          <w:lang w:val="en-IN" w:eastAsia="en-IN"/>
        </w:rPr>
        <w:t>;</w:t>
      </w:r>
    </w:p>
    <w:p w14:paraId="6ED0CB30"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5B0FDD8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0AB2963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800000"/>
          <w:sz w:val="27"/>
          <w:szCs w:val="27"/>
          <w:lang w:val="en-IN" w:eastAsia="en-IN"/>
        </w:rPr>
        <w:t>body</w:t>
      </w:r>
      <w:r w:rsidRPr="009B075E">
        <w:rPr>
          <w:rFonts w:ascii="Consolas" w:eastAsia="Times New Roman" w:hAnsi="Consolas" w:cs="Times New Roman"/>
          <w:color w:val="000000"/>
          <w:sz w:val="27"/>
          <w:szCs w:val="27"/>
          <w:lang w:val="en-IN" w:eastAsia="en-IN"/>
        </w:rPr>
        <w:t> {</w:t>
      </w:r>
    </w:p>
    <w:p w14:paraId="003A1786"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lastRenderedPageBreak/>
        <w:t>    </w:t>
      </w:r>
      <w:proofErr w:type="gramStart"/>
      <w:r w:rsidRPr="009B075E">
        <w:rPr>
          <w:rFonts w:ascii="Consolas" w:eastAsia="Times New Roman" w:hAnsi="Consolas" w:cs="Times New Roman"/>
          <w:color w:val="FF0000"/>
          <w:sz w:val="27"/>
          <w:szCs w:val="27"/>
          <w:lang w:val="en-IN" w:eastAsia="en-IN"/>
        </w:rPr>
        <w:t>background:</w:t>
      </w:r>
      <w:r w:rsidRPr="009B075E">
        <w:rPr>
          <w:rFonts w:ascii="Consolas" w:eastAsia="Times New Roman" w:hAnsi="Consolas" w:cs="Times New Roman"/>
          <w:color w:val="0451A5"/>
          <w:sz w:val="27"/>
          <w:szCs w:val="27"/>
          <w:lang w:val="en-IN" w:eastAsia="en-IN"/>
        </w:rPr>
        <w:t>#</w:t>
      </w:r>
      <w:proofErr w:type="gramEnd"/>
      <w:r w:rsidRPr="009B075E">
        <w:rPr>
          <w:rFonts w:ascii="Consolas" w:eastAsia="Times New Roman" w:hAnsi="Consolas" w:cs="Times New Roman"/>
          <w:color w:val="0451A5"/>
          <w:sz w:val="27"/>
          <w:szCs w:val="27"/>
          <w:lang w:val="en-IN" w:eastAsia="en-IN"/>
        </w:rPr>
        <w:t>c6faf1</w:t>
      </w:r>
      <w:r w:rsidRPr="009B075E">
        <w:rPr>
          <w:rFonts w:ascii="Consolas" w:eastAsia="Times New Roman" w:hAnsi="Consolas" w:cs="Times New Roman"/>
          <w:color w:val="000000"/>
          <w:sz w:val="27"/>
          <w:szCs w:val="27"/>
          <w:lang w:val="en-IN" w:eastAsia="en-IN"/>
        </w:rPr>
        <w:t>;</w:t>
      </w:r>
    </w:p>
    <w:p w14:paraId="4FA52B19"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0E733980"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75719613"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roofErr w:type="gramStart"/>
      <w:r w:rsidRPr="009B075E">
        <w:rPr>
          <w:rFonts w:ascii="Consolas" w:eastAsia="Times New Roman" w:hAnsi="Consolas" w:cs="Times New Roman"/>
          <w:color w:val="800000"/>
          <w:sz w:val="27"/>
          <w:szCs w:val="27"/>
          <w:lang w:val="en-IN" w:eastAsia="en-IN"/>
        </w:rPr>
        <w:t>.penguin</w:t>
      </w:r>
      <w:proofErr w:type="gramEnd"/>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800000"/>
          <w:sz w:val="27"/>
          <w:szCs w:val="27"/>
          <w:lang w:val="en-IN" w:eastAsia="en-IN"/>
        </w:rPr>
        <w:t>*</w:t>
      </w:r>
      <w:r w:rsidRPr="009B075E">
        <w:rPr>
          <w:rFonts w:ascii="Consolas" w:eastAsia="Times New Roman" w:hAnsi="Consolas" w:cs="Times New Roman"/>
          <w:color w:val="000000"/>
          <w:sz w:val="27"/>
          <w:szCs w:val="27"/>
          <w:lang w:val="en-IN" w:eastAsia="en-IN"/>
        </w:rPr>
        <w:t> {</w:t>
      </w:r>
    </w:p>
    <w:p w14:paraId="2197480C"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position:</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0451A5"/>
          <w:sz w:val="27"/>
          <w:szCs w:val="27"/>
          <w:lang w:val="en-IN" w:eastAsia="en-IN"/>
        </w:rPr>
        <w:t>absolute</w:t>
      </w:r>
      <w:r w:rsidRPr="009B075E">
        <w:rPr>
          <w:rFonts w:ascii="Consolas" w:eastAsia="Times New Roman" w:hAnsi="Consolas" w:cs="Times New Roman"/>
          <w:color w:val="000000"/>
          <w:sz w:val="27"/>
          <w:szCs w:val="27"/>
          <w:lang w:val="en-IN" w:eastAsia="en-IN"/>
        </w:rPr>
        <w:t>;</w:t>
      </w:r>
    </w:p>
    <w:p w14:paraId="43B3B2A0"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p>
    <w:p w14:paraId="5FD87BCA"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style</w:t>
      </w:r>
      <w:r w:rsidRPr="009B075E">
        <w:rPr>
          <w:rFonts w:ascii="Consolas" w:eastAsia="Times New Roman" w:hAnsi="Consolas" w:cs="Times New Roman"/>
          <w:color w:val="383838"/>
          <w:sz w:val="27"/>
          <w:szCs w:val="27"/>
          <w:lang w:val="en-IN" w:eastAsia="en-IN"/>
        </w:rPr>
        <w:t>&gt;</w:t>
      </w:r>
    </w:p>
    <w:p w14:paraId="0F11E22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class</w:t>
      </w:r>
      <w:r w:rsidRPr="009B075E">
        <w:rPr>
          <w:rFonts w:ascii="Consolas" w:eastAsia="Times New Roman" w:hAnsi="Consolas" w:cs="Times New Roman"/>
          <w:color w:val="383838"/>
          <w:sz w:val="27"/>
          <w:szCs w:val="27"/>
          <w:lang w:val="en-IN" w:eastAsia="en-IN"/>
        </w:rPr>
        <w:t>=</w:t>
      </w:r>
      <w:r w:rsidRPr="009B075E">
        <w:rPr>
          <w:rFonts w:ascii="Consolas" w:eastAsia="Times New Roman" w:hAnsi="Consolas" w:cs="Times New Roman"/>
          <w:color w:val="0000FF"/>
          <w:sz w:val="27"/>
          <w:szCs w:val="27"/>
          <w:lang w:val="en-IN" w:eastAsia="en-IN"/>
        </w:rPr>
        <w:t>"penguin"</w:t>
      </w:r>
      <w:r w:rsidRPr="009B075E">
        <w:rPr>
          <w:rFonts w:ascii="Consolas" w:eastAsia="Times New Roman" w:hAnsi="Consolas" w:cs="Times New Roman"/>
          <w:color w:val="383838"/>
          <w:sz w:val="27"/>
          <w:szCs w:val="27"/>
          <w:lang w:val="en-IN" w:eastAsia="en-IN"/>
        </w:rPr>
        <w:t>&gt;</w:t>
      </w:r>
    </w:p>
    <w:p w14:paraId="3C1DCFF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class</w:t>
      </w:r>
      <w:r w:rsidRPr="009B075E">
        <w:rPr>
          <w:rFonts w:ascii="Consolas" w:eastAsia="Times New Roman" w:hAnsi="Consolas" w:cs="Times New Roman"/>
          <w:color w:val="383838"/>
          <w:sz w:val="27"/>
          <w:szCs w:val="27"/>
          <w:lang w:val="en-IN" w:eastAsia="en-IN"/>
        </w:rPr>
        <w:t>=</w:t>
      </w:r>
      <w:r w:rsidRPr="009B075E">
        <w:rPr>
          <w:rFonts w:ascii="Consolas" w:eastAsia="Times New Roman" w:hAnsi="Consolas" w:cs="Times New Roman"/>
          <w:color w:val="0000FF"/>
          <w:sz w:val="27"/>
          <w:szCs w:val="27"/>
          <w:lang w:val="en-IN" w:eastAsia="en-IN"/>
        </w:rPr>
        <w:t>"penguin-bottom"</w:t>
      </w:r>
      <w:r w:rsidRPr="009B075E">
        <w:rPr>
          <w:rFonts w:ascii="Consolas" w:eastAsia="Times New Roman" w:hAnsi="Consolas" w:cs="Times New Roman"/>
          <w:color w:val="383838"/>
          <w:sz w:val="27"/>
          <w:szCs w:val="27"/>
          <w:lang w:val="en-IN" w:eastAsia="en-IN"/>
        </w:rPr>
        <w:t>&gt;</w:t>
      </w:r>
    </w:p>
    <w:p w14:paraId="5EC0938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class</w:t>
      </w:r>
      <w:r w:rsidRPr="009B075E">
        <w:rPr>
          <w:rFonts w:ascii="Consolas" w:eastAsia="Times New Roman" w:hAnsi="Consolas" w:cs="Times New Roman"/>
          <w:color w:val="383838"/>
          <w:sz w:val="27"/>
          <w:szCs w:val="27"/>
          <w:lang w:val="en-IN" w:eastAsia="en-IN"/>
        </w:rPr>
        <w:t>=</w:t>
      </w:r>
      <w:r w:rsidRPr="009B075E">
        <w:rPr>
          <w:rFonts w:ascii="Consolas" w:eastAsia="Times New Roman" w:hAnsi="Consolas" w:cs="Times New Roman"/>
          <w:color w:val="0000FF"/>
          <w:sz w:val="27"/>
          <w:szCs w:val="27"/>
          <w:lang w:val="en-IN" w:eastAsia="en-IN"/>
        </w:rPr>
        <w:t>"right-hand"</w:t>
      </w:r>
      <w:r w:rsidRPr="009B075E">
        <w:rPr>
          <w:rFonts w:ascii="Consolas" w:eastAsia="Times New Roman" w:hAnsi="Consolas" w:cs="Times New Roman"/>
          <w:color w:val="383838"/>
          <w:sz w:val="27"/>
          <w:szCs w:val="27"/>
          <w:lang w:val="en-IN" w:eastAsia="en-IN"/>
        </w:rPr>
        <w:t>&gt;&lt;/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383838"/>
          <w:sz w:val="27"/>
          <w:szCs w:val="27"/>
          <w:lang w:val="en-IN" w:eastAsia="en-IN"/>
        </w:rPr>
        <w:t>&gt;</w:t>
      </w:r>
    </w:p>
    <w:p w14:paraId="1CE920A7"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class</w:t>
      </w:r>
      <w:r w:rsidRPr="009B075E">
        <w:rPr>
          <w:rFonts w:ascii="Consolas" w:eastAsia="Times New Roman" w:hAnsi="Consolas" w:cs="Times New Roman"/>
          <w:color w:val="383838"/>
          <w:sz w:val="27"/>
          <w:szCs w:val="27"/>
          <w:lang w:val="en-IN" w:eastAsia="en-IN"/>
        </w:rPr>
        <w:t>=</w:t>
      </w:r>
      <w:r w:rsidRPr="009B075E">
        <w:rPr>
          <w:rFonts w:ascii="Consolas" w:eastAsia="Times New Roman" w:hAnsi="Consolas" w:cs="Times New Roman"/>
          <w:color w:val="0000FF"/>
          <w:sz w:val="27"/>
          <w:szCs w:val="27"/>
          <w:lang w:val="en-IN" w:eastAsia="en-IN"/>
        </w:rPr>
        <w:t>"left-hand"</w:t>
      </w:r>
      <w:r w:rsidRPr="009B075E">
        <w:rPr>
          <w:rFonts w:ascii="Consolas" w:eastAsia="Times New Roman" w:hAnsi="Consolas" w:cs="Times New Roman"/>
          <w:color w:val="383838"/>
          <w:sz w:val="27"/>
          <w:szCs w:val="27"/>
          <w:lang w:val="en-IN" w:eastAsia="en-IN"/>
        </w:rPr>
        <w:t>&gt;&lt;/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383838"/>
          <w:sz w:val="27"/>
          <w:szCs w:val="27"/>
          <w:lang w:val="en-IN" w:eastAsia="en-IN"/>
        </w:rPr>
        <w:t>&gt;</w:t>
      </w:r>
    </w:p>
    <w:p w14:paraId="36966263"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class</w:t>
      </w:r>
      <w:r w:rsidRPr="009B075E">
        <w:rPr>
          <w:rFonts w:ascii="Consolas" w:eastAsia="Times New Roman" w:hAnsi="Consolas" w:cs="Times New Roman"/>
          <w:color w:val="383838"/>
          <w:sz w:val="27"/>
          <w:szCs w:val="27"/>
          <w:lang w:val="en-IN" w:eastAsia="en-IN"/>
        </w:rPr>
        <w:t>=</w:t>
      </w:r>
      <w:r w:rsidRPr="009B075E">
        <w:rPr>
          <w:rFonts w:ascii="Consolas" w:eastAsia="Times New Roman" w:hAnsi="Consolas" w:cs="Times New Roman"/>
          <w:color w:val="0000FF"/>
          <w:sz w:val="27"/>
          <w:szCs w:val="27"/>
          <w:lang w:val="en-IN" w:eastAsia="en-IN"/>
        </w:rPr>
        <w:t>"right-feet"</w:t>
      </w:r>
      <w:r w:rsidRPr="009B075E">
        <w:rPr>
          <w:rFonts w:ascii="Consolas" w:eastAsia="Times New Roman" w:hAnsi="Consolas" w:cs="Times New Roman"/>
          <w:color w:val="383838"/>
          <w:sz w:val="27"/>
          <w:szCs w:val="27"/>
          <w:lang w:val="en-IN" w:eastAsia="en-IN"/>
        </w:rPr>
        <w:t>&gt;&lt;/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383838"/>
          <w:sz w:val="27"/>
          <w:szCs w:val="27"/>
          <w:lang w:val="en-IN" w:eastAsia="en-IN"/>
        </w:rPr>
        <w:t>&gt;</w:t>
      </w:r>
    </w:p>
    <w:p w14:paraId="424940E3"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class</w:t>
      </w:r>
      <w:r w:rsidRPr="009B075E">
        <w:rPr>
          <w:rFonts w:ascii="Consolas" w:eastAsia="Times New Roman" w:hAnsi="Consolas" w:cs="Times New Roman"/>
          <w:color w:val="383838"/>
          <w:sz w:val="27"/>
          <w:szCs w:val="27"/>
          <w:lang w:val="en-IN" w:eastAsia="en-IN"/>
        </w:rPr>
        <w:t>=</w:t>
      </w:r>
      <w:r w:rsidRPr="009B075E">
        <w:rPr>
          <w:rFonts w:ascii="Consolas" w:eastAsia="Times New Roman" w:hAnsi="Consolas" w:cs="Times New Roman"/>
          <w:color w:val="0000FF"/>
          <w:sz w:val="27"/>
          <w:szCs w:val="27"/>
          <w:lang w:val="en-IN" w:eastAsia="en-IN"/>
        </w:rPr>
        <w:t>"left-feet"</w:t>
      </w:r>
      <w:r w:rsidRPr="009B075E">
        <w:rPr>
          <w:rFonts w:ascii="Consolas" w:eastAsia="Times New Roman" w:hAnsi="Consolas" w:cs="Times New Roman"/>
          <w:color w:val="383838"/>
          <w:sz w:val="27"/>
          <w:szCs w:val="27"/>
          <w:lang w:val="en-IN" w:eastAsia="en-IN"/>
        </w:rPr>
        <w:t>&gt;&lt;/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383838"/>
          <w:sz w:val="27"/>
          <w:szCs w:val="27"/>
          <w:lang w:val="en-IN" w:eastAsia="en-IN"/>
        </w:rPr>
        <w:t>&gt;</w:t>
      </w:r>
    </w:p>
    <w:p w14:paraId="0F4B24E7"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383838"/>
          <w:sz w:val="27"/>
          <w:szCs w:val="27"/>
          <w:lang w:val="en-IN" w:eastAsia="en-IN"/>
        </w:rPr>
        <w:t>&gt;</w:t>
      </w:r>
    </w:p>
    <w:p w14:paraId="50D35CA0"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class</w:t>
      </w:r>
      <w:r w:rsidRPr="009B075E">
        <w:rPr>
          <w:rFonts w:ascii="Consolas" w:eastAsia="Times New Roman" w:hAnsi="Consolas" w:cs="Times New Roman"/>
          <w:color w:val="383838"/>
          <w:sz w:val="27"/>
          <w:szCs w:val="27"/>
          <w:lang w:val="en-IN" w:eastAsia="en-IN"/>
        </w:rPr>
        <w:t>=</w:t>
      </w:r>
      <w:r w:rsidRPr="009B075E">
        <w:rPr>
          <w:rFonts w:ascii="Consolas" w:eastAsia="Times New Roman" w:hAnsi="Consolas" w:cs="Times New Roman"/>
          <w:color w:val="0000FF"/>
          <w:sz w:val="27"/>
          <w:szCs w:val="27"/>
          <w:lang w:val="en-IN" w:eastAsia="en-IN"/>
        </w:rPr>
        <w:t>"penguin-top"</w:t>
      </w:r>
      <w:r w:rsidRPr="009B075E">
        <w:rPr>
          <w:rFonts w:ascii="Consolas" w:eastAsia="Times New Roman" w:hAnsi="Consolas" w:cs="Times New Roman"/>
          <w:color w:val="383838"/>
          <w:sz w:val="27"/>
          <w:szCs w:val="27"/>
          <w:lang w:val="en-IN" w:eastAsia="en-IN"/>
        </w:rPr>
        <w:t>&gt;</w:t>
      </w:r>
    </w:p>
    <w:p w14:paraId="5795547E"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class</w:t>
      </w:r>
      <w:r w:rsidRPr="009B075E">
        <w:rPr>
          <w:rFonts w:ascii="Consolas" w:eastAsia="Times New Roman" w:hAnsi="Consolas" w:cs="Times New Roman"/>
          <w:color w:val="383838"/>
          <w:sz w:val="27"/>
          <w:szCs w:val="27"/>
          <w:lang w:val="en-IN" w:eastAsia="en-IN"/>
        </w:rPr>
        <w:t>=</w:t>
      </w:r>
      <w:r w:rsidRPr="009B075E">
        <w:rPr>
          <w:rFonts w:ascii="Consolas" w:eastAsia="Times New Roman" w:hAnsi="Consolas" w:cs="Times New Roman"/>
          <w:color w:val="0000FF"/>
          <w:sz w:val="27"/>
          <w:szCs w:val="27"/>
          <w:lang w:val="en-IN" w:eastAsia="en-IN"/>
        </w:rPr>
        <w:t>"right-cheek"</w:t>
      </w:r>
      <w:r w:rsidRPr="009B075E">
        <w:rPr>
          <w:rFonts w:ascii="Consolas" w:eastAsia="Times New Roman" w:hAnsi="Consolas" w:cs="Times New Roman"/>
          <w:color w:val="383838"/>
          <w:sz w:val="27"/>
          <w:szCs w:val="27"/>
          <w:lang w:val="en-IN" w:eastAsia="en-IN"/>
        </w:rPr>
        <w:t>&gt;&lt;/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383838"/>
          <w:sz w:val="27"/>
          <w:szCs w:val="27"/>
          <w:lang w:val="en-IN" w:eastAsia="en-IN"/>
        </w:rPr>
        <w:t>&gt;</w:t>
      </w:r>
    </w:p>
    <w:p w14:paraId="16D754F8"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class</w:t>
      </w:r>
      <w:r w:rsidRPr="009B075E">
        <w:rPr>
          <w:rFonts w:ascii="Consolas" w:eastAsia="Times New Roman" w:hAnsi="Consolas" w:cs="Times New Roman"/>
          <w:color w:val="383838"/>
          <w:sz w:val="27"/>
          <w:szCs w:val="27"/>
          <w:lang w:val="en-IN" w:eastAsia="en-IN"/>
        </w:rPr>
        <w:t>=</w:t>
      </w:r>
      <w:r w:rsidRPr="009B075E">
        <w:rPr>
          <w:rFonts w:ascii="Consolas" w:eastAsia="Times New Roman" w:hAnsi="Consolas" w:cs="Times New Roman"/>
          <w:color w:val="0000FF"/>
          <w:sz w:val="27"/>
          <w:szCs w:val="27"/>
          <w:lang w:val="en-IN" w:eastAsia="en-IN"/>
        </w:rPr>
        <w:t>"left-cheek"</w:t>
      </w:r>
      <w:r w:rsidRPr="009B075E">
        <w:rPr>
          <w:rFonts w:ascii="Consolas" w:eastAsia="Times New Roman" w:hAnsi="Consolas" w:cs="Times New Roman"/>
          <w:color w:val="383838"/>
          <w:sz w:val="27"/>
          <w:szCs w:val="27"/>
          <w:lang w:val="en-IN" w:eastAsia="en-IN"/>
        </w:rPr>
        <w:t>&gt;&lt;/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383838"/>
          <w:sz w:val="27"/>
          <w:szCs w:val="27"/>
          <w:lang w:val="en-IN" w:eastAsia="en-IN"/>
        </w:rPr>
        <w:t>&gt;</w:t>
      </w:r>
    </w:p>
    <w:p w14:paraId="5DE376D9"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class</w:t>
      </w:r>
      <w:r w:rsidRPr="009B075E">
        <w:rPr>
          <w:rFonts w:ascii="Consolas" w:eastAsia="Times New Roman" w:hAnsi="Consolas" w:cs="Times New Roman"/>
          <w:color w:val="383838"/>
          <w:sz w:val="27"/>
          <w:szCs w:val="27"/>
          <w:lang w:val="en-IN" w:eastAsia="en-IN"/>
        </w:rPr>
        <w:t>=</w:t>
      </w:r>
      <w:r w:rsidRPr="009B075E">
        <w:rPr>
          <w:rFonts w:ascii="Consolas" w:eastAsia="Times New Roman" w:hAnsi="Consolas" w:cs="Times New Roman"/>
          <w:color w:val="0000FF"/>
          <w:sz w:val="27"/>
          <w:szCs w:val="27"/>
          <w:lang w:val="en-IN" w:eastAsia="en-IN"/>
        </w:rPr>
        <w:t>"belly"</w:t>
      </w:r>
      <w:r w:rsidRPr="009B075E">
        <w:rPr>
          <w:rFonts w:ascii="Consolas" w:eastAsia="Times New Roman" w:hAnsi="Consolas" w:cs="Times New Roman"/>
          <w:color w:val="383838"/>
          <w:sz w:val="27"/>
          <w:szCs w:val="27"/>
          <w:lang w:val="en-IN" w:eastAsia="en-IN"/>
        </w:rPr>
        <w:t>&gt;&lt;/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383838"/>
          <w:sz w:val="27"/>
          <w:szCs w:val="27"/>
          <w:lang w:val="en-IN" w:eastAsia="en-IN"/>
        </w:rPr>
        <w:t>&gt;</w:t>
      </w:r>
    </w:p>
    <w:p w14:paraId="7A534AFB"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class</w:t>
      </w:r>
      <w:r w:rsidRPr="009B075E">
        <w:rPr>
          <w:rFonts w:ascii="Consolas" w:eastAsia="Times New Roman" w:hAnsi="Consolas" w:cs="Times New Roman"/>
          <w:color w:val="383838"/>
          <w:sz w:val="27"/>
          <w:szCs w:val="27"/>
          <w:lang w:val="en-IN" w:eastAsia="en-IN"/>
        </w:rPr>
        <w:t>=</w:t>
      </w:r>
      <w:r w:rsidRPr="009B075E">
        <w:rPr>
          <w:rFonts w:ascii="Consolas" w:eastAsia="Times New Roman" w:hAnsi="Consolas" w:cs="Times New Roman"/>
          <w:color w:val="0000FF"/>
          <w:sz w:val="27"/>
          <w:szCs w:val="27"/>
          <w:lang w:val="en-IN" w:eastAsia="en-IN"/>
        </w:rPr>
        <w:t>"right-eye"</w:t>
      </w:r>
      <w:r w:rsidRPr="009B075E">
        <w:rPr>
          <w:rFonts w:ascii="Consolas" w:eastAsia="Times New Roman" w:hAnsi="Consolas" w:cs="Times New Roman"/>
          <w:color w:val="383838"/>
          <w:sz w:val="27"/>
          <w:szCs w:val="27"/>
          <w:lang w:val="en-IN" w:eastAsia="en-IN"/>
        </w:rPr>
        <w:t>&gt;</w:t>
      </w:r>
    </w:p>
    <w:p w14:paraId="68706B74"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class</w:t>
      </w:r>
      <w:r w:rsidRPr="009B075E">
        <w:rPr>
          <w:rFonts w:ascii="Consolas" w:eastAsia="Times New Roman" w:hAnsi="Consolas" w:cs="Times New Roman"/>
          <w:color w:val="383838"/>
          <w:sz w:val="27"/>
          <w:szCs w:val="27"/>
          <w:lang w:val="en-IN" w:eastAsia="en-IN"/>
        </w:rPr>
        <w:t>=</w:t>
      </w:r>
      <w:r w:rsidRPr="009B075E">
        <w:rPr>
          <w:rFonts w:ascii="Consolas" w:eastAsia="Times New Roman" w:hAnsi="Consolas" w:cs="Times New Roman"/>
          <w:color w:val="0000FF"/>
          <w:sz w:val="27"/>
          <w:szCs w:val="27"/>
          <w:lang w:val="en-IN" w:eastAsia="en-IN"/>
        </w:rPr>
        <w:t>"sparkle"</w:t>
      </w:r>
      <w:r w:rsidRPr="009B075E">
        <w:rPr>
          <w:rFonts w:ascii="Consolas" w:eastAsia="Times New Roman" w:hAnsi="Consolas" w:cs="Times New Roman"/>
          <w:color w:val="383838"/>
          <w:sz w:val="27"/>
          <w:szCs w:val="27"/>
          <w:lang w:val="en-IN" w:eastAsia="en-IN"/>
        </w:rPr>
        <w:t>&gt;&lt;/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383838"/>
          <w:sz w:val="27"/>
          <w:szCs w:val="27"/>
          <w:lang w:val="en-IN" w:eastAsia="en-IN"/>
        </w:rPr>
        <w:t>&gt;</w:t>
      </w:r>
    </w:p>
    <w:p w14:paraId="3BD72D1D"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383838"/>
          <w:sz w:val="27"/>
          <w:szCs w:val="27"/>
          <w:lang w:val="en-IN" w:eastAsia="en-IN"/>
        </w:rPr>
        <w:t>&gt;</w:t>
      </w:r>
    </w:p>
    <w:p w14:paraId="48EA818F"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class</w:t>
      </w:r>
      <w:r w:rsidRPr="009B075E">
        <w:rPr>
          <w:rFonts w:ascii="Consolas" w:eastAsia="Times New Roman" w:hAnsi="Consolas" w:cs="Times New Roman"/>
          <w:color w:val="383838"/>
          <w:sz w:val="27"/>
          <w:szCs w:val="27"/>
          <w:lang w:val="en-IN" w:eastAsia="en-IN"/>
        </w:rPr>
        <w:t>=</w:t>
      </w:r>
      <w:r w:rsidRPr="009B075E">
        <w:rPr>
          <w:rFonts w:ascii="Consolas" w:eastAsia="Times New Roman" w:hAnsi="Consolas" w:cs="Times New Roman"/>
          <w:color w:val="0000FF"/>
          <w:sz w:val="27"/>
          <w:szCs w:val="27"/>
          <w:lang w:val="en-IN" w:eastAsia="en-IN"/>
        </w:rPr>
        <w:t>"left-eye"</w:t>
      </w:r>
      <w:r w:rsidRPr="009B075E">
        <w:rPr>
          <w:rFonts w:ascii="Consolas" w:eastAsia="Times New Roman" w:hAnsi="Consolas" w:cs="Times New Roman"/>
          <w:color w:val="383838"/>
          <w:sz w:val="27"/>
          <w:szCs w:val="27"/>
          <w:lang w:val="en-IN" w:eastAsia="en-IN"/>
        </w:rPr>
        <w:t>&gt;</w:t>
      </w:r>
    </w:p>
    <w:p w14:paraId="6779247D"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class</w:t>
      </w:r>
      <w:r w:rsidRPr="009B075E">
        <w:rPr>
          <w:rFonts w:ascii="Consolas" w:eastAsia="Times New Roman" w:hAnsi="Consolas" w:cs="Times New Roman"/>
          <w:color w:val="383838"/>
          <w:sz w:val="27"/>
          <w:szCs w:val="27"/>
          <w:lang w:val="en-IN" w:eastAsia="en-IN"/>
        </w:rPr>
        <w:t>=</w:t>
      </w:r>
      <w:r w:rsidRPr="009B075E">
        <w:rPr>
          <w:rFonts w:ascii="Consolas" w:eastAsia="Times New Roman" w:hAnsi="Consolas" w:cs="Times New Roman"/>
          <w:color w:val="0000FF"/>
          <w:sz w:val="27"/>
          <w:szCs w:val="27"/>
          <w:lang w:val="en-IN" w:eastAsia="en-IN"/>
        </w:rPr>
        <w:t>"sparkle"</w:t>
      </w:r>
      <w:r w:rsidRPr="009B075E">
        <w:rPr>
          <w:rFonts w:ascii="Consolas" w:eastAsia="Times New Roman" w:hAnsi="Consolas" w:cs="Times New Roman"/>
          <w:color w:val="383838"/>
          <w:sz w:val="27"/>
          <w:szCs w:val="27"/>
          <w:lang w:val="en-IN" w:eastAsia="en-IN"/>
        </w:rPr>
        <w:t>&gt;&lt;/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383838"/>
          <w:sz w:val="27"/>
          <w:szCs w:val="27"/>
          <w:lang w:val="en-IN" w:eastAsia="en-IN"/>
        </w:rPr>
        <w:t>&gt;</w:t>
      </w:r>
    </w:p>
    <w:p w14:paraId="2D79AB93"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383838"/>
          <w:sz w:val="27"/>
          <w:szCs w:val="27"/>
          <w:lang w:val="en-IN" w:eastAsia="en-IN"/>
        </w:rPr>
        <w:t>&gt;</w:t>
      </w:r>
    </w:p>
    <w:p w14:paraId="2FB7E9EA"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class</w:t>
      </w:r>
      <w:r w:rsidRPr="009B075E">
        <w:rPr>
          <w:rFonts w:ascii="Consolas" w:eastAsia="Times New Roman" w:hAnsi="Consolas" w:cs="Times New Roman"/>
          <w:color w:val="383838"/>
          <w:sz w:val="27"/>
          <w:szCs w:val="27"/>
          <w:lang w:val="en-IN" w:eastAsia="en-IN"/>
        </w:rPr>
        <w:t>=</w:t>
      </w:r>
      <w:r w:rsidRPr="009B075E">
        <w:rPr>
          <w:rFonts w:ascii="Consolas" w:eastAsia="Times New Roman" w:hAnsi="Consolas" w:cs="Times New Roman"/>
          <w:color w:val="0000FF"/>
          <w:sz w:val="27"/>
          <w:szCs w:val="27"/>
          <w:lang w:val="en-IN" w:eastAsia="en-IN"/>
        </w:rPr>
        <w:t>"blush-right"</w:t>
      </w:r>
      <w:r w:rsidRPr="009B075E">
        <w:rPr>
          <w:rFonts w:ascii="Consolas" w:eastAsia="Times New Roman" w:hAnsi="Consolas" w:cs="Times New Roman"/>
          <w:color w:val="383838"/>
          <w:sz w:val="27"/>
          <w:szCs w:val="27"/>
          <w:lang w:val="en-IN" w:eastAsia="en-IN"/>
        </w:rPr>
        <w:t>&gt;&lt;/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383838"/>
          <w:sz w:val="27"/>
          <w:szCs w:val="27"/>
          <w:lang w:val="en-IN" w:eastAsia="en-IN"/>
        </w:rPr>
        <w:t>&gt;</w:t>
      </w:r>
    </w:p>
    <w:p w14:paraId="3D9582BC"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class</w:t>
      </w:r>
      <w:r w:rsidRPr="009B075E">
        <w:rPr>
          <w:rFonts w:ascii="Consolas" w:eastAsia="Times New Roman" w:hAnsi="Consolas" w:cs="Times New Roman"/>
          <w:color w:val="383838"/>
          <w:sz w:val="27"/>
          <w:szCs w:val="27"/>
          <w:lang w:val="en-IN" w:eastAsia="en-IN"/>
        </w:rPr>
        <w:t>=</w:t>
      </w:r>
      <w:r w:rsidRPr="009B075E">
        <w:rPr>
          <w:rFonts w:ascii="Consolas" w:eastAsia="Times New Roman" w:hAnsi="Consolas" w:cs="Times New Roman"/>
          <w:color w:val="0000FF"/>
          <w:sz w:val="27"/>
          <w:szCs w:val="27"/>
          <w:lang w:val="en-IN" w:eastAsia="en-IN"/>
        </w:rPr>
        <w:t>"blush-left"</w:t>
      </w:r>
      <w:r w:rsidRPr="009B075E">
        <w:rPr>
          <w:rFonts w:ascii="Consolas" w:eastAsia="Times New Roman" w:hAnsi="Consolas" w:cs="Times New Roman"/>
          <w:color w:val="383838"/>
          <w:sz w:val="27"/>
          <w:szCs w:val="27"/>
          <w:lang w:val="en-IN" w:eastAsia="en-IN"/>
        </w:rPr>
        <w:t>&gt;&lt;/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383838"/>
          <w:sz w:val="27"/>
          <w:szCs w:val="27"/>
          <w:lang w:val="en-IN" w:eastAsia="en-IN"/>
        </w:rPr>
        <w:t>&gt;</w:t>
      </w:r>
    </w:p>
    <w:p w14:paraId="2BC54023"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class</w:t>
      </w:r>
      <w:r w:rsidRPr="009B075E">
        <w:rPr>
          <w:rFonts w:ascii="Consolas" w:eastAsia="Times New Roman" w:hAnsi="Consolas" w:cs="Times New Roman"/>
          <w:color w:val="383838"/>
          <w:sz w:val="27"/>
          <w:szCs w:val="27"/>
          <w:lang w:val="en-IN" w:eastAsia="en-IN"/>
        </w:rPr>
        <w:t>=</w:t>
      </w:r>
      <w:r w:rsidRPr="009B075E">
        <w:rPr>
          <w:rFonts w:ascii="Consolas" w:eastAsia="Times New Roman" w:hAnsi="Consolas" w:cs="Times New Roman"/>
          <w:color w:val="0000FF"/>
          <w:sz w:val="27"/>
          <w:szCs w:val="27"/>
          <w:lang w:val="en-IN" w:eastAsia="en-IN"/>
        </w:rPr>
        <w:t>"beak-top"</w:t>
      </w:r>
      <w:r w:rsidRPr="009B075E">
        <w:rPr>
          <w:rFonts w:ascii="Consolas" w:eastAsia="Times New Roman" w:hAnsi="Consolas" w:cs="Times New Roman"/>
          <w:color w:val="383838"/>
          <w:sz w:val="27"/>
          <w:szCs w:val="27"/>
          <w:lang w:val="en-IN" w:eastAsia="en-IN"/>
        </w:rPr>
        <w:t>&gt;&lt;/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383838"/>
          <w:sz w:val="27"/>
          <w:szCs w:val="27"/>
          <w:lang w:val="en-IN" w:eastAsia="en-IN"/>
        </w:rPr>
        <w:t>&gt;</w:t>
      </w:r>
    </w:p>
    <w:p w14:paraId="493A5063"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FF0000"/>
          <w:sz w:val="27"/>
          <w:szCs w:val="27"/>
          <w:lang w:val="en-IN" w:eastAsia="en-IN"/>
        </w:rPr>
        <w:t>class</w:t>
      </w:r>
      <w:r w:rsidRPr="009B075E">
        <w:rPr>
          <w:rFonts w:ascii="Consolas" w:eastAsia="Times New Roman" w:hAnsi="Consolas" w:cs="Times New Roman"/>
          <w:color w:val="383838"/>
          <w:sz w:val="27"/>
          <w:szCs w:val="27"/>
          <w:lang w:val="en-IN" w:eastAsia="en-IN"/>
        </w:rPr>
        <w:t>=</w:t>
      </w:r>
      <w:r w:rsidRPr="009B075E">
        <w:rPr>
          <w:rFonts w:ascii="Consolas" w:eastAsia="Times New Roman" w:hAnsi="Consolas" w:cs="Times New Roman"/>
          <w:color w:val="0000FF"/>
          <w:sz w:val="27"/>
          <w:szCs w:val="27"/>
          <w:lang w:val="en-IN" w:eastAsia="en-IN"/>
        </w:rPr>
        <w:t>"beak-bottom"</w:t>
      </w:r>
      <w:r w:rsidRPr="009B075E">
        <w:rPr>
          <w:rFonts w:ascii="Consolas" w:eastAsia="Times New Roman" w:hAnsi="Consolas" w:cs="Times New Roman"/>
          <w:color w:val="383838"/>
          <w:sz w:val="27"/>
          <w:szCs w:val="27"/>
          <w:lang w:val="en-IN" w:eastAsia="en-IN"/>
        </w:rPr>
        <w:t>&gt;&lt;/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383838"/>
          <w:sz w:val="27"/>
          <w:szCs w:val="27"/>
          <w:lang w:val="en-IN" w:eastAsia="en-IN"/>
        </w:rPr>
        <w:t>&gt;</w:t>
      </w:r>
    </w:p>
    <w:p w14:paraId="5D2ABF5A"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000000"/>
          <w:sz w:val="27"/>
          <w:szCs w:val="27"/>
          <w:lang w:val="en-IN" w:eastAsia="en-IN"/>
        </w:rPr>
        <w:t>  </w:t>
      </w: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383838"/>
          <w:sz w:val="27"/>
          <w:szCs w:val="27"/>
          <w:lang w:val="en-IN" w:eastAsia="en-IN"/>
        </w:rPr>
        <w:t>&gt;</w:t>
      </w:r>
    </w:p>
    <w:p w14:paraId="4BFBD449"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r w:rsidRPr="009B075E">
        <w:rPr>
          <w:rFonts w:ascii="Consolas" w:eastAsia="Times New Roman" w:hAnsi="Consolas" w:cs="Times New Roman"/>
          <w:color w:val="383838"/>
          <w:sz w:val="27"/>
          <w:szCs w:val="27"/>
          <w:lang w:val="en-IN" w:eastAsia="en-IN"/>
        </w:rPr>
        <w:t>&lt;/</w:t>
      </w:r>
      <w:r w:rsidRPr="009B075E">
        <w:rPr>
          <w:rFonts w:ascii="Consolas" w:eastAsia="Times New Roman" w:hAnsi="Consolas" w:cs="Times New Roman"/>
          <w:color w:val="800000"/>
          <w:sz w:val="27"/>
          <w:szCs w:val="27"/>
          <w:lang w:val="en-IN" w:eastAsia="en-IN"/>
        </w:rPr>
        <w:t>div</w:t>
      </w:r>
      <w:r w:rsidRPr="009B075E">
        <w:rPr>
          <w:rFonts w:ascii="Consolas" w:eastAsia="Times New Roman" w:hAnsi="Consolas" w:cs="Times New Roman"/>
          <w:color w:val="383838"/>
          <w:sz w:val="27"/>
          <w:szCs w:val="27"/>
          <w:lang w:val="en-IN" w:eastAsia="en-IN"/>
        </w:rPr>
        <w:t>&gt;</w:t>
      </w:r>
    </w:p>
    <w:p w14:paraId="170BC046" w14:textId="77777777" w:rsidR="009B075E" w:rsidRPr="009B075E" w:rsidRDefault="009B075E" w:rsidP="009B075E">
      <w:pPr>
        <w:shd w:val="clear" w:color="auto" w:fill="FFFFFE"/>
        <w:spacing w:line="360" w:lineRule="atLeast"/>
        <w:rPr>
          <w:rFonts w:ascii="Consolas" w:eastAsia="Times New Roman" w:hAnsi="Consolas" w:cs="Times New Roman"/>
          <w:color w:val="000000"/>
          <w:sz w:val="27"/>
          <w:szCs w:val="27"/>
          <w:lang w:val="en-IN" w:eastAsia="en-IN"/>
        </w:rPr>
      </w:pPr>
    </w:p>
    <w:p w14:paraId="41C329E3" w14:textId="38DC0968" w:rsidR="009B075E" w:rsidRDefault="009B075E">
      <w:pPr>
        <w:rPr>
          <w:rFonts w:ascii="Agency FB" w:hAnsi="Agency FB"/>
          <w:b/>
          <w:bCs/>
          <w:sz w:val="32"/>
          <w:szCs w:val="32"/>
        </w:rPr>
      </w:pPr>
    </w:p>
    <w:p w14:paraId="32A9E48A" w14:textId="77777777" w:rsidR="003B172F" w:rsidRPr="003B172F" w:rsidRDefault="003B172F" w:rsidP="003B172F">
      <w:pPr>
        <w:rPr>
          <w:rFonts w:ascii="Agency FB" w:hAnsi="Agency FB"/>
          <w:b/>
          <w:bCs/>
          <w:sz w:val="32"/>
          <w:szCs w:val="32"/>
        </w:rPr>
      </w:pPr>
    </w:p>
    <w:sectPr w:rsidR="003B172F" w:rsidRPr="003B1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57C0610"/>
    <w:multiLevelType w:val="multilevel"/>
    <w:tmpl w:val="6FD6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390B70"/>
    <w:multiLevelType w:val="hybridMultilevel"/>
    <w:tmpl w:val="BA8280AE"/>
    <w:lvl w:ilvl="0" w:tplc="F1D6619C">
      <w:start w:val="1"/>
      <w:numFmt w:val="decimal"/>
      <w:lvlText w:val="%1)"/>
      <w:lvlJc w:val="left"/>
      <w:pPr>
        <w:ind w:left="360" w:hanging="360"/>
      </w:pPr>
      <w:rPr>
        <w:rFonts w:ascii="Agency FB" w:hAnsi="Agency FB" w:hint="default"/>
        <w:b/>
        <w:bCs/>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8"/>
  </w:num>
  <w:num w:numId="22">
    <w:abstractNumId w:val="11"/>
  </w:num>
  <w:num w:numId="23">
    <w:abstractNumId w:val="24"/>
  </w:num>
  <w:num w:numId="24">
    <w:abstractNumId w:val="1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C2"/>
    <w:rsid w:val="003B172F"/>
    <w:rsid w:val="003B718E"/>
    <w:rsid w:val="00645252"/>
    <w:rsid w:val="006D3D74"/>
    <w:rsid w:val="008047C2"/>
    <w:rsid w:val="0083569A"/>
    <w:rsid w:val="009B075E"/>
    <w:rsid w:val="00A9204E"/>
    <w:rsid w:val="00BC25D8"/>
    <w:rsid w:val="00F35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621D"/>
  <w15:chartTrackingRefBased/>
  <w15:docId w15:val="{D5D7A199-0174-40A2-B07F-7722B8AD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8047C2"/>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token">
    <w:name w:val="token"/>
    <w:basedOn w:val="DefaultParagraphFont"/>
    <w:rsid w:val="008047C2"/>
  </w:style>
  <w:style w:type="paragraph" w:styleId="ListParagraph">
    <w:name w:val="List Paragraph"/>
    <w:basedOn w:val="Normal"/>
    <w:uiPriority w:val="34"/>
    <w:unhideWhenUsed/>
    <w:qFormat/>
    <w:rsid w:val="008047C2"/>
    <w:pPr>
      <w:ind w:left="720"/>
      <w:contextualSpacing/>
    </w:pPr>
  </w:style>
  <w:style w:type="character" w:customStyle="1" w:styleId="sr-only">
    <w:name w:val="sr-only"/>
    <w:basedOn w:val="DefaultParagraphFont"/>
    <w:rsid w:val="00BC2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93922">
      <w:bodyDiv w:val="1"/>
      <w:marLeft w:val="0"/>
      <w:marRight w:val="0"/>
      <w:marTop w:val="0"/>
      <w:marBottom w:val="0"/>
      <w:divBdr>
        <w:top w:val="none" w:sz="0" w:space="0" w:color="auto"/>
        <w:left w:val="none" w:sz="0" w:space="0" w:color="auto"/>
        <w:bottom w:val="none" w:sz="0" w:space="0" w:color="auto"/>
        <w:right w:val="none" w:sz="0" w:space="0" w:color="auto"/>
      </w:divBdr>
      <w:divsChild>
        <w:div w:id="1555120533">
          <w:marLeft w:val="0"/>
          <w:marRight w:val="0"/>
          <w:marTop w:val="0"/>
          <w:marBottom w:val="0"/>
          <w:divBdr>
            <w:top w:val="none" w:sz="0" w:space="0" w:color="auto"/>
            <w:left w:val="none" w:sz="0" w:space="0" w:color="auto"/>
            <w:bottom w:val="none" w:sz="0" w:space="0" w:color="auto"/>
            <w:right w:val="none" w:sz="0" w:space="0" w:color="auto"/>
          </w:divBdr>
          <w:divsChild>
            <w:div w:id="6401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73047">
      <w:bodyDiv w:val="1"/>
      <w:marLeft w:val="0"/>
      <w:marRight w:val="0"/>
      <w:marTop w:val="0"/>
      <w:marBottom w:val="0"/>
      <w:divBdr>
        <w:top w:val="none" w:sz="0" w:space="0" w:color="auto"/>
        <w:left w:val="none" w:sz="0" w:space="0" w:color="auto"/>
        <w:bottom w:val="none" w:sz="0" w:space="0" w:color="auto"/>
        <w:right w:val="none" w:sz="0" w:space="0" w:color="auto"/>
      </w:divBdr>
    </w:div>
    <w:div w:id="295642606">
      <w:bodyDiv w:val="1"/>
      <w:marLeft w:val="0"/>
      <w:marRight w:val="0"/>
      <w:marTop w:val="0"/>
      <w:marBottom w:val="0"/>
      <w:divBdr>
        <w:top w:val="none" w:sz="0" w:space="0" w:color="auto"/>
        <w:left w:val="none" w:sz="0" w:space="0" w:color="auto"/>
        <w:bottom w:val="none" w:sz="0" w:space="0" w:color="auto"/>
        <w:right w:val="none" w:sz="0" w:space="0" w:color="auto"/>
      </w:divBdr>
    </w:div>
    <w:div w:id="364722132">
      <w:bodyDiv w:val="1"/>
      <w:marLeft w:val="0"/>
      <w:marRight w:val="0"/>
      <w:marTop w:val="0"/>
      <w:marBottom w:val="0"/>
      <w:divBdr>
        <w:top w:val="none" w:sz="0" w:space="0" w:color="auto"/>
        <w:left w:val="none" w:sz="0" w:space="0" w:color="auto"/>
        <w:bottom w:val="none" w:sz="0" w:space="0" w:color="auto"/>
        <w:right w:val="none" w:sz="0" w:space="0" w:color="auto"/>
      </w:divBdr>
    </w:div>
    <w:div w:id="615717418">
      <w:bodyDiv w:val="1"/>
      <w:marLeft w:val="0"/>
      <w:marRight w:val="0"/>
      <w:marTop w:val="0"/>
      <w:marBottom w:val="0"/>
      <w:divBdr>
        <w:top w:val="none" w:sz="0" w:space="0" w:color="auto"/>
        <w:left w:val="none" w:sz="0" w:space="0" w:color="auto"/>
        <w:bottom w:val="none" w:sz="0" w:space="0" w:color="auto"/>
        <w:right w:val="none" w:sz="0" w:space="0" w:color="auto"/>
      </w:divBdr>
      <w:divsChild>
        <w:div w:id="1858496427">
          <w:marLeft w:val="0"/>
          <w:marRight w:val="0"/>
          <w:marTop w:val="0"/>
          <w:marBottom w:val="0"/>
          <w:divBdr>
            <w:top w:val="none" w:sz="0" w:space="0" w:color="auto"/>
            <w:left w:val="none" w:sz="0" w:space="0" w:color="auto"/>
            <w:bottom w:val="none" w:sz="0" w:space="0" w:color="auto"/>
            <w:right w:val="none" w:sz="0" w:space="0" w:color="auto"/>
          </w:divBdr>
          <w:divsChild>
            <w:div w:id="469443614">
              <w:marLeft w:val="0"/>
              <w:marRight w:val="0"/>
              <w:marTop w:val="0"/>
              <w:marBottom w:val="0"/>
              <w:divBdr>
                <w:top w:val="none" w:sz="0" w:space="0" w:color="auto"/>
                <w:left w:val="none" w:sz="0" w:space="0" w:color="auto"/>
                <w:bottom w:val="none" w:sz="0" w:space="0" w:color="auto"/>
                <w:right w:val="none" w:sz="0" w:space="0" w:color="auto"/>
              </w:divBdr>
            </w:div>
            <w:div w:id="466779137">
              <w:marLeft w:val="0"/>
              <w:marRight w:val="0"/>
              <w:marTop w:val="0"/>
              <w:marBottom w:val="0"/>
              <w:divBdr>
                <w:top w:val="none" w:sz="0" w:space="0" w:color="auto"/>
                <w:left w:val="none" w:sz="0" w:space="0" w:color="auto"/>
                <w:bottom w:val="none" w:sz="0" w:space="0" w:color="auto"/>
                <w:right w:val="none" w:sz="0" w:space="0" w:color="auto"/>
              </w:divBdr>
            </w:div>
            <w:div w:id="1734699062">
              <w:marLeft w:val="0"/>
              <w:marRight w:val="0"/>
              <w:marTop w:val="0"/>
              <w:marBottom w:val="0"/>
              <w:divBdr>
                <w:top w:val="none" w:sz="0" w:space="0" w:color="auto"/>
                <w:left w:val="none" w:sz="0" w:space="0" w:color="auto"/>
                <w:bottom w:val="none" w:sz="0" w:space="0" w:color="auto"/>
                <w:right w:val="none" w:sz="0" w:space="0" w:color="auto"/>
              </w:divBdr>
            </w:div>
            <w:div w:id="417677876">
              <w:marLeft w:val="0"/>
              <w:marRight w:val="0"/>
              <w:marTop w:val="0"/>
              <w:marBottom w:val="0"/>
              <w:divBdr>
                <w:top w:val="none" w:sz="0" w:space="0" w:color="auto"/>
                <w:left w:val="none" w:sz="0" w:space="0" w:color="auto"/>
                <w:bottom w:val="none" w:sz="0" w:space="0" w:color="auto"/>
                <w:right w:val="none" w:sz="0" w:space="0" w:color="auto"/>
              </w:divBdr>
            </w:div>
            <w:div w:id="1376734931">
              <w:marLeft w:val="0"/>
              <w:marRight w:val="0"/>
              <w:marTop w:val="0"/>
              <w:marBottom w:val="0"/>
              <w:divBdr>
                <w:top w:val="none" w:sz="0" w:space="0" w:color="auto"/>
                <w:left w:val="none" w:sz="0" w:space="0" w:color="auto"/>
                <w:bottom w:val="none" w:sz="0" w:space="0" w:color="auto"/>
                <w:right w:val="none" w:sz="0" w:space="0" w:color="auto"/>
              </w:divBdr>
            </w:div>
            <w:div w:id="116072700">
              <w:marLeft w:val="0"/>
              <w:marRight w:val="0"/>
              <w:marTop w:val="0"/>
              <w:marBottom w:val="0"/>
              <w:divBdr>
                <w:top w:val="none" w:sz="0" w:space="0" w:color="auto"/>
                <w:left w:val="none" w:sz="0" w:space="0" w:color="auto"/>
                <w:bottom w:val="none" w:sz="0" w:space="0" w:color="auto"/>
                <w:right w:val="none" w:sz="0" w:space="0" w:color="auto"/>
              </w:divBdr>
            </w:div>
            <w:div w:id="18255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7972">
      <w:bodyDiv w:val="1"/>
      <w:marLeft w:val="0"/>
      <w:marRight w:val="0"/>
      <w:marTop w:val="0"/>
      <w:marBottom w:val="0"/>
      <w:divBdr>
        <w:top w:val="none" w:sz="0" w:space="0" w:color="auto"/>
        <w:left w:val="none" w:sz="0" w:space="0" w:color="auto"/>
        <w:bottom w:val="none" w:sz="0" w:space="0" w:color="auto"/>
        <w:right w:val="none" w:sz="0" w:space="0" w:color="auto"/>
      </w:divBdr>
      <w:divsChild>
        <w:div w:id="1036395733">
          <w:marLeft w:val="0"/>
          <w:marRight w:val="0"/>
          <w:marTop w:val="0"/>
          <w:marBottom w:val="0"/>
          <w:divBdr>
            <w:top w:val="none" w:sz="0" w:space="0" w:color="auto"/>
            <w:left w:val="none" w:sz="0" w:space="0" w:color="auto"/>
            <w:bottom w:val="none" w:sz="0" w:space="0" w:color="auto"/>
            <w:right w:val="none" w:sz="0" w:space="0" w:color="auto"/>
          </w:divBdr>
        </w:div>
      </w:divsChild>
    </w:div>
    <w:div w:id="1189639177">
      <w:bodyDiv w:val="1"/>
      <w:marLeft w:val="0"/>
      <w:marRight w:val="0"/>
      <w:marTop w:val="0"/>
      <w:marBottom w:val="0"/>
      <w:divBdr>
        <w:top w:val="none" w:sz="0" w:space="0" w:color="auto"/>
        <w:left w:val="none" w:sz="0" w:space="0" w:color="auto"/>
        <w:bottom w:val="none" w:sz="0" w:space="0" w:color="auto"/>
        <w:right w:val="none" w:sz="0" w:space="0" w:color="auto"/>
      </w:divBdr>
    </w:div>
    <w:div w:id="1245724007">
      <w:bodyDiv w:val="1"/>
      <w:marLeft w:val="0"/>
      <w:marRight w:val="0"/>
      <w:marTop w:val="0"/>
      <w:marBottom w:val="0"/>
      <w:divBdr>
        <w:top w:val="none" w:sz="0" w:space="0" w:color="auto"/>
        <w:left w:val="none" w:sz="0" w:space="0" w:color="auto"/>
        <w:bottom w:val="none" w:sz="0" w:space="0" w:color="auto"/>
        <w:right w:val="none" w:sz="0" w:space="0" w:color="auto"/>
      </w:divBdr>
    </w:div>
    <w:div w:id="1277054380">
      <w:bodyDiv w:val="1"/>
      <w:marLeft w:val="0"/>
      <w:marRight w:val="0"/>
      <w:marTop w:val="0"/>
      <w:marBottom w:val="0"/>
      <w:divBdr>
        <w:top w:val="none" w:sz="0" w:space="0" w:color="auto"/>
        <w:left w:val="none" w:sz="0" w:space="0" w:color="auto"/>
        <w:bottom w:val="none" w:sz="0" w:space="0" w:color="auto"/>
        <w:right w:val="none" w:sz="0" w:space="0" w:color="auto"/>
      </w:divBdr>
    </w:div>
    <w:div w:id="1321890808">
      <w:bodyDiv w:val="1"/>
      <w:marLeft w:val="0"/>
      <w:marRight w:val="0"/>
      <w:marTop w:val="0"/>
      <w:marBottom w:val="0"/>
      <w:divBdr>
        <w:top w:val="none" w:sz="0" w:space="0" w:color="auto"/>
        <w:left w:val="none" w:sz="0" w:space="0" w:color="auto"/>
        <w:bottom w:val="none" w:sz="0" w:space="0" w:color="auto"/>
        <w:right w:val="none" w:sz="0" w:space="0" w:color="auto"/>
      </w:divBdr>
    </w:div>
    <w:div w:id="1352411731">
      <w:bodyDiv w:val="1"/>
      <w:marLeft w:val="0"/>
      <w:marRight w:val="0"/>
      <w:marTop w:val="0"/>
      <w:marBottom w:val="0"/>
      <w:divBdr>
        <w:top w:val="none" w:sz="0" w:space="0" w:color="auto"/>
        <w:left w:val="none" w:sz="0" w:space="0" w:color="auto"/>
        <w:bottom w:val="none" w:sz="0" w:space="0" w:color="auto"/>
        <w:right w:val="none" w:sz="0" w:space="0" w:color="auto"/>
      </w:divBdr>
      <w:divsChild>
        <w:div w:id="431441100">
          <w:marLeft w:val="0"/>
          <w:marRight w:val="0"/>
          <w:marTop w:val="0"/>
          <w:marBottom w:val="0"/>
          <w:divBdr>
            <w:top w:val="none" w:sz="0" w:space="0" w:color="auto"/>
            <w:left w:val="none" w:sz="0" w:space="0" w:color="auto"/>
            <w:bottom w:val="none" w:sz="0" w:space="0" w:color="auto"/>
            <w:right w:val="none" w:sz="0" w:space="0" w:color="auto"/>
          </w:divBdr>
          <w:divsChild>
            <w:div w:id="787237789">
              <w:marLeft w:val="0"/>
              <w:marRight w:val="0"/>
              <w:marTop w:val="0"/>
              <w:marBottom w:val="0"/>
              <w:divBdr>
                <w:top w:val="none" w:sz="0" w:space="0" w:color="auto"/>
                <w:left w:val="none" w:sz="0" w:space="0" w:color="auto"/>
                <w:bottom w:val="none" w:sz="0" w:space="0" w:color="auto"/>
                <w:right w:val="none" w:sz="0" w:space="0" w:color="auto"/>
              </w:divBdr>
            </w:div>
            <w:div w:id="17780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1772">
      <w:bodyDiv w:val="1"/>
      <w:marLeft w:val="0"/>
      <w:marRight w:val="0"/>
      <w:marTop w:val="0"/>
      <w:marBottom w:val="0"/>
      <w:divBdr>
        <w:top w:val="none" w:sz="0" w:space="0" w:color="auto"/>
        <w:left w:val="none" w:sz="0" w:space="0" w:color="auto"/>
        <w:bottom w:val="none" w:sz="0" w:space="0" w:color="auto"/>
        <w:right w:val="none" w:sz="0" w:space="0" w:color="auto"/>
      </w:divBdr>
    </w:div>
    <w:div w:id="1454444836">
      <w:bodyDiv w:val="1"/>
      <w:marLeft w:val="0"/>
      <w:marRight w:val="0"/>
      <w:marTop w:val="0"/>
      <w:marBottom w:val="0"/>
      <w:divBdr>
        <w:top w:val="none" w:sz="0" w:space="0" w:color="auto"/>
        <w:left w:val="none" w:sz="0" w:space="0" w:color="auto"/>
        <w:bottom w:val="none" w:sz="0" w:space="0" w:color="auto"/>
        <w:right w:val="none" w:sz="0" w:space="0" w:color="auto"/>
      </w:divBdr>
      <w:divsChild>
        <w:div w:id="1097943598">
          <w:marLeft w:val="0"/>
          <w:marRight w:val="0"/>
          <w:marTop w:val="0"/>
          <w:marBottom w:val="0"/>
          <w:divBdr>
            <w:top w:val="none" w:sz="0" w:space="0" w:color="auto"/>
            <w:left w:val="none" w:sz="0" w:space="0" w:color="auto"/>
            <w:bottom w:val="none" w:sz="0" w:space="0" w:color="auto"/>
            <w:right w:val="none" w:sz="0" w:space="0" w:color="auto"/>
          </w:divBdr>
          <w:divsChild>
            <w:div w:id="20799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5721">
      <w:bodyDiv w:val="1"/>
      <w:marLeft w:val="0"/>
      <w:marRight w:val="0"/>
      <w:marTop w:val="0"/>
      <w:marBottom w:val="0"/>
      <w:divBdr>
        <w:top w:val="none" w:sz="0" w:space="0" w:color="auto"/>
        <w:left w:val="none" w:sz="0" w:space="0" w:color="auto"/>
        <w:bottom w:val="none" w:sz="0" w:space="0" w:color="auto"/>
        <w:right w:val="none" w:sz="0" w:space="0" w:color="auto"/>
      </w:divBdr>
    </w:div>
    <w:div w:id="1650818355">
      <w:bodyDiv w:val="1"/>
      <w:marLeft w:val="0"/>
      <w:marRight w:val="0"/>
      <w:marTop w:val="0"/>
      <w:marBottom w:val="0"/>
      <w:divBdr>
        <w:top w:val="none" w:sz="0" w:space="0" w:color="auto"/>
        <w:left w:val="none" w:sz="0" w:space="0" w:color="auto"/>
        <w:bottom w:val="none" w:sz="0" w:space="0" w:color="auto"/>
        <w:right w:val="none" w:sz="0" w:space="0" w:color="auto"/>
      </w:divBdr>
      <w:divsChild>
        <w:div w:id="1260724454">
          <w:marLeft w:val="0"/>
          <w:marRight w:val="0"/>
          <w:marTop w:val="0"/>
          <w:marBottom w:val="0"/>
          <w:divBdr>
            <w:top w:val="none" w:sz="0" w:space="0" w:color="auto"/>
            <w:left w:val="none" w:sz="0" w:space="0" w:color="auto"/>
            <w:bottom w:val="none" w:sz="0" w:space="0" w:color="auto"/>
            <w:right w:val="none" w:sz="0" w:space="0" w:color="auto"/>
          </w:divBdr>
        </w:div>
      </w:divsChild>
    </w:div>
    <w:div w:id="1708796022">
      <w:bodyDiv w:val="1"/>
      <w:marLeft w:val="0"/>
      <w:marRight w:val="0"/>
      <w:marTop w:val="0"/>
      <w:marBottom w:val="0"/>
      <w:divBdr>
        <w:top w:val="none" w:sz="0" w:space="0" w:color="auto"/>
        <w:left w:val="none" w:sz="0" w:space="0" w:color="auto"/>
        <w:bottom w:val="none" w:sz="0" w:space="0" w:color="auto"/>
        <w:right w:val="none" w:sz="0" w:space="0" w:color="auto"/>
      </w:divBdr>
    </w:div>
    <w:div w:id="1962304127">
      <w:bodyDiv w:val="1"/>
      <w:marLeft w:val="0"/>
      <w:marRight w:val="0"/>
      <w:marTop w:val="0"/>
      <w:marBottom w:val="0"/>
      <w:divBdr>
        <w:top w:val="none" w:sz="0" w:space="0" w:color="auto"/>
        <w:left w:val="none" w:sz="0" w:space="0" w:color="auto"/>
        <w:bottom w:val="none" w:sz="0" w:space="0" w:color="auto"/>
        <w:right w:val="none" w:sz="0" w:space="0" w:color="auto"/>
      </w:divBdr>
      <w:divsChild>
        <w:div w:id="1504081711">
          <w:marLeft w:val="0"/>
          <w:marRight w:val="0"/>
          <w:marTop w:val="0"/>
          <w:marBottom w:val="0"/>
          <w:divBdr>
            <w:top w:val="none" w:sz="0" w:space="0" w:color="auto"/>
            <w:left w:val="none" w:sz="0" w:space="0" w:color="auto"/>
            <w:bottom w:val="none" w:sz="0" w:space="0" w:color="auto"/>
            <w:right w:val="none" w:sz="0" w:space="0" w:color="auto"/>
          </w:divBdr>
          <w:divsChild>
            <w:div w:id="770704822">
              <w:marLeft w:val="0"/>
              <w:marRight w:val="0"/>
              <w:marTop w:val="0"/>
              <w:marBottom w:val="0"/>
              <w:divBdr>
                <w:top w:val="none" w:sz="0" w:space="0" w:color="auto"/>
                <w:left w:val="none" w:sz="0" w:space="0" w:color="auto"/>
                <w:bottom w:val="none" w:sz="0" w:space="0" w:color="auto"/>
                <w:right w:val="none" w:sz="0" w:space="0" w:color="auto"/>
              </w:divBdr>
            </w:div>
            <w:div w:id="583413453">
              <w:marLeft w:val="0"/>
              <w:marRight w:val="0"/>
              <w:marTop w:val="0"/>
              <w:marBottom w:val="0"/>
              <w:divBdr>
                <w:top w:val="none" w:sz="0" w:space="0" w:color="auto"/>
                <w:left w:val="none" w:sz="0" w:space="0" w:color="auto"/>
                <w:bottom w:val="none" w:sz="0" w:space="0" w:color="auto"/>
                <w:right w:val="none" w:sz="0" w:space="0" w:color="auto"/>
              </w:divBdr>
            </w:div>
            <w:div w:id="1913806044">
              <w:marLeft w:val="0"/>
              <w:marRight w:val="0"/>
              <w:marTop w:val="0"/>
              <w:marBottom w:val="0"/>
              <w:divBdr>
                <w:top w:val="none" w:sz="0" w:space="0" w:color="auto"/>
                <w:left w:val="none" w:sz="0" w:space="0" w:color="auto"/>
                <w:bottom w:val="none" w:sz="0" w:space="0" w:color="auto"/>
                <w:right w:val="none" w:sz="0" w:space="0" w:color="auto"/>
              </w:divBdr>
            </w:div>
            <w:div w:id="2009139409">
              <w:marLeft w:val="0"/>
              <w:marRight w:val="0"/>
              <w:marTop w:val="0"/>
              <w:marBottom w:val="0"/>
              <w:divBdr>
                <w:top w:val="none" w:sz="0" w:space="0" w:color="auto"/>
                <w:left w:val="none" w:sz="0" w:space="0" w:color="auto"/>
                <w:bottom w:val="none" w:sz="0" w:space="0" w:color="auto"/>
                <w:right w:val="none" w:sz="0" w:space="0" w:color="auto"/>
              </w:divBdr>
            </w:div>
            <w:div w:id="1151142832">
              <w:marLeft w:val="0"/>
              <w:marRight w:val="0"/>
              <w:marTop w:val="0"/>
              <w:marBottom w:val="0"/>
              <w:divBdr>
                <w:top w:val="none" w:sz="0" w:space="0" w:color="auto"/>
                <w:left w:val="none" w:sz="0" w:space="0" w:color="auto"/>
                <w:bottom w:val="none" w:sz="0" w:space="0" w:color="auto"/>
                <w:right w:val="none" w:sz="0" w:space="0" w:color="auto"/>
              </w:divBdr>
            </w:div>
            <w:div w:id="1657684195">
              <w:marLeft w:val="0"/>
              <w:marRight w:val="0"/>
              <w:marTop w:val="0"/>
              <w:marBottom w:val="0"/>
              <w:divBdr>
                <w:top w:val="none" w:sz="0" w:space="0" w:color="auto"/>
                <w:left w:val="none" w:sz="0" w:space="0" w:color="auto"/>
                <w:bottom w:val="none" w:sz="0" w:space="0" w:color="auto"/>
                <w:right w:val="none" w:sz="0" w:space="0" w:color="auto"/>
              </w:divBdr>
            </w:div>
            <w:div w:id="1679964623">
              <w:marLeft w:val="0"/>
              <w:marRight w:val="0"/>
              <w:marTop w:val="0"/>
              <w:marBottom w:val="0"/>
              <w:divBdr>
                <w:top w:val="none" w:sz="0" w:space="0" w:color="auto"/>
                <w:left w:val="none" w:sz="0" w:space="0" w:color="auto"/>
                <w:bottom w:val="none" w:sz="0" w:space="0" w:color="auto"/>
                <w:right w:val="none" w:sz="0" w:space="0" w:color="auto"/>
              </w:divBdr>
            </w:div>
            <w:div w:id="1249117385">
              <w:marLeft w:val="0"/>
              <w:marRight w:val="0"/>
              <w:marTop w:val="0"/>
              <w:marBottom w:val="0"/>
              <w:divBdr>
                <w:top w:val="none" w:sz="0" w:space="0" w:color="auto"/>
                <w:left w:val="none" w:sz="0" w:space="0" w:color="auto"/>
                <w:bottom w:val="none" w:sz="0" w:space="0" w:color="auto"/>
                <w:right w:val="none" w:sz="0" w:space="0" w:color="auto"/>
              </w:divBdr>
            </w:div>
            <w:div w:id="658730921">
              <w:marLeft w:val="0"/>
              <w:marRight w:val="0"/>
              <w:marTop w:val="0"/>
              <w:marBottom w:val="0"/>
              <w:divBdr>
                <w:top w:val="none" w:sz="0" w:space="0" w:color="auto"/>
                <w:left w:val="none" w:sz="0" w:space="0" w:color="auto"/>
                <w:bottom w:val="none" w:sz="0" w:space="0" w:color="auto"/>
                <w:right w:val="none" w:sz="0" w:space="0" w:color="auto"/>
              </w:divBdr>
            </w:div>
            <w:div w:id="1494225556">
              <w:marLeft w:val="0"/>
              <w:marRight w:val="0"/>
              <w:marTop w:val="0"/>
              <w:marBottom w:val="0"/>
              <w:divBdr>
                <w:top w:val="none" w:sz="0" w:space="0" w:color="auto"/>
                <w:left w:val="none" w:sz="0" w:space="0" w:color="auto"/>
                <w:bottom w:val="none" w:sz="0" w:space="0" w:color="auto"/>
                <w:right w:val="none" w:sz="0" w:space="0" w:color="auto"/>
              </w:divBdr>
            </w:div>
            <w:div w:id="915672248">
              <w:marLeft w:val="0"/>
              <w:marRight w:val="0"/>
              <w:marTop w:val="0"/>
              <w:marBottom w:val="0"/>
              <w:divBdr>
                <w:top w:val="none" w:sz="0" w:space="0" w:color="auto"/>
                <w:left w:val="none" w:sz="0" w:space="0" w:color="auto"/>
                <w:bottom w:val="none" w:sz="0" w:space="0" w:color="auto"/>
                <w:right w:val="none" w:sz="0" w:space="0" w:color="auto"/>
              </w:divBdr>
            </w:div>
            <w:div w:id="167790495">
              <w:marLeft w:val="0"/>
              <w:marRight w:val="0"/>
              <w:marTop w:val="0"/>
              <w:marBottom w:val="0"/>
              <w:divBdr>
                <w:top w:val="none" w:sz="0" w:space="0" w:color="auto"/>
                <w:left w:val="none" w:sz="0" w:space="0" w:color="auto"/>
                <w:bottom w:val="none" w:sz="0" w:space="0" w:color="auto"/>
                <w:right w:val="none" w:sz="0" w:space="0" w:color="auto"/>
              </w:divBdr>
            </w:div>
            <w:div w:id="1073157786">
              <w:marLeft w:val="0"/>
              <w:marRight w:val="0"/>
              <w:marTop w:val="0"/>
              <w:marBottom w:val="0"/>
              <w:divBdr>
                <w:top w:val="none" w:sz="0" w:space="0" w:color="auto"/>
                <w:left w:val="none" w:sz="0" w:space="0" w:color="auto"/>
                <w:bottom w:val="none" w:sz="0" w:space="0" w:color="auto"/>
                <w:right w:val="none" w:sz="0" w:space="0" w:color="auto"/>
              </w:divBdr>
            </w:div>
            <w:div w:id="502942256">
              <w:marLeft w:val="0"/>
              <w:marRight w:val="0"/>
              <w:marTop w:val="0"/>
              <w:marBottom w:val="0"/>
              <w:divBdr>
                <w:top w:val="none" w:sz="0" w:space="0" w:color="auto"/>
                <w:left w:val="none" w:sz="0" w:space="0" w:color="auto"/>
                <w:bottom w:val="none" w:sz="0" w:space="0" w:color="auto"/>
                <w:right w:val="none" w:sz="0" w:space="0" w:color="auto"/>
              </w:divBdr>
            </w:div>
            <w:div w:id="819228120">
              <w:marLeft w:val="0"/>
              <w:marRight w:val="0"/>
              <w:marTop w:val="0"/>
              <w:marBottom w:val="0"/>
              <w:divBdr>
                <w:top w:val="none" w:sz="0" w:space="0" w:color="auto"/>
                <w:left w:val="none" w:sz="0" w:space="0" w:color="auto"/>
                <w:bottom w:val="none" w:sz="0" w:space="0" w:color="auto"/>
                <w:right w:val="none" w:sz="0" w:space="0" w:color="auto"/>
              </w:divBdr>
            </w:div>
            <w:div w:id="488909467">
              <w:marLeft w:val="0"/>
              <w:marRight w:val="0"/>
              <w:marTop w:val="0"/>
              <w:marBottom w:val="0"/>
              <w:divBdr>
                <w:top w:val="none" w:sz="0" w:space="0" w:color="auto"/>
                <w:left w:val="none" w:sz="0" w:space="0" w:color="auto"/>
                <w:bottom w:val="none" w:sz="0" w:space="0" w:color="auto"/>
                <w:right w:val="none" w:sz="0" w:space="0" w:color="auto"/>
              </w:divBdr>
            </w:div>
            <w:div w:id="231700097">
              <w:marLeft w:val="0"/>
              <w:marRight w:val="0"/>
              <w:marTop w:val="0"/>
              <w:marBottom w:val="0"/>
              <w:divBdr>
                <w:top w:val="none" w:sz="0" w:space="0" w:color="auto"/>
                <w:left w:val="none" w:sz="0" w:space="0" w:color="auto"/>
                <w:bottom w:val="none" w:sz="0" w:space="0" w:color="auto"/>
                <w:right w:val="none" w:sz="0" w:space="0" w:color="auto"/>
              </w:divBdr>
            </w:div>
            <w:div w:id="1616207976">
              <w:marLeft w:val="0"/>
              <w:marRight w:val="0"/>
              <w:marTop w:val="0"/>
              <w:marBottom w:val="0"/>
              <w:divBdr>
                <w:top w:val="none" w:sz="0" w:space="0" w:color="auto"/>
                <w:left w:val="none" w:sz="0" w:space="0" w:color="auto"/>
                <w:bottom w:val="none" w:sz="0" w:space="0" w:color="auto"/>
                <w:right w:val="none" w:sz="0" w:space="0" w:color="auto"/>
              </w:divBdr>
            </w:div>
            <w:div w:id="667753939">
              <w:marLeft w:val="0"/>
              <w:marRight w:val="0"/>
              <w:marTop w:val="0"/>
              <w:marBottom w:val="0"/>
              <w:divBdr>
                <w:top w:val="none" w:sz="0" w:space="0" w:color="auto"/>
                <w:left w:val="none" w:sz="0" w:space="0" w:color="auto"/>
                <w:bottom w:val="none" w:sz="0" w:space="0" w:color="auto"/>
                <w:right w:val="none" w:sz="0" w:space="0" w:color="auto"/>
              </w:divBdr>
            </w:div>
            <w:div w:id="1104379170">
              <w:marLeft w:val="0"/>
              <w:marRight w:val="0"/>
              <w:marTop w:val="0"/>
              <w:marBottom w:val="0"/>
              <w:divBdr>
                <w:top w:val="none" w:sz="0" w:space="0" w:color="auto"/>
                <w:left w:val="none" w:sz="0" w:space="0" w:color="auto"/>
                <w:bottom w:val="none" w:sz="0" w:space="0" w:color="auto"/>
                <w:right w:val="none" w:sz="0" w:space="0" w:color="auto"/>
              </w:divBdr>
            </w:div>
            <w:div w:id="867641915">
              <w:marLeft w:val="0"/>
              <w:marRight w:val="0"/>
              <w:marTop w:val="0"/>
              <w:marBottom w:val="0"/>
              <w:divBdr>
                <w:top w:val="none" w:sz="0" w:space="0" w:color="auto"/>
                <w:left w:val="none" w:sz="0" w:space="0" w:color="auto"/>
                <w:bottom w:val="none" w:sz="0" w:space="0" w:color="auto"/>
                <w:right w:val="none" w:sz="0" w:space="0" w:color="auto"/>
              </w:divBdr>
            </w:div>
            <w:div w:id="721058439">
              <w:marLeft w:val="0"/>
              <w:marRight w:val="0"/>
              <w:marTop w:val="0"/>
              <w:marBottom w:val="0"/>
              <w:divBdr>
                <w:top w:val="none" w:sz="0" w:space="0" w:color="auto"/>
                <w:left w:val="none" w:sz="0" w:space="0" w:color="auto"/>
                <w:bottom w:val="none" w:sz="0" w:space="0" w:color="auto"/>
                <w:right w:val="none" w:sz="0" w:space="0" w:color="auto"/>
              </w:divBdr>
            </w:div>
            <w:div w:id="1040280317">
              <w:marLeft w:val="0"/>
              <w:marRight w:val="0"/>
              <w:marTop w:val="0"/>
              <w:marBottom w:val="0"/>
              <w:divBdr>
                <w:top w:val="none" w:sz="0" w:space="0" w:color="auto"/>
                <w:left w:val="none" w:sz="0" w:space="0" w:color="auto"/>
                <w:bottom w:val="none" w:sz="0" w:space="0" w:color="auto"/>
                <w:right w:val="none" w:sz="0" w:space="0" w:color="auto"/>
              </w:divBdr>
            </w:div>
            <w:div w:id="296691620">
              <w:marLeft w:val="0"/>
              <w:marRight w:val="0"/>
              <w:marTop w:val="0"/>
              <w:marBottom w:val="0"/>
              <w:divBdr>
                <w:top w:val="none" w:sz="0" w:space="0" w:color="auto"/>
                <w:left w:val="none" w:sz="0" w:space="0" w:color="auto"/>
                <w:bottom w:val="none" w:sz="0" w:space="0" w:color="auto"/>
                <w:right w:val="none" w:sz="0" w:space="0" w:color="auto"/>
              </w:divBdr>
            </w:div>
            <w:div w:id="1613703644">
              <w:marLeft w:val="0"/>
              <w:marRight w:val="0"/>
              <w:marTop w:val="0"/>
              <w:marBottom w:val="0"/>
              <w:divBdr>
                <w:top w:val="none" w:sz="0" w:space="0" w:color="auto"/>
                <w:left w:val="none" w:sz="0" w:space="0" w:color="auto"/>
                <w:bottom w:val="none" w:sz="0" w:space="0" w:color="auto"/>
                <w:right w:val="none" w:sz="0" w:space="0" w:color="auto"/>
              </w:divBdr>
            </w:div>
            <w:div w:id="1633093400">
              <w:marLeft w:val="0"/>
              <w:marRight w:val="0"/>
              <w:marTop w:val="0"/>
              <w:marBottom w:val="0"/>
              <w:divBdr>
                <w:top w:val="none" w:sz="0" w:space="0" w:color="auto"/>
                <w:left w:val="none" w:sz="0" w:space="0" w:color="auto"/>
                <w:bottom w:val="none" w:sz="0" w:space="0" w:color="auto"/>
                <w:right w:val="none" w:sz="0" w:space="0" w:color="auto"/>
              </w:divBdr>
            </w:div>
            <w:div w:id="873152057">
              <w:marLeft w:val="0"/>
              <w:marRight w:val="0"/>
              <w:marTop w:val="0"/>
              <w:marBottom w:val="0"/>
              <w:divBdr>
                <w:top w:val="none" w:sz="0" w:space="0" w:color="auto"/>
                <w:left w:val="none" w:sz="0" w:space="0" w:color="auto"/>
                <w:bottom w:val="none" w:sz="0" w:space="0" w:color="auto"/>
                <w:right w:val="none" w:sz="0" w:space="0" w:color="auto"/>
              </w:divBdr>
            </w:div>
            <w:div w:id="855340375">
              <w:marLeft w:val="0"/>
              <w:marRight w:val="0"/>
              <w:marTop w:val="0"/>
              <w:marBottom w:val="0"/>
              <w:divBdr>
                <w:top w:val="none" w:sz="0" w:space="0" w:color="auto"/>
                <w:left w:val="none" w:sz="0" w:space="0" w:color="auto"/>
                <w:bottom w:val="none" w:sz="0" w:space="0" w:color="auto"/>
                <w:right w:val="none" w:sz="0" w:space="0" w:color="auto"/>
              </w:divBdr>
            </w:div>
            <w:div w:id="800928562">
              <w:marLeft w:val="0"/>
              <w:marRight w:val="0"/>
              <w:marTop w:val="0"/>
              <w:marBottom w:val="0"/>
              <w:divBdr>
                <w:top w:val="none" w:sz="0" w:space="0" w:color="auto"/>
                <w:left w:val="none" w:sz="0" w:space="0" w:color="auto"/>
                <w:bottom w:val="none" w:sz="0" w:space="0" w:color="auto"/>
                <w:right w:val="none" w:sz="0" w:space="0" w:color="auto"/>
              </w:divBdr>
            </w:div>
            <w:div w:id="651911912">
              <w:marLeft w:val="0"/>
              <w:marRight w:val="0"/>
              <w:marTop w:val="0"/>
              <w:marBottom w:val="0"/>
              <w:divBdr>
                <w:top w:val="none" w:sz="0" w:space="0" w:color="auto"/>
                <w:left w:val="none" w:sz="0" w:space="0" w:color="auto"/>
                <w:bottom w:val="none" w:sz="0" w:space="0" w:color="auto"/>
                <w:right w:val="none" w:sz="0" w:space="0" w:color="auto"/>
              </w:divBdr>
            </w:div>
            <w:div w:id="359740402">
              <w:marLeft w:val="0"/>
              <w:marRight w:val="0"/>
              <w:marTop w:val="0"/>
              <w:marBottom w:val="0"/>
              <w:divBdr>
                <w:top w:val="none" w:sz="0" w:space="0" w:color="auto"/>
                <w:left w:val="none" w:sz="0" w:space="0" w:color="auto"/>
                <w:bottom w:val="none" w:sz="0" w:space="0" w:color="auto"/>
                <w:right w:val="none" w:sz="0" w:space="0" w:color="auto"/>
              </w:divBdr>
            </w:div>
            <w:div w:id="1599752950">
              <w:marLeft w:val="0"/>
              <w:marRight w:val="0"/>
              <w:marTop w:val="0"/>
              <w:marBottom w:val="0"/>
              <w:divBdr>
                <w:top w:val="none" w:sz="0" w:space="0" w:color="auto"/>
                <w:left w:val="none" w:sz="0" w:space="0" w:color="auto"/>
                <w:bottom w:val="none" w:sz="0" w:space="0" w:color="auto"/>
                <w:right w:val="none" w:sz="0" w:space="0" w:color="auto"/>
              </w:divBdr>
            </w:div>
            <w:div w:id="1631934745">
              <w:marLeft w:val="0"/>
              <w:marRight w:val="0"/>
              <w:marTop w:val="0"/>
              <w:marBottom w:val="0"/>
              <w:divBdr>
                <w:top w:val="none" w:sz="0" w:space="0" w:color="auto"/>
                <w:left w:val="none" w:sz="0" w:space="0" w:color="auto"/>
                <w:bottom w:val="none" w:sz="0" w:space="0" w:color="auto"/>
                <w:right w:val="none" w:sz="0" w:space="0" w:color="auto"/>
              </w:divBdr>
            </w:div>
            <w:div w:id="599870390">
              <w:marLeft w:val="0"/>
              <w:marRight w:val="0"/>
              <w:marTop w:val="0"/>
              <w:marBottom w:val="0"/>
              <w:divBdr>
                <w:top w:val="none" w:sz="0" w:space="0" w:color="auto"/>
                <w:left w:val="none" w:sz="0" w:space="0" w:color="auto"/>
                <w:bottom w:val="none" w:sz="0" w:space="0" w:color="auto"/>
                <w:right w:val="none" w:sz="0" w:space="0" w:color="auto"/>
              </w:divBdr>
            </w:div>
            <w:div w:id="509225856">
              <w:marLeft w:val="0"/>
              <w:marRight w:val="0"/>
              <w:marTop w:val="0"/>
              <w:marBottom w:val="0"/>
              <w:divBdr>
                <w:top w:val="none" w:sz="0" w:space="0" w:color="auto"/>
                <w:left w:val="none" w:sz="0" w:space="0" w:color="auto"/>
                <w:bottom w:val="none" w:sz="0" w:space="0" w:color="auto"/>
                <w:right w:val="none" w:sz="0" w:space="0" w:color="auto"/>
              </w:divBdr>
            </w:div>
            <w:div w:id="1765103531">
              <w:marLeft w:val="0"/>
              <w:marRight w:val="0"/>
              <w:marTop w:val="0"/>
              <w:marBottom w:val="0"/>
              <w:divBdr>
                <w:top w:val="none" w:sz="0" w:space="0" w:color="auto"/>
                <w:left w:val="none" w:sz="0" w:space="0" w:color="auto"/>
                <w:bottom w:val="none" w:sz="0" w:space="0" w:color="auto"/>
                <w:right w:val="none" w:sz="0" w:space="0" w:color="auto"/>
              </w:divBdr>
            </w:div>
            <w:div w:id="1796173846">
              <w:marLeft w:val="0"/>
              <w:marRight w:val="0"/>
              <w:marTop w:val="0"/>
              <w:marBottom w:val="0"/>
              <w:divBdr>
                <w:top w:val="none" w:sz="0" w:space="0" w:color="auto"/>
                <w:left w:val="none" w:sz="0" w:space="0" w:color="auto"/>
                <w:bottom w:val="none" w:sz="0" w:space="0" w:color="auto"/>
                <w:right w:val="none" w:sz="0" w:space="0" w:color="auto"/>
              </w:divBdr>
            </w:div>
            <w:div w:id="795220963">
              <w:marLeft w:val="0"/>
              <w:marRight w:val="0"/>
              <w:marTop w:val="0"/>
              <w:marBottom w:val="0"/>
              <w:divBdr>
                <w:top w:val="none" w:sz="0" w:space="0" w:color="auto"/>
                <w:left w:val="none" w:sz="0" w:space="0" w:color="auto"/>
                <w:bottom w:val="none" w:sz="0" w:space="0" w:color="auto"/>
                <w:right w:val="none" w:sz="0" w:space="0" w:color="auto"/>
              </w:divBdr>
            </w:div>
            <w:div w:id="1453552865">
              <w:marLeft w:val="0"/>
              <w:marRight w:val="0"/>
              <w:marTop w:val="0"/>
              <w:marBottom w:val="0"/>
              <w:divBdr>
                <w:top w:val="none" w:sz="0" w:space="0" w:color="auto"/>
                <w:left w:val="none" w:sz="0" w:space="0" w:color="auto"/>
                <w:bottom w:val="none" w:sz="0" w:space="0" w:color="auto"/>
                <w:right w:val="none" w:sz="0" w:space="0" w:color="auto"/>
              </w:divBdr>
            </w:div>
            <w:div w:id="263804953">
              <w:marLeft w:val="0"/>
              <w:marRight w:val="0"/>
              <w:marTop w:val="0"/>
              <w:marBottom w:val="0"/>
              <w:divBdr>
                <w:top w:val="none" w:sz="0" w:space="0" w:color="auto"/>
                <w:left w:val="none" w:sz="0" w:space="0" w:color="auto"/>
                <w:bottom w:val="none" w:sz="0" w:space="0" w:color="auto"/>
                <w:right w:val="none" w:sz="0" w:space="0" w:color="auto"/>
              </w:divBdr>
            </w:div>
            <w:div w:id="1186215592">
              <w:marLeft w:val="0"/>
              <w:marRight w:val="0"/>
              <w:marTop w:val="0"/>
              <w:marBottom w:val="0"/>
              <w:divBdr>
                <w:top w:val="none" w:sz="0" w:space="0" w:color="auto"/>
                <w:left w:val="none" w:sz="0" w:space="0" w:color="auto"/>
                <w:bottom w:val="none" w:sz="0" w:space="0" w:color="auto"/>
                <w:right w:val="none" w:sz="0" w:space="0" w:color="auto"/>
              </w:divBdr>
            </w:div>
            <w:div w:id="1809711308">
              <w:marLeft w:val="0"/>
              <w:marRight w:val="0"/>
              <w:marTop w:val="0"/>
              <w:marBottom w:val="0"/>
              <w:divBdr>
                <w:top w:val="none" w:sz="0" w:space="0" w:color="auto"/>
                <w:left w:val="none" w:sz="0" w:space="0" w:color="auto"/>
                <w:bottom w:val="none" w:sz="0" w:space="0" w:color="auto"/>
                <w:right w:val="none" w:sz="0" w:space="0" w:color="auto"/>
              </w:divBdr>
            </w:div>
            <w:div w:id="638611474">
              <w:marLeft w:val="0"/>
              <w:marRight w:val="0"/>
              <w:marTop w:val="0"/>
              <w:marBottom w:val="0"/>
              <w:divBdr>
                <w:top w:val="none" w:sz="0" w:space="0" w:color="auto"/>
                <w:left w:val="none" w:sz="0" w:space="0" w:color="auto"/>
                <w:bottom w:val="none" w:sz="0" w:space="0" w:color="auto"/>
                <w:right w:val="none" w:sz="0" w:space="0" w:color="auto"/>
              </w:divBdr>
            </w:div>
            <w:div w:id="121963341">
              <w:marLeft w:val="0"/>
              <w:marRight w:val="0"/>
              <w:marTop w:val="0"/>
              <w:marBottom w:val="0"/>
              <w:divBdr>
                <w:top w:val="none" w:sz="0" w:space="0" w:color="auto"/>
                <w:left w:val="none" w:sz="0" w:space="0" w:color="auto"/>
                <w:bottom w:val="none" w:sz="0" w:space="0" w:color="auto"/>
                <w:right w:val="none" w:sz="0" w:space="0" w:color="auto"/>
              </w:divBdr>
            </w:div>
            <w:div w:id="608783576">
              <w:marLeft w:val="0"/>
              <w:marRight w:val="0"/>
              <w:marTop w:val="0"/>
              <w:marBottom w:val="0"/>
              <w:divBdr>
                <w:top w:val="none" w:sz="0" w:space="0" w:color="auto"/>
                <w:left w:val="none" w:sz="0" w:space="0" w:color="auto"/>
                <w:bottom w:val="none" w:sz="0" w:space="0" w:color="auto"/>
                <w:right w:val="none" w:sz="0" w:space="0" w:color="auto"/>
              </w:divBdr>
            </w:div>
            <w:div w:id="248151773">
              <w:marLeft w:val="0"/>
              <w:marRight w:val="0"/>
              <w:marTop w:val="0"/>
              <w:marBottom w:val="0"/>
              <w:divBdr>
                <w:top w:val="none" w:sz="0" w:space="0" w:color="auto"/>
                <w:left w:val="none" w:sz="0" w:space="0" w:color="auto"/>
                <w:bottom w:val="none" w:sz="0" w:space="0" w:color="auto"/>
                <w:right w:val="none" w:sz="0" w:space="0" w:color="auto"/>
              </w:divBdr>
            </w:div>
            <w:div w:id="550965549">
              <w:marLeft w:val="0"/>
              <w:marRight w:val="0"/>
              <w:marTop w:val="0"/>
              <w:marBottom w:val="0"/>
              <w:divBdr>
                <w:top w:val="none" w:sz="0" w:space="0" w:color="auto"/>
                <w:left w:val="none" w:sz="0" w:space="0" w:color="auto"/>
                <w:bottom w:val="none" w:sz="0" w:space="0" w:color="auto"/>
                <w:right w:val="none" w:sz="0" w:space="0" w:color="auto"/>
              </w:divBdr>
            </w:div>
            <w:div w:id="43452795">
              <w:marLeft w:val="0"/>
              <w:marRight w:val="0"/>
              <w:marTop w:val="0"/>
              <w:marBottom w:val="0"/>
              <w:divBdr>
                <w:top w:val="none" w:sz="0" w:space="0" w:color="auto"/>
                <w:left w:val="none" w:sz="0" w:space="0" w:color="auto"/>
                <w:bottom w:val="none" w:sz="0" w:space="0" w:color="auto"/>
                <w:right w:val="none" w:sz="0" w:space="0" w:color="auto"/>
              </w:divBdr>
            </w:div>
            <w:div w:id="807819939">
              <w:marLeft w:val="0"/>
              <w:marRight w:val="0"/>
              <w:marTop w:val="0"/>
              <w:marBottom w:val="0"/>
              <w:divBdr>
                <w:top w:val="none" w:sz="0" w:space="0" w:color="auto"/>
                <w:left w:val="none" w:sz="0" w:space="0" w:color="auto"/>
                <w:bottom w:val="none" w:sz="0" w:space="0" w:color="auto"/>
                <w:right w:val="none" w:sz="0" w:space="0" w:color="auto"/>
              </w:divBdr>
            </w:div>
            <w:div w:id="1158421282">
              <w:marLeft w:val="0"/>
              <w:marRight w:val="0"/>
              <w:marTop w:val="0"/>
              <w:marBottom w:val="0"/>
              <w:divBdr>
                <w:top w:val="none" w:sz="0" w:space="0" w:color="auto"/>
                <w:left w:val="none" w:sz="0" w:space="0" w:color="auto"/>
                <w:bottom w:val="none" w:sz="0" w:space="0" w:color="auto"/>
                <w:right w:val="none" w:sz="0" w:space="0" w:color="auto"/>
              </w:divBdr>
            </w:div>
            <w:div w:id="1860124407">
              <w:marLeft w:val="0"/>
              <w:marRight w:val="0"/>
              <w:marTop w:val="0"/>
              <w:marBottom w:val="0"/>
              <w:divBdr>
                <w:top w:val="none" w:sz="0" w:space="0" w:color="auto"/>
                <w:left w:val="none" w:sz="0" w:space="0" w:color="auto"/>
                <w:bottom w:val="none" w:sz="0" w:space="0" w:color="auto"/>
                <w:right w:val="none" w:sz="0" w:space="0" w:color="auto"/>
              </w:divBdr>
            </w:div>
            <w:div w:id="829062230">
              <w:marLeft w:val="0"/>
              <w:marRight w:val="0"/>
              <w:marTop w:val="0"/>
              <w:marBottom w:val="0"/>
              <w:divBdr>
                <w:top w:val="none" w:sz="0" w:space="0" w:color="auto"/>
                <w:left w:val="none" w:sz="0" w:space="0" w:color="auto"/>
                <w:bottom w:val="none" w:sz="0" w:space="0" w:color="auto"/>
                <w:right w:val="none" w:sz="0" w:space="0" w:color="auto"/>
              </w:divBdr>
            </w:div>
            <w:div w:id="175579276">
              <w:marLeft w:val="0"/>
              <w:marRight w:val="0"/>
              <w:marTop w:val="0"/>
              <w:marBottom w:val="0"/>
              <w:divBdr>
                <w:top w:val="none" w:sz="0" w:space="0" w:color="auto"/>
                <w:left w:val="none" w:sz="0" w:space="0" w:color="auto"/>
                <w:bottom w:val="none" w:sz="0" w:space="0" w:color="auto"/>
                <w:right w:val="none" w:sz="0" w:space="0" w:color="auto"/>
              </w:divBdr>
            </w:div>
            <w:div w:id="439565342">
              <w:marLeft w:val="0"/>
              <w:marRight w:val="0"/>
              <w:marTop w:val="0"/>
              <w:marBottom w:val="0"/>
              <w:divBdr>
                <w:top w:val="none" w:sz="0" w:space="0" w:color="auto"/>
                <w:left w:val="none" w:sz="0" w:space="0" w:color="auto"/>
                <w:bottom w:val="none" w:sz="0" w:space="0" w:color="auto"/>
                <w:right w:val="none" w:sz="0" w:space="0" w:color="auto"/>
              </w:divBdr>
            </w:div>
            <w:div w:id="1533105155">
              <w:marLeft w:val="0"/>
              <w:marRight w:val="0"/>
              <w:marTop w:val="0"/>
              <w:marBottom w:val="0"/>
              <w:divBdr>
                <w:top w:val="none" w:sz="0" w:space="0" w:color="auto"/>
                <w:left w:val="none" w:sz="0" w:space="0" w:color="auto"/>
                <w:bottom w:val="none" w:sz="0" w:space="0" w:color="auto"/>
                <w:right w:val="none" w:sz="0" w:space="0" w:color="auto"/>
              </w:divBdr>
            </w:div>
            <w:div w:id="181435631">
              <w:marLeft w:val="0"/>
              <w:marRight w:val="0"/>
              <w:marTop w:val="0"/>
              <w:marBottom w:val="0"/>
              <w:divBdr>
                <w:top w:val="none" w:sz="0" w:space="0" w:color="auto"/>
                <w:left w:val="none" w:sz="0" w:space="0" w:color="auto"/>
                <w:bottom w:val="none" w:sz="0" w:space="0" w:color="auto"/>
                <w:right w:val="none" w:sz="0" w:space="0" w:color="auto"/>
              </w:divBdr>
            </w:div>
            <w:div w:id="211700941">
              <w:marLeft w:val="0"/>
              <w:marRight w:val="0"/>
              <w:marTop w:val="0"/>
              <w:marBottom w:val="0"/>
              <w:divBdr>
                <w:top w:val="none" w:sz="0" w:space="0" w:color="auto"/>
                <w:left w:val="none" w:sz="0" w:space="0" w:color="auto"/>
                <w:bottom w:val="none" w:sz="0" w:space="0" w:color="auto"/>
                <w:right w:val="none" w:sz="0" w:space="0" w:color="auto"/>
              </w:divBdr>
            </w:div>
            <w:div w:id="2120568086">
              <w:marLeft w:val="0"/>
              <w:marRight w:val="0"/>
              <w:marTop w:val="0"/>
              <w:marBottom w:val="0"/>
              <w:divBdr>
                <w:top w:val="none" w:sz="0" w:space="0" w:color="auto"/>
                <w:left w:val="none" w:sz="0" w:space="0" w:color="auto"/>
                <w:bottom w:val="none" w:sz="0" w:space="0" w:color="auto"/>
                <w:right w:val="none" w:sz="0" w:space="0" w:color="auto"/>
              </w:divBdr>
            </w:div>
            <w:div w:id="1980573842">
              <w:marLeft w:val="0"/>
              <w:marRight w:val="0"/>
              <w:marTop w:val="0"/>
              <w:marBottom w:val="0"/>
              <w:divBdr>
                <w:top w:val="none" w:sz="0" w:space="0" w:color="auto"/>
                <w:left w:val="none" w:sz="0" w:space="0" w:color="auto"/>
                <w:bottom w:val="none" w:sz="0" w:space="0" w:color="auto"/>
                <w:right w:val="none" w:sz="0" w:space="0" w:color="auto"/>
              </w:divBdr>
            </w:div>
            <w:div w:id="1810592262">
              <w:marLeft w:val="0"/>
              <w:marRight w:val="0"/>
              <w:marTop w:val="0"/>
              <w:marBottom w:val="0"/>
              <w:divBdr>
                <w:top w:val="none" w:sz="0" w:space="0" w:color="auto"/>
                <w:left w:val="none" w:sz="0" w:space="0" w:color="auto"/>
                <w:bottom w:val="none" w:sz="0" w:space="0" w:color="auto"/>
                <w:right w:val="none" w:sz="0" w:space="0" w:color="auto"/>
              </w:divBdr>
            </w:div>
            <w:div w:id="79789623">
              <w:marLeft w:val="0"/>
              <w:marRight w:val="0"/>
              <w:marTop w:val="0"/>
              <w:marBottom w:val="0"/>
              <w:divBdr>
                <w:top w:val="none" w:sz="0" w:space="0" w:color="auto"/>
                <w:left w:val="none" w:sz="0" w:space="0" w:color="auto"/>
                <w:bottom w:val="none" w:sz="0" w:space="0" w:color="auto"/>
                <w:right w:val="none" w:sz="0" w:space="0" w:color="auto"/>
              </w:divBdr>
            </w:div>
            <w:div w:id="1049913684">
              <w:marLeft w:val="0"/>
              <w:marRight w:val="0"/>
              <w:marTop w:val="0"/>
              <w:marBottom w:val="0"/>
              <w:divBdr>
                <w:top w:val="none" w:sz="0" w:space="0" w:color="auto"/>
                <w:left w:val="none" w:sz="0" w:space="0" w:color="auto"/>
                <w:bottom w:val="none" w:sz="0" w:space="0" w:color="auto"/>
                <w:right w:val="none" w:sz="0" w:space="0" w:color="auto"/>
              </w:divBdr>
            </w:div>
            <w:div w:id="1714503026">
              <w:marLeft w:val="0"/>
              <w:marRight w:val="0"/>
              <w:marTop w:val="0"/>
              <w:marBottom w:val="0"/>
              <w:divBdr>
                <w:top w:val="none" w:sz="0" w:space="0" w:color="auto"/>
                <w:left w:val="none" w:sz="0" w:space="0" w:color="auto"/>
                <w:bottom w:val="none" w:sz="0" w:space="0" w:color="auto"/>
                <w:right w:val="none" w:sz="0" w:space="0" w:color="auto"/>
              </w:divBdr>
            </w:div>
            <w:div w:id="1198742699">
              <w:marLeft w:val="0"/>
              <w:marRight w:val="0"/>
              <w:marTop w:val="0"/>
              <w:marBottom w:val="0"/>
              <w:divBdr>
                <w:top w:val="none" w:sz="0" w:space="0" w:color="auto"/>
                <w:left w:val="none" w:sz="0" w:space="0" w:color="auto"/>
                <w:bottom w:val="none" w:sz="0" w:space="0" w:color="auto"/>
                <w:right w:val="none" w:sz="0" w:space="0" w:color="auto"/>
              </w:divBdr>
            </w:div>
            <w:div w:id="1063218841">
              <w:marLeft w:val="0"/>
              <w:marRight w:val="0"/>
              <w:marTop w:val="0"/>
              <w:marBottom w:val="0"/>
              <w:divBdr>
                <w:top w:val="none" w:sz="0" w:space="0" w:color="auto"/>
                <w:left w:val="none" w:sz="0" w:space="0" w:color="auto"/>
                <w:bottom w:val="none" w:sz="0" w:space="0" w:color="auto"/>
                <w:right w:val="none" w:sz="0" w:space="0" w:color="auto"/>
              </w:divBdr>
            </w:div>
            <w:div w:id="527791614">
              <w:marLeft w:val="0"/>
              <w:marRight w:val="0"/>
              <w:marTop w:val="0"/>
              <w:marBottom w:val="0"/>
              <w:divBdr>
                <w:top w:val="none" w:sz="0" w:space="0" w:color="auto"/>
                <w:left w:val="none" w:sz="0" w:space="0" w:color="auto"/>
                <w:bottom w:val="none" w:sz="0" w:space="0" w:color="auto"/>
                <w:right w:val="none" w:sz="0" w:space="0" w:color="auto"/>
              </w:divBdr>
            </w:div>
            <w:div w:id="907498316">
              <w:marLeft w:val="0"/>
              <w:marRight w:val="0"/>
              <w:marTop w:val="0"/>
              <w:marBottom w:val="0"/>
              <w:divBdr>
                <w:top w:val="none" w:sz="0" w:space="0" w:color="auto"/>
                <w:left w:val="none" w:sz="0" w:space="0" w:color="auto"/>
                <w:bottom w:val="none" w:sz="0" w:space="0" w:color="auto"/>
                <w:right w:val="none" w:sz="0" w:space="0" w:color="auto"/>
              </w:divBdr>
            </w:div>
            <w:div w:id="924916171">
              <w:marLeft w:val="0"/>
              <w:marRight w:val="0"/>
              <w:marTop w:val="0"/>
              <w:marBottom w:val="0"/>
              <w:divBdr>
                <w:top w:val="none" w:sz="0" w:space="0" w:color="auto"/>
                <w:left w:val="none" w:sz="0" w:space="0" w:color="auto"/>
                <w:bottom w:val="none" w:sz="0" w:space="0" w:color="auto"/>
                <w:right w:val="none" w:sz="0" w:space="0" w:color="auto"/>
              </w:divBdr>
            </w:div>
            <w:div w:id="8218482">
              <w:marLeft w:val="0"/>
              <w:marRight w:val="0"/>
              <w:marTop w:val="0"/>
              <w:marBottom w:val="0"/>
              <w:divBdr>
                <w:top w:val="none" w:sz="0" w:space="0" w:color="auto"/>
                <w:left w:val="none" w:sz="0" w:space="0" w:color="auto"/>
                <w:bottom w:val="none" w:sz="0" w:space="0" w:color="auto"/>
                <w:right w:val="none" w:sz="0" w:space="0" w:color="auto"/>
              </w:divBdr>
            </w:div>
            <w:div w:id="561793152">
              <w:marLeft w:val="0"/>
              <w:marRight w:val="0"/>
              <w:marTop w:val="0"/>
              <w:marBottom w:val="0"/>
              <w:divBdr>
                <w:top w:val="none" w:sz="0" w:space="0" w:color="auto"/>
                <w:left w:val="none" w:sz="0" w:space="0" w:color="auto"/>
                <w:bottom w:val="none" w:sz="0" w:space="0" w:color="auto"/>
                <w:right w:val="none" w:sz="0" w:space="0" w:color="auto"/>
              </w:divBdr>
            </w:div>
            <w:div w:id="2092240607">
              <w:marLeft w:val="0"/>
              <w:marRight w:val="0"/>
              <w:marTop w:val="0"/>
              <w:marBottom w:val="0"/>
              <w:divBdr>
                <w:top w:val="none" w:sz="0" w:space="0" w:color="auto"/>
                <w:left w:val="none" w:sz="0" w:space="0" w:color="auto"/>
                <w:bottom w:val="none" w:sz="0" w:space="0" w:color="auto"/>
                <w:right w:val="none" w:sz="0" w:space="0" w:color="auto"/>
              </w:divBdr>
            </w:div>
            <w:div w:id="263538425">
              <w:marLeft w:val="0"/>
              <w:marRight w:val="0"/>
              <w:marTop w:val="0"/>
              <w:marBottom w:val="0"/>
              <w:divBdr>
                <w:top w:val="none" w:sz="0" w:space="0" w:color="auto"/>
                <w:left w:val="none" w:sz="0" w:space="0" w:color="auto"/>
                <w:bottom w:val="none" w:sz="0" w:space="0" w:color="auto"/>
                <w:right w:val="none" w:sz="0" w:space="0" w:color="auto"/>
              </w:divBdr>
            </w:div>
            <w:div w:id="1697079960">
              <w:marLeft w:val="0"/>
              <w:marRight w:val="0"/>
              <w:marTop w:val="0"/>
              <w:marBottom w:val="0"/>
              <w:divBdr>
                <w:top w:val="none" w:sz="0" w:space="0" w:color="auto"/>
                <w:left w:val="none" w:sz="0" w:space="0" w:color="auto"/>
                <w:bottom w:val="none" w:sz="0" w:space="0" w:color="auto"/>
                <w:right w:val="none" w:sz="0" w:space="0" w:color="auto"/>
              </w:divBdr>
            </w:div>
            <w:div w:id="1997680651">
              <w:marLeft w:val="0"/>
              <w:marRight w:val="0"/>
              <w:marTop w:val="0"/>
              <w:marBottom w:val="0"/>
              <w:divBdr>
                <w:top w:val="none" w:sz="0" w:space="0" w:color="auto"/>
                <w:left w:val="none" w:sz="0" w:space="0" w:color="auto"/>
                <w:bottom w:val="none" w:sz="0" w:space="0" w:color="auto"/>
                <w:right w:val="none" w:sz="0" w:space="0" w:color="auto"/>
              </w:divBdr>
            </w:div>
            <w:div w:id="911424103">
              <w:marLeft w:val="0"/>
              <w:marRight w:val="0"/>
              <w:marTop w:val="0"/>
              <w:marBottom w:val="0"/>
              <w:divBdr>
                <w:top w:val="none" w:sz="0" w:space="0" w:color="auto"/>
                <w:left w:val="none" w:sz="0" w:space="0" w:color="auto"/>
                <w:bottom w:val="none" w:sz="0" w:space="0" w:color="auto"/>
                <w:right w:val="none" w:sz="0" w:space="0" w:color="auto"/>
              </w:divBdr>
            </w:div>
            <w:div w:id="168302259">
              <w:marLeft w:val="0"/>
              <w:marRight w:val="0"/>
              <w:marTop w:val="0"/>
              <w:marBottom w:val="0"/>
              <w:divBdr>
                <w:top w:val="none" w:sz="0" w:space="0" w:color="auto"/>
                <w:left w:val="none" w:sz="0" w:space="0" w:color="auto"/>
                <w:bottom w:val="none" w:sz="0" w:space="0" w:color="auto"/>
                <w:right w:val="none" w:sz="0" w:space="0" w:color="auto"/>
              </w:divBdr>
            </w:div>
            <w:div w:id="1695884968">
              <w:marLeft w:val="0"/>
              <w:marRight w:val="0"/>
              <w:marTop w:val="0"/>
              <w:marBottom w:val="0"/>
              <w:divBdr>
                <w:top w:val="none" w:sz="0" w:space="0" w:color="auto"/>
                <w:left w:val="none" w:sz="0" w:space="0" w:color="auto"/>
                <w:bottom w:val="none" w:sz="0" w:space="0" w:color="auto"/>
                <w:right w:val="none" w:sz="0" w:space="0" w:color="auto"/>
              </w:divBdr>
            </w:div>
            <w:div w:id="40399240">
              <w:marLeft w:val="0"/>
              <w:marRight w:val="0"/>
              <w:marTop w:val="0"/>
              <w:marBottom w:val="0"/>
              <w:divBdr>
                <w:top w:val="none" w:sz="0" w:space="0" w:color="auto"/>
                <w:left w:val="none" w:sz="0" w:space="0" w:color="auto"/>
                <w:bottom w:val="none" w:sz="0" w:space="0" w:color="auto"/>
                <w:right w:val="none" w:sz="0" w:space="0" w:color="auto"/>
              </w:divBdr>
            </w:div>
            <w:div w:id="94248056">
              <w:marLeft w:val="0"/>
              <w:marRight w:val="0"/>
              <w:marTop w:val="0"/>
              <w:marBottom w:val="0"/>
              <w:divBdr>
                <w:top w:val="none" w:sz="0" w:space="0" w:color="auto"/>
                <w:left w:val="none" w:sz="0" w:space="0" w:color="auto"/>
                <w:bottom w:val="none" w:sz="0" w:space="0" w:color="auto"/>
                <w:right w:val="none" w:sz="0" w:space="0" w:color="auto"/>
              </w:divBdr>
            </w:div>
            <w:div w:id="938098698">
              <w:marLeft w:val="0"/>
              <w:marRight w:val="0"/>
              <w:marTop w:val="0"/>
              <w:marBottom w:val="0"/>
              <w:divBdr>
                <w:top w:val="none" w:sz="0" w:space="0" w:color="auto"/>
                <w:left w:val="none" w:sz="0" w:space="0" w:color="auto"/>
                <w:bottom w:val="none" w:sz="0" w:space="0" w:color="auto"/>
                <w:right w:val="none" w:sz="0" w:space="0" w:color="auto"/>
              </w:divBdr>
            </w:div>
            <w:div w:id="1632783115">
              <w:marLeft w:val="0"/>
              <w:marRight w:val="0"/>
              <w:marTop w:val="0"/>
              <w:marBottom w:val="0"/>
              <w:divBdr>
                <w:top w:val="none" w:sz="0" w:space="0" w:color="auto"/>
                <w:left w:val="none" w:sz="0" w:space="0" w:color="auto"/>
                <w:bottom w:val="none" w:sz="0" w:space="0" w:color="auto"/>
                <w:right w:val="none" w:sz="0" w:space="0" w:color="auto"/>
              </w:divBdr>
            </w:div>
            <w:div w:id="269819349">
              <w:marLeft w:val="0"/>
              <w:marRight w:val="0"/>
              <w:marTop w:val="0"/>
              <w:marBottom w:val="0"/>
              <w:divBdr>
                <w:top w:val="none" w:sz="0" w:space="0" w:color="auto"/>
                <w:left w:val="none" w:sz="0" w:space="0" w:color="auto"/>
                <w:bottom w:val="none" w:sz="0" w:space="0" w:color="auto"/>
                <w:right w:val="none" w:sz="0" w:space="0" w:color="auto"/>
              </w:divBdr>
            </w:div>
            <w:div w:id="56366967">
              <w:marLeft w:val="0"/>
              <w:marRight w:val="0"/>
              <w:marTop w:val="0"/>
              <w:marBottom w:val="0"/>
              <w:divBdr>
                <w:top w:val="none" w:sz="0" w:space="0" w:color="auto"/>
                <w:left w:val="none" w:sz="0" w:space="0" w:color="auto"/>
                <w:bottom w:val="none" w:sz="0" w:space="0" w:color="auto"/>
                <w:right w:val="none" w:sz="0" w:space="0" w:color="auto"/>
              </w:divBdr>
            </w:div>
            <w:div w:id="815073452">
              <w:marLeft w:val="0"/>
              <w:marRight w:val="0"/>
              <w:marTop w:val="0"/>
              <w:marBottom w:val="0"/>
              <w:divBdr>
                <w:top w:val="none" w:sz="0" w:space="0" w:color="auto"/>
                <w:left w:val="none" w:sz="0" w:space="0" w:color="auto"/>
                <w:bottom w:val="none" w:sz="0" w:space="0" w:color="auto"/>
                <w:right w:val="none" w:sz="0" w:space="0" w:color="auto"/>
              </w:divBdr>
            </w:div>
            <w:div w:id="782651405">
              <w:marLeft w:val="0"/>
              <w:marRight w:val="0"/>
              <w:marTop w:val="0"/>
              <w:marBottom w:val="0"/>
              <w:divBdr>
                <w:top w:val="none" w:sz="0" w:space="0" w:color="auto"/>
                <w:left w:val="none" w:sz="0" w:space="0" w:color="auto"/>
                <w:bottom w:val="none" w:sz="0" w:space="0" w:color="auto"/>
                <w:right w:val="none" w:sz="0" w:space="0" w:color="auto"/>
              </w:divBdr>
            </w:div>
            <w:div w:id="745693066">
              <w:marLeft w:val="0"/>
              <w:marRight w:val="0"/>
              <w:marTop w:val="0"/>
              <w:marBottom w:val="0"/>
              <w:divBdr>
                <w:top w:val="none" w:sz="0" w:space="0" w:color="auto"/>
                <w:left w:val="none" w:sz="0" w:space="0" w:color="auto"/>
                <w:bottom w:val="none" w:sz="0" w:space="0" w:color="auto"/>
                <w:right w:val="none" w:sz="0" w:space="0" w:color="auto"/>
              </w:divBdr>
            </w:div>
            <w:div w:id="1504323547">
              <w:marLeft w:val="0"/>
              <w:marRight w:val="0"/>
              <w:marTop w:val="0"/>
              <w:marBottom w:val="0"/>
              <w:divBdr>
                <w:top w:val="none" w:sz="0" w:space="0" w:color="auto"/>
                <w:left w:val="none" w:sz="0" w:space="0" w:color="auto"/>
                <w:bottom w:val="none" w:sz="0" w:space="0" w:color="auto"/>
                <w:right w:val="none" w:sz="0" w:space="0" w:color="auto"/>
              </w:divBdr>
            </w:div>
            <w:div w:id="419566444">
              <w:marLeft w:val="0"/>
              <w:marRight w:val="0"/>
              <w:marTop w:val="0"/>
              <w:marBottom w:val="0"/>
              <w:divBdr>
                <w:top w:val="none" w:sz="0" w:space="0" w:color="auto"/>
                <w:left w:val="none" w:sz="0" w:space="0" w:color="auto"/>
                <w:bottom w:val="none" w:sz="0" w:space="0" w:color="auto"/>
                <w:right w:val="none" w:sz="0" w:space="0" w:color="auto"/>
              </w:divBdr>
            </w:div>
            <w:div w:id="867252242">
              <w:marLeft w:val="0"/>
              <w:marRight w:val="0"/>
              <w:marTop w:val="0"/>
              <w:marBottom w:val="0"/>
              <w:divBdr>
                <w:top w:val="none" w:sz="0" w:space="0" w:color="auto"/>
                <w:left w:val="none" w:sz="0" w:space="0" w:color="auto"/>
                <w:bottom w:val="none" w:sz="0" w:space="0" w:color="auto"/>
                <w:right w:val="none" w:sz="0" w:space="0" w:color="auto"/>
              </w:divBdr>
            </w:div>
            <w:div w:id="513228683">
              <w:marLeft w:val="0"/>
              <w:marRight w:val="0"/>
              <w:marTop w:val="0"/>
              <w:marBottom w:val="0"/>
              <w:divBdr>
                <w:top w:val="none" w:sz="0" w:space="0" w:color="auto"/>
                <w:left w:val="none" w:sz="0" w:space="0" w:color="auto"/>
                <w:bottom w:val="none" w:sz="0" w:space="0" w:color="auto"/>
                <w:right w:val="none" w:sz="0" w:space="0" w:color="auto"/>
              </w:divBdr>
            </w:div>
            <w:div w:id="1473715722">
              <w:marLeft w:val="0"/>
              <w:marRight w:val="0"/>
              <w:marTop w:val="0"/>
              <w:marBottom w:val="0"/>
              <w:divBdr>
                <w:top w:val="none" w:sz="0" w:space="0" w:color="auto"/>
                <w:left w:val="none" w:sz="0" w:space="0" w:color="auto"/>
                <w:bottom w:val="none" w:sz="0" w:space="0" w:color="auto"/>
                <w:right w:val="none" w:sz="0" w:space="0" w:color="auto"/>
              </w:divBdr>
            </w:div>
            <w:div w:id="1746994105">
              <w:marLeft w:val="0"/>
              <w:marRight w:val="0"/>
              <w:marTop w:val="0"/>
              <w:marBottom w:val="0"/>
              <w:divBdr>
                <w:top w:val="none" w:sz="0" w:space="0" w:color="auto"/>
                <w:left w:val="none" w:sz="0" w:space="0" w:color="auto"/>
                <w:bottom w:val="none" w:sz="0" w:space="0" w:color="auto"/>
                <w:right w:val="none" w:sz="0" w:space="0" w:color="auto"/>
              </w:divBdr>
            </w:div>
            <w:div w:id="1473870047">
              <w:marLeft w:val="0"/>
              <w:marRight w:val="0"/>
              <w:marTop w:val="0"/>
              <w:marBottom w:val="0"/>
              <w:divBdr>
                <w:top w:val="none" w:sz="0" w:space="0" w:color="auto"/>
                <w:left w:val="none" w:sz="0" w:space="0" w:color="auto"/>
                <w:bottom w:val="none" w:sz="0" w:space="0" w:color="auto"/>
                <w:right w:val="none" w:sz="0" w:space="0" w:color="auto"/>
              </w:divBdr>
            </w:div>
            <w:div w:id="774373935">
              <w:marLeft w:val="0"/>
              <w:marRight w:val="0"/>
              <w:marTop w:val="0"/>
              <w:marBottom w:val="0"/>
              <w:divBdr>
                <w:top w:val="none" w:sz="0" w:space="0" w:color="auto"/>
                <w:left w:val="none" w:sz="0" w:space="0" w:color="auto"/>
                <w:bottom w:val="none" w:sz="0" w:space="0" w:color="auto"/>
                <w:right w:val="none" w:sz="0" w:space="0" w:color="auto"/>
              </w:divBdr>
            </w:div>
            <w:div w:id="1040319735">
              <w:marLeft w:val="0"/>
              <w:marRight w:val="0"/>
              <w:marTop w:val="0"/>
              <w:marBottom w:val="0"/>
              <w:divBdr>
                <w:top w:val="none" w:sz="0" w:space="0" w:color="auto"/>
                <w:left w:val="none" w:sz="0" w:space="0" w:color="auto"/>
                <w:bottom w:val="none" w:sz="0" w:space="0" w:color="auto"/>
                <w:right w:val="none" w:sz="0" w:space="0" w:color="auto"/>
              </w:divBdr>
            </w:div>
            <w:div w:id="339358172">
              <w:marLeft w:val="0"/>
              <w:marRight w:val="0"/>
              <w:marTop w:val="0"/>
              <w:marBottom w:val="0"/>
              <w:divBdr>
                <w:top w:val="none" w:sz="0" w:space="0" w:color="auto"/>
                <w:left w:val="none" w:sz="0" w:space="0" w:color="auto"/>
                <w:bottom w:val="none" w:sz="0" w:space="0" w:color="auto"/>
                <w:right w:val="none" w:sz="0" w:space="0" w:color="auto"/>
              </w:divBdr>
            </w:div>
            <w:div w:id="1273392436">
              <w:marLeft w:val="0"/>
              <w:marRight w:val="0"/>
              <w:marTop w:val="0"/>
              <w:marBottom w:val="0"/>
              <w:divBdr>
                <w:top w:val="none" w:sz="0" w:space="0" w:color="auto"/>
                <w:left w:val="none" w:sz="0" w:space="0" w:color="auto"/>
                <w:bottom w:val="none" w:sz="0" w:space="0" w:color="auto"/>
                <w:right w:val="none" w:sz="0" w:space="0" w:color="auto"/>
              </w:divBdr>
            </w:div>
            <w:div w:id="2136830806">
              <w:marLeft w:val="0"/>
              <w:marRight w:val="0"/>
              <w:marTop w:val="0"/>
              <w:marBottom w:val="0"/>
              <w:divBdr>
                <w:top w:val="none" w:sz="0" w:space="0" w:color="auto"/>
                <w:left w:val="none" w:sz="0" w:space="0" w:color="auto"/>
                <w:bottom w:val="none" w:sz="0" w:space="0" w:color="auto"/>
                <w:right w:val="none" w:sz="0" w:space="0" w:color="auto"/>
              </w:divBdr>
            </w:div>
            <w:div w:id="1534928613">
              <w:marLeft w:val="0"/>
              <w:marRight w:val="0"/>
              <w:marTop w:val="0"/>
              <w:marBottom w:val="0"/>
              <w:divBdr>
                <w:top w:val="none" w:sz="0" w:space="0" w:color="auto"/>
                <w:left w:val="none" w:sz="0" w:space="0" w:color="auto"/>
                <w:bottom w:val="none" w:sz="0" w:space="0" w:color="auto"/>
                <w:right w:val="none" w:sz="0" w:space="0" w:color="auto"/>
              </w:divBdr>
            </w:div>
            <w:div w:id="1018198777">
              <w:marLeft w:val="0"/>
              <w:marRight w:val="0"/>
              <w:marTop w:val="0"/>
              <w:marBottom w:val="0"/>
              <w:divBdr>
                <w:top w:val="none" w:sz="0" w:space="0" w:color="auto"/>
                <w:left w:val="none" w:sz="0" w:space="0" w:color="auto"/>
                <w:bottom w:val="none" w:sz="0" w:space="0" w:color="auto"/>
                <w:right w:val="none" w:sz="0" w:space="0" w:color="auto"/>
              </w:divBdr>
            </w:div>
            <w:div w:id="1306008584">
              <w:marLeft w:val="0"/>
              <w:marRight w:val="0"/>
              <w:marTop w:val="0"/>
              <w:marBottom w:val="0"/>
              <w:divBdr>
                <w:top w:val="none" w:sz="0" w:space="0" w:color="auto"/>
                <w:left w:val="none" w:sz="0" w:space="0" w:color="auto"/>
                <w:bottom w:val="none" w:sz="0" w:space="0" w:color="auto"/>
                <w:right w:val="none" w:sz="0" w:space="0" w:color="auto"/>
              </w:divBdr>
            </w:div>
            <w:div w:id="2051034880">
              <w:marLeft w:val="0"/>
              <w:marRight w:val="0"/>
              <w:marTop w:val="0"/>
              <w:marBottom w:val="0"/>
              <w:divBdr>
                <w:top w:val="none" w:sz="0" w:space="0" w:color="auto"/>
                <w:left w:val="none" w:sz="0" w:space="0" w:color="auto"/>
                <w:bottom w:val="none" w:sz="0" w:space="0" w:color="auto"/>
                <w:right w:val="none" w:sz="0" w:space="0" w:color="auto"/>
              </w:divBdr>
            </w:div>
            <w:div w:id="1262758061">
              <w:marLeft w:val="0"/>
              <w:marRight w:val="0"/>
              <w:marTop w:val="0"/>
              <w:marBottom w:val="0"/>
              <w:divBdr>
                <w:top w:val="none" w:sz="0" w:space="0" w:color="auto"/>
                <w:left w:val="none" w:sz="0" w:space="0" w:color="auto"/>
                <w:bottom w:val="none" w:sz="0" w:space="0" w:color="auto"/>
                <w:right w:val="none" w:sz="0" w:space="0" w:color="auto"/>
              </w:divBdr>
            </w:div>
            <w:div w:id="42367894">
              <w:marLeft w:val="0"/>
              <w:marRight w:val="0"/>
              <w:marTop w:val="0"/>
              <w:marBottom w:val="0"/>
              <w:divBdr>
                <w:top w:val="none" w:sz="0" w:space="0" w:color="auto"/>
                <w:left w:val="none" w:sz="0" w:space="0" w:color="auto"/>
                <w:bottom w:val="none" w:sz="0" w:space="0" w:color="auto"/>
                <w:right w:val="none" w:sz="0" w:space="0" w:color="auto"/>
              </w:divBdr>
            </w:div>
            <w:div w:id="1225528109">
              <w:marLeft w:val="0"/>
              <w:marRight w:val="0"/>
              <w:marTop w:val="0"/>
              <w:marBottom w:val="0"/>
              <w:divBdr>
                <w:top w:val="none" w:sz="0" w:space="0" w:color="auto"/>
                <w:left w:val="none" w:sz="0" w:space="0" w:color="auto"/>
                <w:bottom w:val="none" w:sz="0" w:space="0" w:color="auto"/>
                <w:right w:val="none" w:sz="0" w:space="0" w:color="auto"/>
              </w:divBdr>
            </w:div>
            <w:div w:id="1167940942">
              <w:marLeft w:val="0"/>
              <w:marRight w:val="0"/>
              <w:marTop w:val="0"/>
              <w:marBottom w:val="0"/>
              <w:divBdr>
                <w:top w:val="none" w:sz="0" w:space="0" w:color="auto"/>
                <w:left w:val="none" w:sz="0" w:space="0" w:color="auto"/>
                <w:bottom w:val="none" w:sz="0" w:space="0" w:color="auto"/>
                <w:right w:val="none" w:sz="0" w:space="0" w:color="auto"/>
              </w:divBdr>
            </w:div>
            <w:div w:id="750396685">
              <w:marLeft w:val="0"/>
              <w:marRight w:val="0"/>
              <w:marTop w:val="0"/>
              <w:marBottom w:val="0"/>
              <w:divBdr>
                <w:top w:val="none" w:sz="0" w:space="0" w:color="auto"/>
                <w:left w:val="none" w:sz="0" w:space="0" w:color="auto"/>
                <w:bottom w:val="none" w:sz="0" w:space="0" w:color="auto"/>
                <w:right w:val="none" w:sz="0" w:space="0" w:color="auto"/>
              </w:divBdr>
            </w:div>
            <w:div w:id="1948072595">
              <w:marLeft w:val="0"/>
              <w:marRight w:val="0"/>
              <w:marTop w:val="0"/>
              <w:marBottom w:val="0"/>
              <w:divBdr>
                <w:top w:val="none" w:sz="0" w:space="0" w:color="auto"/>
                <w:left w:val="none" w:sz="0" w:space="0" w:color="auto"/>
                <w:bottom w:val="none" w:sz="0" w:space="0" w:color="auto"/>
                <w:right w:val="none" w:sz="0" w:space="0" w:color="auto"/>
              </w:divBdr>
            </w:div>
            <w:div w:id="818808854">
              <w:marLeft w:val="0"/>
              <w:marRight w:val="0"/>
              <w:marTop w:val="0"/>
              <w:marBottom w:val="0"/>
              <w:divBdr>
                <w:top w:val="none" w:sz="0" w:space="0" w:color="auto"/>
                <w:left w:val="none" w:sz="0" w:space="0" w:color="auto"/>
                <w:bottom w:val="none" w:sz="0" w:space="0" w:color="auto"/>
                <w:right w:val="none" w:sz="0" w:space="0" w:color="auto"/>
              </w:divBdr>
            </w:div>
            <w:div w:id="1058279908">
              <w:marLeft w:val="0"/>
              <w:marRight w:val="0"/>
              <w:marTop w:val="0"/>
              <w:marBottom w:val="0"/>
              <w:divBdr>
                <w:top w:val="none" w:sz="0" w:space="0" w:color="auto"/>
                <w:left w:val="none" w:sz="0" w:space="0" w:color="auto"/>
                <w:bottom w:val="none" w:sz="0" w:space="0" w:color="auto"/>
                <w:right w:val="none" w:sz="0" w:space="0" w:color="auto"/>
              </w:divBdr>
            </w:div>
            <w:div w:id="1817918427">
              <w:marLeft w:val="0"/>
              <w:marRight w:val="0"/>
              <w:marTop w:val="0"/>
              <w:marBottom w:val="0"/>
              <w:divBdr>
                <w:top w:val="none" w:sz="0" w:space="0" w:color="auto"/>
                <w:left w:val="none" w:sz="0" w:space="0" w:color="auto"/>
                <w:bottom w:val="none" w:sz="0" w:space="0" w:color="auto"/>
                <w:right w:val="none" w:sz="0" w:space="0" w:color="auto"/>
              </w:divBdr>
            </w:div>
            <w:div w:id="1419209011">
              <w:marLeft w:val="0"/>
              <w:marRight w:val="0"/>
              <w:marTop w:val="0"/>
              <w:marBottom w:val="0"/>
              <w:divBdr>
                <w:top w:val="none" w:sz="0" w:space="0" w:color="auto"/>
                <w:left w:val="none" w:sz="0" w:space="0" w:color="auto"/>
                <w:bottom w:val="none" w:sz="0" w:space="0" w:color="auto"/>
                <w:right w:val="none" w:sz="0" w:space="0" w:color="auto"/>
              </w:divBdr>
            </w:div>
            <w:div w:id="1602838051">
              <w:marLeft w:val="0"/>
              <w:marRight w:val="0"/>
              <w:marTop w:val="0"/>
              <w:marBottom w:val="0"/>
              <w:divBdr>
                <w:top w:val="none" w:sz="0" w:space="0" w:color="auto"/>
                <w:left w:val="none" w:sz="0" w:space="0" w:color="auto"/>
                <w:bottom w:val="none" w:sz="0" w:space="0" w:color="auto"/>
                <w:right w:val="none" w:sz="0" w:space="0" w:color="auto"/>
              </w:divBdr>
            </w:div>
            <w:div w:id="375128331">
              <w:marLeft w:val="0"/>
              <w:marRight w:val="0"/>
              <w:marTop w:val="0"/>
              <w:marBottom w:val="0"/>
              <w:divBdr>
                <w:top w:val="none" w:sz="0" w:space="0" w:color="auto"/>
                <w:left w:val="none" w:sz="0" w:space="0" w:color="auto"/>
                <w:bottom w:val="none" w:sz="0" w:space="0" w:color="auto"/>
                <w:right w:val="none" w:sz="0" w:space="0" w:color="auto"/>
              </w:divBdr>
            </w:div>
            <w:div w:id="2059889871">
              <w:marLeft w:val="0"/>
              <w:marRight w:val="0"/>
              <w:marTop w:val="0"/>
              <w:marBottom w:val="0"/>
              <w:divBdr>
                <w:top w:val="none" w:sz="0" w:space="0" w:color="auto"/>
                <w:left w:val="none" w:sz="0" w:space="0" w:color="auto"/>
                <w:bottom w:val="none" w:sz="0" w:space="0" w:color="auto"/>
                <w:right w:val="none" w:sz="0" w:space="0" w:color="auto"/>
              </w:divBdr>
            </w:div>
            <w:div w:id="1759405387">
              <w:marLeft w:val="0"/>
              <w:marRight w:val="0"/>
              <w:marTop w:val="0"/>
              <w:marBottom w:val="0"/>
              <w:divBdr>
                <w:top w:val="none" w:sz="0" w:space="0" w:color="auto"/>
                <w:left w:val="none" w:sz="0" w:space="0" w:color="auto"/>
                <w:bottom w:val="none" w:sz="0" w:space="0" w:color="auto"/>
                <w:right w:val="none" w:sz="0" w:space="0" w:color="auto"/>
              </w:divBdr>
            </w:div>
            <w:div w:id="237789682">
              <w:marLeft w:val="0"/>
              <w:marRight w:val="0"/>
              <w:marTop w:val="0"/>
              <w:marBottom w:val="0"/>
              <w:divBdr>
                <w:top w:val="none" w:sz="0" w:space="0" w:color="auto"/>
                <w:left w:val="none" w:sz="0" w:space="0" w:color="auto"/>
                <w:bottom w:val="none" w:sz="0" w:space="0" w:color="auto"/>
                <w:right w:val="none" w:sz="0" w:space="0" w:color="auto"/>
              </w:divBdr>
            </w:div>
            <w:div w:id="356544459">
              <w:marLeft w:val="0"/>
              <w:marRight w:val="0"/>
              <w:marTop w:val="0"/>
              <w:marBottom w:val="0"/>
              <w:divBdr>
                <w:top w:val="none" w:sz="0" w:space="0" w:color="auto"/>
                <w:left w:val="none" w:sz="0" w:space="0" w:color="auto"/>
                <w:bottom w:val="none" w:sz="0" w:space="0" w:color="auto"/>
                <w:right w:val="none" w:sz="0" w:space="0" w:color="auto"/>
              </w:divBdr>
            </w:div>
            <w:div w:id="1790858988">
              <w:marLeft w:val="0"/>
              <w:marRight w:val="0"/>
              <w:marTop w:val="0"/>
              <w:marBottom w:val="0"/>
              <w:divBdr>
                <w:top w:val="none" w:sz="0" w:space="0" w:color="auto"/>
                <w:left w:val="none" w:sz="0" w:space="0" w:color="auto"/>
                <w:bottom w:val="none" w:sz="0" w:space="0" w:color="auto"/>
                <w:right w:val="none" w:sz="0" w:space="0" w:color="auto"/>
              </w:divBdr>
            </w:div>
            <w:div w:id="1049497491">
              <w:marLeft w:val="0"/>
              <w:marRight w:val="0"/>
              <w:marTop w:val="0"/>
              <w:marBottom w:val="0"/>
              <w:divBdr>
                <w:top w:val="none" w:sz="0" w:space="0" w:color="auto"/>
                <w:left w:val="none" w:sz="0" w:space="0" w:color="auto"/>
                <w:bottom w:val="none" w:sz="0" w:space="0" w:color="auto"/>
                <w:right w:val="none" w:sz="0" w:space="0" w:color="auto"/>
              </w:divBdr>
            </w:div>
            <w:div w:id="26180245">
              <w:marLeft w:val="0"/>
              <w:marRight w:val="0"/>
              <w:marTop w:val="0"/>
              <w:marBottom w:val="0"/>
              <w:divBdr>
                <w:top w:val="none" w:sz="0" w:space="0" w:color="auto"/>
                <w:left w:val="none" w:sz="0" w:space="0" w:color="auto"/>
                <w:bottom w:val="none" w:sz="0" w:space="0" w:color="auto"/>
                <w:right w:val="none" w:sz="0" w:space="0" w:color="auto"/>
              </w:divBdr>
            </w:div>
            <w:div w:id="1451315156">
              <w:marLeft w:val="0"/>
              <w:marRight w:val="0"/>
              <w:marTop w:val="0"/>
              <w:marBottom w:val="0"/>
              <w:divBdr>
                <w:top w:val="none" w:sz="0" w:space="0" w:color="auto"/>
                <w:left w:val="none" w:sz="0" w:space="0" w:color="auto"/>
                <w:bottom w:val="none" w:sz="0" w:space="0" w:color="auto"/>
                <w:right w:val="none" w:sz="0" w:space="0" w:color="auto"/>
              </w:divBdr>
            </w:div>
            <w:div w:id="351223976">
              <w:marLeft w:val="0"/>
              <w:marRight w:val="0"/>
              <w:marTop w:val="0"/>
              <w:marBottom w:val="0"/>
              <w:divBdr>
                <w:top w:val="none" w:sz="0" w:space="0" w:color="auto"/>
                <w:left w:val="none" w:sz="0" w:space="0" w:color="auto"/>
                <w:bottom w:val="none" w:sz="0" w:space="0" w:color="auto"/>
                <w:right w:val="none" w:sz="0" w:space="0" w:color="auto"/>
              </w:divBdr>
            </w:div>
            <w:div w:id="429740510">
              <w:marLeft w:val="0"/>
              <w:marRight w:val="0"/>
              <w:marTop w:val="0"/>
              <w:marBottom w:val="0"/>
              <w:divBdr>
                <w:top w:val="none" w:sz="0" w:space="0" w:color="auto"/>
                <w:left w:val="none" w:sz="0" w:space="0" w:color="auto"/>
                <w:bottom w:val="none" w:sz="0" w:space="0" w:color="auto"/>
                <w:right w:val="none" w:sz="0" w:space="0" w:color="auto"/>
              </w:divBdr>
            </w:div>
            <w:div w:id="1618826520">
              <w:marLeft w:val="0"/>
              <w:marRight w:val="0"/>
              <w:marTop w:val="0"/>
              <w:marBottom w:val="0"/>
              <w:divBdr>
                <w:top w:val="none" w:sz="0" w:space="0" w:color="auto"/>
                <w:left w:val="none" w:sz="0" w:space="0" w:color="auto"/>
                <w:bottom w:val="none" w:sz="0" w:space="0" w:color="auto"/>
                <w:right w:val="none" w:sz="0" w:space="0" w:color="auto"/>
              </w:divBdr>
            </w:div>
            <w:div w:id="649213042">
              <w:marLeft w:val="0"/>
              <w:marRight w:val="0"/>
              <w:marTop w:val="0"/>
              <w:marBottom w:val="0"/>
              <w:divBdr>
                <w:top w:val="none" w:sz="0" w:space="0" w:color="auto"/>
                <w:left w:val="none" w:sz="0" w:space="0" w:color="auto"/>
                <w:bottom w:val="none" w:sz="0" w:space="0" w:color="auto"/>
                <w:right w:val="none" w:sz="0" w:space="0" w:color="auto"/>
              </w:divBdr>
            </w:div>
            <w:div w:id="29838388">
              <w:marLeft w:val="0"/>
              <w:marRight w:val="0"/>
              <w:marTop w:val="0"/>
              <w:marBottom w:val="0"/>
              <w:divBdr>
                <w:top w:val="none" w:sz="0" w:space="0" w:color="auto"/>
                <w:left w:val="none" w:sz="0" w:space="0" w:color="auto"/>
                <w:bottom w:val="none" w:sz="0" w:space="0" w:color="auto"/>
                <w:right w:val="none" w:sz="0" w:space="0" w:color="auto"/>
              </w:divBdr>
            </w:div>
            <w:div w:id="235819904">
              <w:marLeft w:val="0"/>
              <w:marRight w:val="0"/>
              <w:marTop w:val="0"/>
              <w:marBottom w:val="0"/>
              <w:divBdr>
                <w:top w:val="none" w:sz="0" w:space="0" w:color="auto"/>
                <w:left w:val="none" w:sz="0" w:space="0" w:color="auto"/>
                <w:bottom w:val="none" w:sz="0" w:space="0" w:color="auto"/>
                <w:right w:val="none" w:sz="0" w:space="0" w:color="auto"/>
              </w:divBdr>
            </w:div>
            <w:div w:id="2110201972">
              <w:marLeft w:val="0"/>
              <w:marRight w:val="0"/>
              <w:marTop w:val="0"/>
              <w:marBottom w:val="0"/>
              <w:divBdr>
                <w:top w:val="none" w:sz="0" w:space="0" w:color="auto"/>
                <w:left w:val="none" w:sz="0" w:space="0" w:color="auto"/>
                <w:bottom w:val="none" w:sz="0" w:space="0" w:color="auto"/>
                <w:right w:val="none" w:sz="0" w:space="0" w:color="auto"/>
              </w:divBdr>
            </w:div>
            <w:div w:id="44792047">
              <w:marLeft w:val="0"/>
              <w:marRight w:val="0"/>
              <w:marTop w:val="0"/>
              <w:marBottom w:val="0"/>
              <w:divBdr>
                <w:top w:val="none" w:sz="0" w:space="0" w:color="auto"/>
                <w:left w:val="none" w:sz="0" w:space="0" w:color="auto"/>
                <w:bottom w:val="none" w:sz="0" w:space="0" w:color="auto"/>
                <w:right w:val="none" w:sz="0" w:space="0" w:color="auto"/>
              </w:divBdr>
            </w:div>
            <w:div w:id="34040009">
              <w:marLeft w:val="0"/>
              <w:marRight w:val="0"/>
              <w:marTop w:val="0"/>
              <w:marBottom w:val="0"/>
              <w:divBdr>
                <w:top w:val="none" w:sz="0" w:space="0" w:color="auto"/>
                <w:left w:val="none" w:sz="0" w:space="0" w:color="auto"/>
                <w:bottom w:val="none" w:sz="0" w:space="0" w:color="auto"/>
                <w:right w:val="none" w:sz="0" w:space="0" w:color="auto"/>
              </w:divBdr>
            </w:div>
            <w:div w:id="372510731">
              <w:marLeft w:val="0"/>
              <w:marRight w:val="0"/>
              <w:marTop w:val="0"/>
              <w:marBottom w:val="0"/>
              <w:divBdr>
                <w:top w:val="none" w:sz="0" w:space="0" w:color="auto"/>
                <w:left w:val="none" w:sz="0" w:space="0" w:color="auto"/>
                <w:bottom w:val="none" w:sz="0" w:space="0" w:color="auto"/>
                <w:right w:val="none" w:sz="0" w:space="0" w:color="auto"/>
              </w:divBdr>
            </w:div>
            <w:div w:id="5251544">
              <w:marLeft w:val="0"/>
              <w:marRight w:val="0"/>
              <w:marTop w:val="0"/>
              <w:marBottom w:val="0"/>
              <w:divBdr>
                <w:top w:val="none" w:sz="0" w:space="0" w:color="auto"/>
                <w:left w:val="none" w:sz="0" w:space="0" w:color="auto"/>
                <w:bottom w:val="none" w:sz="0" w:space="0" w:color="auto"/>
                <w:right w:val="none" w:sz="0" w:space="0" w:color="auto"/>
              </w:divBdr>
            </w:div>
            <w:div w:id="1884754062">
              <w:marLeft w:val="0"/>
              <w:marRight w:val="0"/>
              <w:marTop w:val="0"/>
              <w:marBottom w:val="0"/>
              <w:divBdr>
                <w:top w:val="none" w:sz="0" w:space="0" w:color="auto"/>
                <w:left w:val="none" w:sz="0" w:space="0" w:color="auto"/>
                <w:bottom w:val="none" w:sz="0" w:space="0" w:color="auto"/>
                <w:right w:val="none" w:sz="0" w:space="0" w:color="auto"/>
              </w:divBdr>
            </w:div>
            <w:div w:id="687870870">
              <w:marLeft w:val="0"/>
              <w:marRight w:val="0"/>
              <w:marTop w:val="0"/>
              <w:marBottom w:val="0"/>
              <w:divBdr>
                <w:top w:val="none" w:sz="0" w:space="0" w:color="auto"/>
                <w:left w:val="none" w:sz="0" w:space="0" w:color="auto"/>
                <w:bottom w:val="none" w:sz="0" w:space="0" w:color="auto"/>
                <w:right w:val="none" w:sz="0" w:space="0" w:color="auto"/>
              </w:divBdr>
            </w:div>
            <w:div w:id="1937857291">
              <w:marLeft w:val="0"/>
              <w:marRight w:val="0"/>
              <w:marTop w:val="0"/>
              <w:marBottom w:val="0"/>
              <w:divBdr>
                <w:top w:val="none" w:sz="0" w:space="0" w:color="auto"/>
                <w:left w:val="none" w:sz="0" w:space="0" w:color="auto"/>
                <w:bottom w:val="none" w:sz="0" w:space="0" w:color="auto"/>
                <w:right w:val="none" w:sz="0" w:space="0" w:color="auto"/>
              </w:divBdr>
            </w:div>
            <w:div w:id="1787307861">
              <w:marLeft w:val="0"/>
              <w:marRight w:val="0"/>
              <w:marTop w:val="0"/>
              <w:marBottom w:val="0"/>
              <w:divBdr>
                <w:top w:val="none" w:sz="0" w:space="0" w:color="auto"/>
                <w:left w:val="none" w:sz="0" w:space="0" w:color="auto"/>
                <w:bottom w:val="none" w:sz="0" w:space="0" w:color="auto"/>
                <w:right w:val="none" w:sz="0" w:space="0" w:color="auto"/>
              </w:divBdr>
            </w:div>
            <w:div w:id="65617511">
              <w:marLeft w:val="0"/>
              <w:marRight w:val="0"/>
              <w:marTop w:val="0"/>
              <w:marBottom w:val="0"/>
              <w:divBdr>
                <w:top w:val="none" w:sz="0" w:space="0" w:color="auto"/>
                <w:left w:val="none" w:sz="0" w:space="0" w:color="auto"/>
                <w:bottom w:val="none" w:sz="0" w:space="0" w:color="auto"/>
                <w:right w:val="none" w:sz="0" w:space="0" w:color="auto"/>
              </w:divBdr>
            </w:div>
            <w:div w:id="354502536">
              <w:marLeft w:val="0"/>
              <w:marRight w:val="0"/>
              <w:marTop w:val="0"/>
              <w:marBottom w:val="0"/>
              <w:divBdr>
                <w:top w:val="none" w:sz="0" w:space="0" w:color="auto"/>
                <w:left w:val="none" w:sz="0" w:space="0" w:color="auto"/>
                <w:bottom w:val="none" w:sz="0" w:space="0" w:color="auto"/>
                <w:right w:val="none" w:sz="0" w:space="0" w:color="auto"/>
              </w:divBdr>
            </w:div>
            <w:div w:id="1426338692">
              <w:marLeft w:val="0"/>
              <w:marRight w:val="0"/>
              <w:marTop w:val="0"/>
              <w:marBottom w:val="0"/>
              <w:divBdr>
                <w:top w:val="none" w:sz="0" w:space="0" w:color="auto"/>
                <w:left w:val="none" w:sz="0" w:space="0" w:color="auto"/>
                <w:bottom w:val="none" w:sz="0" w:space="0" w:color="auto"/>
                <w:right w:val="none" w:sz="0" w:space="0" w:color="auto"/>
              </w:divBdr>
            </w:div>
            <w:div w:id="1831747584">
              <w:marLeft w:val="0"/>
              <w:marRight w:val="0"/>
              <w:marTop w:val="0"/>
              <w:marBottom w:val="0"/>
              <w:divBdr>
                <w:top w:val="none" w:sz="0" w:space="0" w:color="auto"/>
                <w:left w:val="none" w:sz="0" w:space="0" w:color="auto"/>
                <w:bottom w:val="none" w:sz="0" w:space="0" w:color="auto"/>
                <w:right w:val="none" w:sz="0" w:space="0" w:color="auto"/>
              </w:divBdr>
            </w:div>
            <w:div w:id="1600480264">
              <w:marLeft w:val="0"/>
              <w:marRight w:val="0"/>
              <w:marTop w:val="0"/>
              <w:marBottom w:val="0"/>
              <w:divBdr>
                <w:top w:val="none" w:sz="0" w:space="0" w:color="auto"/>
                <w:left w:val="none" w:sz="0" w:space="0" w:color="auto"/>
                <w:bottom w:val="none" w:sz="0" w:space="0" w:color="auto"/>
                <w:right w:val="none" w:sz="0" w:space="0" w:color="auto"/>
              </w:divBdr>
            </w:div>
            <w:div w:id="1031959376">
              <w:marLeft w:val="0"/>
              <w:marRight w:val="0"/>
              <w:marTop w:val="0"/>
              <w:marBottom w:val="0"/>
              <w:divBdr>
                <w:top w:val="none" w:sz="0" w:space="0" w:color="auto"/>
                <w:left w:val="none" w:sz="0" w:space="0" w:color="auto"/>
                <w:bottom w:val="none" w:sz="0" w:space="0" w:color="auto"/>
                <w:right w:val="none" w:sz="0" w:space="0" w:color="auto"/>
              </w:divBdr>
            </w:div>
            <w:div w:id="1966882957">
              <w:marLeft w:val="0"/>
              <w:marRight w:val="0"/>
              <w:marTop w:val="0"/>
              <w:marBottom w:val="0"/>
              <w:divBdr>
                <w:top w:val="none" w:sz="0" w:space="0" w:color="auto"/>
                <w:left w:val="none" w:sz="0" w:space="0" w:color="auto"/>
                <w:bottom w:val="none" w:sz="0" w:space="0" w:color="auto"/>
                <w:right w:val="none" w:sz="0" w:space="0" w:color="auto"/>
              </w:divBdr>
            </w:div>
            <w:div w:id="2123763515">
              <w:marLeft w:val="0"/>
              <w:marRight w:val="0"/>
              <w:marTop w:val="0"/>
              <w:marBottom w:val="0"/>
              <w:divBdr>
                <w:top w:val="none" w:sz="0" w:space="0" w:color="auto"/>
                <w:left w:val="none" w:sz="0" w:space="0" w:color="auto"/>
                <w:bottom w:val="none" w:sz="0" w:space="0" w:color="auto"/>
                <w:right w:val="none" w:sz="0" w:space="0" w:color="auto"/>
              </w:divBdr>
            </w:div>
            <w:div w:id="1701395664">
              <w:marLeft w:val="0"/>
              <w:marRight w:val="0"/>
              <w:marTop w:val="0"/>
              <w:marBottom w:val="0"/>
              <w:divBdr>
                <w:top w:val="none" w:sz="0" w:space="0" w:color="auto"/>
                <w:left w:val="none" w:sz="0" w:space="0" w:color="auto"/>
                <w:bottom w:val="none" w:sz="0" w:space="0" w:color="auto"/>
                <w:right w:val="none" w:sz="0" w:space="0" w:color="auto"/>
              </w:divBdr>
            </w:div>
            <w:div w:id="337662344">
              <w:marLeft w:val="0"/>
              <w:marRight w:val="0"/>
              <w:marTop w:val="0"/>
              <w:marBottom w:val="0"/>
              <w:divBdr>
                <w:top w:val="none" w:sz="0" w:space="0" w:color="auto"/>
                <w:left w:val="none" w:sz="0" w:space="0" w:color="auto"/>
                <w:bottom w:val="none" w:sz="0" w:space="0" w:color="auto"/>
                <w:right w:val="none" w:sz="0" w:space="0" w:color="auto"/>
              </w:divBdr>
            </w:div>
            <w:div w:id="1546943608">
              <w:marLeft w:val="0"/>
              <w:marRight w:val="0"/>
              <w:marTop w:val="0"/>
              <w:marBottom w:val="0"/>
              <w:divBdr>
                <w:top w:val="none" w:sz="0" w:space="0" w:color="auto"/>
                <w:left w:val="none" w:sz="0" w:space="0" w:color="auto"/>
                <w:bottom w:val="none" w:sz="0" w:space="0" w:color="auto"/>
                <w:right w:val="none" w:sz="0" w:space="0" w:color="auto"/>
              </w:divBdr>
            </w:div>
            <w:div w:id="904027910">
              <w:marLeft w:val="0"/>
              <w:marRight w:val="0"/>
              <w:marTop w:val="0"/>
              <w:marBottom w:val="0"/>
              <w:divBdr>
                <w:top w:val="none" w:sz="0" w:space="0" w:color="auto"/>
                <w:left w:val="none" w:sz="0" w:space="0" w:color="auto"/>
                <w:bottom w:val="none" w:sz="0" w:space="0" w:color="auto"/>
                <w:right w:val="none" w:sz="0" w:space="0" w:color="auto"/>
              </w:divBdr>
            </w:div>
            <w:div w:id="506866887">
              <w:marLeft w:val="0"/>
              <w:marRight w:val="0"/>
              <w:marTop w:val="0"/>
              <w:marBottom w:val="0"/>
              <w:divBdr>
                <w:top w:val="none" w:sz="0" w:space="0" w:color="auto"/>
                <w:left w:val="none" w:sz="0" w:space="0" w:color="auto"/>
                <w:bottom w:val="none" w:sz="0" w:space="0" w:color="auto"/>
                <w:right w:val="none" w:sz="0" w:space="0" w:color="auto"/>
              </w:divBdr>
            </w:div>
            <w:div w:id="1438023289">
              <w:marLeft w:val="0"/>
              <w:marRight w:val="0"/>
              <w:marTop w:val="0"/>
              <w:marBottom w:val="0"/>
              <w:divBdr>
                <w:top w:val="none" w:sz="0" w:space="0" w:color="auto"/>
                <w:left w:val="none" w:sz="0" w:space="0" w:color="auto"/>
                <w:bottom w:val="none" w:sz="0" w:space="0" w:color="auto"/>
                <w:right w:val="none" w:sz="0" w:space="0" w:color="auto"/>
              </w:divBdr>
            </w:div>
            <w:div w:id="614942297">
              <w:marLeft w:val="0"/>
              <w:marRight w:val="0"/>
              <w:marTop w:val="0"/>
              <w:marBottom w:val="0"/>
              <w:divBdr>
                <w:top w:val="none" w:sz="0" w:space="0" w:color="auto"/>
                <w:left w:val="none" w:sz="0" w:space="0" w:color="auto"/>
                <w:bottom w:val="none" w:sz="0" w:space="0" w:color="auto"/>
                <w:right w:val="none" w:sz="0" w:space="0" w:color="auto"/>
              </w:divBdr>
            </w:div>
            <w:div w:id="1434208892">
              <w:marLeft w:val="0"/>
              <w:marRight w:val="0"/>
              <w:marTop w:val="0"/>
              <w:marBottom w:val="0"/>
              <w:divBdr>
                <w:top w:val="none" w:sz="0" w:space="0" w:color="auto"/>
                <w:left w:val="none" w:sz="0" w:space="0" w:color="auto"/>
                <w:bottom w:val="none" w:sz="0" w:space="0" w:color="auto"/>
                <w:right w:val="none" w:sz="0" w:space="0" w:color="auto"/>
              </w:divBdr>
            </w:div>
            <w:div w:id="514736710">
              <w:marLeft w:val="0"/>
              <w:marRight w:val="0"/>
              <w:marTop w:val="0"/>
              <w:marBottom w:val="0"/>
              <w:divBdr>
                <w:top w:val="none" w:sz="0" w:space="0" w:color="auto"/>
                <w:left w:val="none" w:sz="0" w:space="0" w:color="auto"/>
                <w:bottom w:val="none" w:sz="0" w:space="0" w:color="auto"/>
                <w:right w:val="none" w:sz="0" w:space="0" w:color="auto"/>
              </w:divBdr>
            </w:div>
            <w:div w:id="623313385">
              <w:marLeft w:val="0"/>
              <w:marRight w:val="0"/>
              <w:marTop w:val="0"/>
              <w:marBottom w:val="0"/>
              <w:divBdr>
                <w:top w:val="none" w:sz="0" w:space="0" w:color="auto"/>
                <w:left w:val="none" w:sz="0" w:space="0" w:color="auto"/>
                <w:bottom w:val="none" w:sz="0" w:space="0" w:color="auto"/>
                <w:right w:val="none" w:sz="0" w:space="0" w:color="auto"/>
              </w:divBdr>
            </w:div>
            <w:div w:id="1105228202">
              <w:marLeft w:val="0"/>
              <w:marRight w:val="0"/>
              <w:marTop w:val="0"/>
              <w:marBottom w:val="0"/>
              <w:divBdr>
                <w:top w:val="none" w:sz="0" w:space="0" w:color="auto"/>
                <w:left w:val="none" w:sz="0" w:space="0" w:color="auto"/>
                <w:bottom w:val="none" w:sz="0" w:space="0" w:color="auto"/>
                <w:right w:val="none" w:sz="0" w:space="0" w:color="auto"/>
              </w:divBdr>
            </w:div>
            <w:div w:id="882601540">
              <w:marLeft w:val="0"/>
              <w:marRight w:val="0"/>
              <w:marTop w:val="0"/>
              <w:marBottom w:val="0"/>
              <w:divBdr>
                <w:top w:val="none" w:sz="0" w:space="0" w:color="auto"/>
                <w:left w:val="none" w:sz="0" w:space="0" w:color="auto"/>
                <w:bottom w:val="none" w:sz="0" w:space="0" w:color="auto"/>
                <w:right w:val="none" w:sz="0" w:space="0" w:color="auto"/>
              </w:divBdr>
            </w:div>
            <w:div w:id="1098873213">
              <w:marLeft w:val="0"/>
              <w:marRight w:val="0"/>
              <w:marTop w:val="0"/>
              <w:marBottom w:val="0"/>
              <w:divBdr>
                <w:top w:val="none" w:sz="0" w:space="0" w:color="auto"/>
                <w:left w:val="none" w:sz="0" w:space="0" w:color="auto"/>
                <w:bottom w:val="none" w:sz="0" w:space="0" w:color="auto"/>
                <w:right w:val="none" w:sz="0" w:space="0" w:color="auto"/>
              </w:divBdr>
            </w:div>
            <w:div w:id="1475485051">
              <w:marLeft w:val="0"/>
              <w:marRight w:val="0"/>
              <w:marTop w:val="0"/>
              <w:marBottom w:val="0"/>
              <w:divBdr>
                <w:top w:val="none" w:sz="0" w:space="0" w:color="auto"/>
                <w:left w:val="none" w:sz="0" w:space="0" w:color="auto"/>
                <w:bottom w:val="none" w:sz="0" w:space="0" w:color="auto"/>
                <w:right w:val="none" w:sz="0" w:space="0" w:color="auto"/>
              </w:divBdr>
            </w:div>
            <w:div w:id="223948401">
              <w:marLeft w:val="0"/>
              <w:marRight w:val="0"/>
              <w:marTop w:val="0"/>
              <w:marBottom w:val="0"/>
              <w:divBdr>
                <w:top w:val="none" w:sz="0" w:space="0" w:color="auto"/>
                <w:left w:val="none" w:sz="0" w:space="0" w:color="auto"/>
                <w:bottom w:val="none" w:sz="0" w:space="0" w:color="auto"/>
                <w:right w:val="none" w:sz="0" w:space="0" w:color="auto"/>
              </w:divBdr>
            </w:div>
            <w:div w:id="1205942473">
              <w:marLeft w:val="0"/>
              <w:marRight w:val="0"/>
              <w:marTop w:val="0"/>
              <w:marBottom w:val="0"/>
              <w:divBdr>
                <w:top w:val="none" w:sz="0" w:space="0" w:color="auto"/>
                <w:left w:val="none" w:sz="0" w:space="0" w:color="auto"/>
                <w:bottom w:val="none" w:sz="0" w:space="0" w:color="auto"/>
                <w:right w:val="none" w:sz="0" w:space="0" w:color="auto"/>
              </w:divBdr>
            </w:div>
            <w:div w:id="506873650">
              <w:marLeft w:val="0"/>
              <w:marRight w:val="0"/>
              <w:marTop w:val="0"/>
              <w:marBottom w:val="0"/>
              <w:divBdr>
                <w:top w:val="none" w:sz="0" w:space="0" w:color="auto"/>
                <w:left w:val="none" w:sz="0" w:space="0" w:color="auto"/>
                <w:bottom w:val="none" w:sz="0" w:space="0" w:color="auto"/>
                <w:right w:val="none" w:sz="0" w:space="0" w:color="auto"/>
              </w:divBdr>
            </w:div>
            <w:div w:id="1842887857">
              <w:marLeft w:val="0"/>
              <w:marRight w:val="0"/>
              <w:marTop w:val="0"/>
              <w:marBottom w:val="0"/>
              <w:divBdr>
                <w:top w:val="none" w:sz="0" w:space="0" w:color="auto"/>
                <w:left w:val="none" w:sz="0" w:space="0" w:color="auto"/>
                <w:bottom w:val="none" w:sz="0" w:space="0" w:color="auto"/>
                <w:right w:val="none" w:sz="0" w:space="0" w:color="auto"/>
              </w:divBdr>
            </w:div>
            <w:div w:id="1842314308">
              <w:marLeft w:val="0"/>
              <w:marRight w:val="0"/>
              <w:marTop w:val="0"/>
              <w:marBottom w:val="0"/>
              <w:divBdr>
                <w:top w:val="none" w:sz="0" w:space="0" w:color="auto"/>
                <w:left w:val="none" w:sz="0" w:space="0" w:color="auto"/>
                <w:bottom w:val="none" w:sz="0" w:space="0" w:color="auto"/>
                <w:right w:val="none" w:sz="0" w:space="0" w:color="auto"/>
              </w:divBdr>
            </w:div>
            <w:div w:id="1572812043">
              <w:marLeft w:val="0"/>
              <w:marRight w:val="0"/>
              <w:marTop w:val="0"/>
              <w:marBottom w:val="0"/>
              <w:divBdr>
                <w:top w:val="none" w:sz="0" w:space="0" w:color="auto"/>
                <w:left w:val="none" w:sz="0" w:space="0" w:color="auto"/>
                <w:bottom w:val="none" w:sz="0" w:space="0" w:color="auto"/>
                <w:right w:val="none" w:sz="0" w:space="0" w:color="auto"/>
              </w:divBdr>
            </w:div>
            <w:div w:id="1991667076">
              <w:marLeft w:val="0"/>
              <w:marRight w:val="0"/>
              <w:marTop w:val="0"/>
              <w:marBottom w:val="0"/>
              <w:divBdr>
                <w:top w:val="none" w:sz="0" w:space="0" w:color="auto"/>
                <w:left w:val="none" w:sz="0" w:space="0" w:color="auto"/>
                <w:bottom w:val="none" w:sz="0" w:space="0" w:color="auto"/>
                <w:right w:val="none" w:sz="0" w:space="0" w:color="auto"/>
              </w:divBdr>
            </w:div>
            <w:div w:id="248933446">
              <w:marLeft w:val="0"/>
              <w:marRight w:val="0"/>
              <w:marTop w:val="0"/>
              <w:marBottom w:val="0"/>
              <w:divBdr>
                <w:top w:val="none" w:sz="0" w:space="0" w:color="auto"/>
                <w:left w:val="none" w:sz="0" w:space="0" w:color="auto"/>
                <w:bottom w:val="none" w:sz="0" w:space="0" w:color="auto"/>
                <w:right w:val="none" w:sz="0" w:space="0" w:color="auto"/>
              </w:divBdr>
            </w:div>
            <w:div w:id="1721980810">
              <w:marLeft w:val="0"/>
              <w:marRight w:val="0"/>
              <w:marTop w:val="0"/>
              <w:marBottom w:val="0"/>
              <w:divBdr>
                <w:top w:val="none" w:sz="0" w:space="0" w:color="auto"/>
                <w:left w:val="none" w:sz="0" w:space="0" w:color="auto"/>
                <w:bottom w:val="none" w:sz="0" w:space="0" w:color="auto"/>
                <w:right w:val="none" w:sz="0" w:space="0" w:color="auto"/>
              </w:divBdr>
            </w:div>
            <w:div w:id="1761172087">
              <w:marLeft w:val="0"/>
              <w:marRight w:val="0"/>
              <w:marTop w:val="0"/>
              <w:marBottom w:val="0"/>
              <w:divBdr>
                <w:top w:val="none" w:sz="0" w:space="0" w:color="auto"/>
                <w:left w:val="none" w:sz="0" w:space="0" w:color="auto"/>
                <w:bottom w:val="none" w:sz="0" w:space="0" w:color="auto"/>
                <w:right w:val="none" w:sz="0" w:space="0" w:color="auto"/>
              </w:divBdr>
            </w:div>
            <w:div w:id="842092174">
              <w:marLeft w:val="0"/>
              <w:marRight w:val="0"/>
              <w:marTop w:val="0"/>
              <w:marBottom w:val="0"/>
              <w:divBdr>
                <w:top w:val="none" w:sz="0" w:space="0" w:color="auto"/>
                <w:left w:val="none" w:sz="0" w:space="0" w:color="auto"/>
                <w:bottom w:val="none" w:sz="0" w:space="0" w:color="auto"/>
                <w:right w:val="none" w:sz="0" w:space="0" w:color="auto"/>
              </w:divBdr>
            </w:div>
            <w:div w:id="803932546">
              <w:marLeft w:val="0"/>
              <w:marRight w:val="0"/>
              <w:marTop w:val="0"/>
              <w:marBottom w:val="0"/>
              <w:divBdr>
                <w:top w:val="none" w:sz="0" w:space="0" w:color="auto"/>
                <w:left w:val="none" w:sz="0" w:space="0" w:color="auto"/>
                <w:bottom w:val="none" w:sz="0" w:space="0" w:color="auto"/>
                <w:right w:val="none" w:sz="0" w:space="0" w:color="auto"/>
              </w:divBdr>
            </w:div>
            <w:div w:id="1232692548">
              <w:marLeft w:val="0"/>
              <w:marRight w:val="0"/>
              <w:marTop w:val="0"/>
              <w:marBottom w:val="0"/>
              <w:divBdr>
                <w:top w:val="none" w:sz="0" w:space="0" w:color="auto"/>
                <w:left w:val="none" w:sz="0" w:space="0" w:color="auto"/>
                <w:bottom w:val="none" w:sz="0" w:space="0" w:color="auto"/>
                <w:right w:val="none" w:sz="0" w:space="0" w:color="auto"/>
              </w:divBdr>
            </w:div>
            <w:div w:id="2085375921">
              <w:marLeft w:val="0"/>
              <w:marRight w:val="0"/>
              <w:marTop w:val="0"/>
              <w:marBottom w:val="0"/>
              <w:divBdr>
                <w:top w:val="none" w:sz="0" w:space="0" w:color="auto"/>
                <w:left w:val="none" w:sz="0" w:space="0" w:color="auto"/>
                <w:bottom w:val="none" w:sz="0" w:space="0" w:color="auto"/>
                <w:right w:val="none" w:sz="0" w:space="0" w:color="auto"/>
              </w:divBdr>
            </w:div>
            <w:div w:id="1462460207">
              <w:marLeft w:val="0"/>
              <w:marRight w:val="0"/>
              <w:marTop w:val="0"/>
              <w:marBottom w:val="0"/>
              <w:divBdr>
                <w:top w:val="none" w:sz="0" w:space="0" w:color="auto"/>
                <w:left w:val="none" w:sz="0" w:space="0" w:color="auto"/>
                <w:bottom w:val="none" w:sz="0" w:space="0" w:color="auto"/>
                <w:right w:val="none" w:sz="0" w:space="0" w:color="auto"/>
              </w:divBdr>
            </w:div>
            <w:div w:id="640229682">
              <w:marLeft w:val="0"/>
              <w:marRight w:val="0"/>
              <w:marTop w:val="0"/>
              <w:marBottom w:val="0"/>
              <w:divBdr>
                <w:top w:val="none" w:sz="0" w:space="0" w:color="auto"/>
                <w:left w:val="none" w:sz="0" w:space="0" w:color="auto"/>
                <w:bottom w:val="none" w:sz="0" w:space="0" w:color="auto"/>
                <w:right w:val="none" w:sz="0" w:space="0" w:color="auto"/>
              </w:divBdr>
            </w:div>
            <w:div w:id="229316446">
              <w:marLeft w:val="0"/>
              <w:marRight w:val="0"/>
              <w:marTop w:val="0"/>
              <w:marBottom w:val="0"/>
              <w:divBdr>
                <w:top w:val="none" w:sz="0" w:space="0" w:color="auto"/>
                <w:left w:val="none" w:sz="0" w:space="0" w:color="auto"/>
                <w:bottom w:val="none" w:sz="0" w:space="0" w:color="auto"/>
                <w:right w:val="none" w:sz="0" w:space="0" w:color="auto"/>
              </w:divBdr>
            </w:div>
            <w:div w:id="1874071501">
              <w:marLeft w:val="0"/>
              <w:marRight w:val="0"/>
              <w:marTop w:val="0"/>
              <w:marBottom w:val="0"/>
              <w:divBdr>
                <w:top w:val="none" w:sz="0" w:space="0" w:color="auto"/>
                <w:left w:val="none" w:sz="0" w:space="0" w:color="auto"/>
                <w:bottom w:val="none" w:sz="0" w:space="0" w:color="auto"/>
                <w:right w:val="none" w:sz="0" w:space="0" w:color="auto"/>
              </w:divBdr>
            </w:div>
            <w:div w:id="818228418">
              <w:marLeft w:val="0"/>
              <w:marRight w:val="0"/>
              <w:marTop w:val="0"/>
              <w:marBottom w:val="0"/>
              <w:divBdr>
                <w:top w:val="none" w:sz="0" w:space="0" w:color="auto"/>
                <w:left w:val="none" w:sz="0" w:space="0" w:color="auto"/>
                <w:bottom w:val="none" w:sz="0" w:space="0" w:color="auto"/>
                <w:right w:val="none" w:sz="0" w:space="0" w:color="auto"/>
              </w:divBdr>
            </w:div>
            <w:div w:id="320079906">
              <w:marLeft w:val="0"/>
              <w:marRight w:val="0"/>
              <w:marTop w:val="0"/>
              <w:marBottom w:val="0"/>
              <w:divBdr>
                <w:top w:val="none" w:sz="0" w:space="0" w:color="auto"/>
                <w:left w:val="none" w:sz="0" w:space="0" w:color="auto"/>
                <w:bottom w:val="none" w:sz="0" w:space="0" w:color="auto"/>
                <w:right w:val="none" w:sz="0" w:space="0" w:color="auto"/>
              </w:divBdr>
            </w:div>
            <w:div w:id="42290377">
              <w:marLeft w:val="0"/>
              <w:marRight w:val="0"/>
              <w:marTop w:val="0"/>
              <w:marBottom w:val="0"/>
              <w:divBdr>
                <w:top w:val="none" w:sz="0" w:space="0" w:color="auto"/>
                <w:left w:val="none" w:sz="0" w:space="0" w:color="auto"/>
                <w:bottom w:val="none" w:sz="0" w:space="0" w:color="auto"/>
                <w:right w:val="none" w:sz="0" w:space="0" w:color="auto"/>
              </w:divBdr>
            </w:div>
            <w:div w:id="1623725443">
              <w:marLeft w:val="0"/>
              <w:marRight w:val="0"/>
              <w:marTop w:val="0"/>
              <w:marBottom w:val="0"/>
              <w:divBdr>
                <w:top w:val="none" w:sz="0" w:space="0" w:color="auto"/>
                <w:left w:val="none" w:sz="0" w:space="0" w:color="auto"/>
                <w:bottom w:val="none" w:sz="0" w:space="0" w:color="auto"/>
                <w:right w:val="none" w:sz="0" w:space="0" w:color="auto"/>
              </w:divBdr>
            </w:div>
            <w:div w:id="1411847423">
              <w:marLeft w:val="0"/>
              <w:marRight w:val="0"/>
              <w:marTop w:val="0"/>
              <w:marBottom w:val="0"/>
              <w:divBdr>
                <w:top w:val="none" w:sz="0" w:space="0" w:color="auto"/>
                <w:left w:val="none" w:sz="0" w:space="0" w:color="auto"/>
                <w:bottom w:val="none" w:sz="0" w:space="0" w:color="auto"/>
                <w:right w:val="none" w:sz="0" w:space="0" w:color="auto"/>
              </w:divBdr>
            </w:div>
            <w:div w:id="261381477">
              <w:marLeft w:val="0"/>
              <w:marRight w:val="0"/>
              <w:marTop w:val="0"/>
              <w:marBottom w:val="0"/>
              <w:divBdr>
                <w:top w:val="none" w:sz="0" w:space="0" w:color="auto"/>
                <w:left w:val="none" w:sz="0" w:space="0" w:color="auto"/>
                <w:bottom w:val="none" w:sz="0" w:space="0" w:color="auto"/>
                <w:right w:val="none" w:sz="0" w:space="0" w:color="auto"/>
              </w:divBdr>
            </w:div>
            <w:div w:id="3923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3551">
      <w:bodyDiv w:val="1"/>
      <w:marLeft w:val="0"/>
      <w:marRight w:val="0"/>
      <w:marTop w:val="0"/>
      <w:marBottom w:val="0"/>
      <w:divBdr>
        <w:top w:val="none" w:sz="0" w:space="0" w:color="auto"/>
        <w:left w:val="none" w:sz="0" w:space="0" w:color="auto"/>
        <w:bottom w:val="none" w:sz="0" w:space="0" w:color="auto"/>
        <w:right w:val="none" w:sz="0" w:space="0" w:color="auto"/>
      </w:divBdr>
    </w:div>
    <w:div w:id="2051027850">
      <w:bodyDiv w:val="1"/>
      <w:marLeft w:val="0"/>
      <w:marRight w:val="0"/>
      <w:marTop w:val="0"/>
      <w:marBottom w:val="0"/>
      <w:divBdr>
        <w:top w:val="none" w:sz="0" w:space="0" w:color="auto"/>
        <w:left w:val="none" w:sz="0" w:space="0" w:color="auto"/>
        <w:bottom w:val="none" w:sz="0" w:space="0" w:color="auto"/>
        <w:right w:val="none" w:sz="0" w:space="0" w:color="auto"/>
      </w:divBdr>
      <w:divsChild>
        <w:div w:id="418791418">
          <w:marLeft w:val="0"/>
          <w:marRight w:val="0"/>
          <w:marTop w:val="0"/>
          <w:marBottom w:val="0"/>
          <w:divBdr>
            <w:top w:val="none" w:sz="0" w:space="0" w:color="auto"/>
            <w:left w:val="none" w:sz="0" w:space="0" w:color="auto"/>
            <w:bottom w:val="none" w:sz="0" w:space="0" w:color="auto"/>
            <w:right w:val="none" w:sz="0" w:space="0" w:color="auto"/>
          </w:divBdr>
          <w:divsChild>
            <w:div w:id="723680275">
              <w:marLeft w:val="0"/>
              <w:marRight w:val="0"/>
              <w:marTop w:val="0"/>
              <w:marBottom w:val="0"/>
              <w:divBdr>
                <w:top w:val="none" w:sz="0" w:space="0" w:color="auto"/>
                <w:left w:val="none" w:sz="0" w:space="0" w:color="auto"/>
                <w:bottom w:val="none" w:sz="0" w:space="0" w:color="auto"/>
                <w:right w:val="none" w:sz="0" w:space="0" w:color="auto"/>
              </w:divBdr>
            </w:div>
            <w:div w:id="3432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39E32AFF-D61E-429E-A11F-1AEC0F01CB95%7d\%7b20132D52-68C4-4675-83A0-6BE81F90DBB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{20132D52-68C4-4675-83A0-6BE81F90DBB7}tf02786999_win32.dotx</Template>
  <TotalTime>38</TotalTime>
  <Pages>12</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Smit Bhenjaliya</cp:lastModifiedBy>
  <cp:revision>4</cp:revision>
  <dcterms:created xsi:type="dcterms:W3CDTF">2020-07-09T12:43:00Z</dcterms:created>
  <dcterms:modified xsi:type="dcterms:W3CDTF">2020-07-14T13:16:00Z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